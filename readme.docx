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F4478"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cs="宋体"/>
          <w:kern w:val="0"/>
          <w:sz w:val="28"/>
          <w:szCs w:val="28"/>
        </w:rPr>
        <w:t>slf4j:Simple Logging Facade for Java</w:t>
      </w:r>
      <w:r>
        <w:rPr>
          <w:rFonts w:ascii="宋体" w:eastAsia="宋体" w:cs="宋体" w:hint="eastAsia"/>
          <w:kern w:val="0"/>
          <w:sz w:val="28"/>
          <w:szCs w:val="28"/>
        </w:rPr>
        <w:t>，为</w:t>
      </w:r>
      <w:r>
        <w:rPr>
          <w:rFonts w:ascii="宋体" w:eastAsia="宋体" w:cs="宋体"/>
          <w:kern w:val="0"/>
          <w:sz w:val="28"/>
          <w:szCs w:val="28"/>
        </w:rPr>
        <w:t>java</w:t>
      </w:r>
      <w:r>
        <w:rPr>
          <w:rFonts w:ascii="宋体" w:eastAsia="宋体" w:cs="宋体" w:hint="eastAsia"/>
          <w:kern w:val="0"/>
          <w:sz w:val="28"/>
          <w:szCs w:val="28"/>
        </w:rPr>
        <w:t>提供的简单日志</w:t>
      </w:r>
      <w:r>
        <w:rPr>
          <w:rFonts w:ascii="宋体" w:eastAsia="宋体" w:cs="宋体"/>
          <w:kern w:val="0"/>
          <w:sz w:val="28"/>
          <w:szCs w:val="28"/>
        </w:rPr>
        <w:t>Facade</w:t>
      </w:r>
      <w:r>
        <w:rPr>
          <w:rFonts w:ascii="宋体" w:eastAsia="宋体" w:cs="宋体" w:hint="eastAsia"/>
          <w:kern w:val="0"/>
          <w:sz w:val="28"/>
          <w:szCs w:val="28"/>
        </w:rPr>
        <w:t>。</w:t>
      </w:r>
      <w:r>
        <w:rPr>
          <w:rFonts w:ascii="宋体" w:eastAsia="宋体" w:cs="宋体"/>
          <w:kern w:val="0"/>
          <w:sz w:val="28"/>
          <w:szCs w:val="28"/>
        </w:rPr>
        <w:t>Facade</w:t>
      </w:r>
      <w:r>
        <w:rPr>
          <w:rFonts w:ascii="宋体" w:eastAsia="宋体" w:cs="宋体" w:hint="eastAsia"/>
          <w:kern w:val="0"/>
          <w:sz w:val="28"/>
          <w:szCs w:val="28"/>
        </w:rPr>
        <w:t>：门面，更底层一点说就是接口。他允许用户以自己的喜好，在工程中通过</w:t>
      </w:r>
      <w:r>
        <w:rPr>
          <w:rFonts w:ascii="宋体" w:eastAsia="宋体" w:cs="宋体"/>
          <w:kern w:val="0"/>
          <w:sz w:val="28"/>
          <w:szCs w:val="28"/>
        </w:rPr>
        <w:t>slf4j</w:t>
      </w:r>
      <w:r>
        <w:rPr>
          <w:rFonts w:ascii="宋体" w:eastAsia="宋体" w:cs="宋体" w:hint="eastAsia"/>
          <w:kern w:val="0"/>
          <w:sz w:val="28"/>
          <w:szCs w:val="28"/>
        </w:rPr>
        <w:t>接入不同的日志系统。更直观一点，</w:t>
      </w:r>
      <w:r>
        <w:rPr>
          <w:rFonts w:ascii="宋体" w:eastAsia="宋体" w:cs="宋体"/>
          <w:kern w:val="0"/>
          <w:sz w:val="28"/>
          <w:szCs w:val="28"/>
        </w:rPr>
        <w:t>slf4j</w:t>
      </w:r>
      <w:r>
        <w:rPr>
          <w:rFonts w:ascii="宋体" w:eastAsia="宋体" w:cs="宋体" w:hint="eastAsia"/>
          <w:kern w:val="0"/>
          <w:sz w:val="28"/>
          <w:szCs w:val="28"/>
        </w:rPr>
        <w:t>是个数据线，一端嵌入程序，另一端链接日志系统，从而实现将程序中的信息导入到日志系统并记录。</w:t>
      </w:r>
      <w:r>
        <w:rPr>
          <w:rFonts w:ascii="宋体" w:eastAsia="宋体" w:cs="宋体" w:hint="eastAsia"/>
          <w:kern w:val="0"/>
          <w:sz w:val="28"/>
          <w:szCs w:val="28"/>
        </w:rPr>
        <w:t> </w:t>
      </w:r>
    </w:p>
    <w:p w14:paraId="1F928CE2"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kern w:val="0"/>
          <w:sz w:val="28"/>
          <w:szCs w:val="28"/>
        </w:rPr>
        <w:t> </w:t>
      </w:r>
      <w:r>
        <w:rPr>
          <w:rFonts w:ascii="宋体" w:eastAsia="宋体" w:hAnsi="Arial" w:cs="宋体"/>
          <w:kern w:val="0"/>
          <w:sz w:val="28"/>
          <w:szCs w:val="28"/>
        </w:rPr>
        <w:t xml:space="preserve"> </w:t>
      </w:r>
      <w:r>
        <w:rPr>
          <w:rFonts w:ascii="宋体" w:eastAsia="宋体" w:hAnsi="Arial" w:cs="宋体" w:hint="eastAsia"/>
          <w:kern w:val="0"/>
          <w:sz w:val="28"/>
          <w:szCs w:val="28"/>
        </w:rPr>
        <w:t> </w:t>
      </w:r>
      <w:r>
        <w:rPr>
          <w:rFonts w:ascii="宋体" w:eastAsia="宋体" w:hAnsi="Arial" w:cs="宋体" w:hint="eastAsia"/>
          <w:kern w:val="0"/>
          <w:sz w:val="28"/>
          <w:szCs w:val="28"/>
        </w:rPr>
        <w:t>因此，</w:t>
      </w:r>
      <w:r>
        <w:rPr>
          <w:rFonts w:ascii="宋体" w:eastAsia="宋体" w:hAnsi="Arial" w:cs="宋体"/>
          <w:kern w:val="0"/>
          <w:sz w:val="28"/>
          <w:szCs w:val="28"/>
        </w:rPr>
        <w:t>slf4j</w:t>
      </w:r>
      <w:r>
        <w:rPr>
          <w:rFonts w:ascii="宋体" w:eastAsia="宋体" w:hAnsi="Arial" w:cs="宋体" w:hint="eastAsia"/>
          <w:kern w:val="0"/>
          <w:sz w:val="28"/>
          <w:szCs w:val="28"/>
        </w:rPr>
        <w:t>入口就是众多接口的集合，他不负责具体的日志实现，只在编译时负责寻找合适的日志系统进行绑定。具体有哪些接口，全部都定义在</w:t>
      </w:r>
      <w:r>
        <w:rPr>
          <w:rFonts w:ascii="宋体" w:eastAsia="宋体" w:hAnsi="Arial" w:cs="宋体"/>
          <w:kern w:val="0"/>
          <w:sz w:val="28"/>
          <w:szCs w:val="28"/>
        </w:rPr>
        <w:t>slf4j-api</w:t>
      </w:r>
      <w:r>
        <w:rPr>
          <w:rFonts w:ascii="宋体" w:eastAsia="宋体" w:hAnsi="Arial" w:cs="宋体" w:hint="eastAsia"/>
          <w:kern w:val="0"/>
          <w:sz w:val="28"/>
          <w:szCs w:val="28"/>
        </w:rPr>
        <w:t>中。查看</w:t>
      </w:r>
      <w:r>
        <w:rPr>
          <w:rFonts w:ascii="宋体" w:eastAsia="宋体" w:hAnsi="Arial" w:cs="宋体"/>
          <w:kern w:val="0"/>
          <w:sz w:val="28"/>
          <w:szCs w:val="28"/>
        </w:rPr>
        <w:t>slf4j-api</w:t>
      </w:r>
      <w:r>
        <w:rPr>
          <w:rFonts w:ascii="宋体" w:eastAsia="宋体" w:hAnsi="Arial" w:cs="宋体" w:hint="eastAsia"/>
          <w:kern w:val="0"/>
          <w:sz w:val="28"/>
          <w:szCs w:val="28"/>
        </w:rPr>
        <w:t>源码就可以发现，里面除了</w:t>
      </w:r>
      <w:r>
        <w:rPr>
          <w:rFonts w:ascii="宋体" w:eastAsia="宋体" w:hAnsi="Arial" w:cs="宋体"/>
          <w:kern w:val="0"/>
          <w:sz w:val="28"/>
          <w:szCs w:val="28"/>
        </w:rPr>
        <w:t xml:space="preserve">public final class </w:t>
      </w:r>
      <w:proofErr w:type="spellStart"/>
      <w:r>
        <w:rPr>
          <w:rFonts w:ascii="宋体" w:eastAsia="宋体" w:hAnsi="Arial" w:cs="宋体"/>
          <w:kern w:val="0"/>
          <w:sz w:val="28"/>
          <w:szCs w:val="28"/>
        </w:rPr>
        <w:t>LoggerFactory</w:t>
      </w:r>
      <w:proofErr w:type="spellEnd"/>
      <w:r>
        <w:rPr>
          <w:rFonts w:ascii="宋体" w:eastAsia="宋体" w:hAnsi="Arial" w:cs="宋体" w:hint="eastAsia"/>
          <w:kern w:val="0"/>
          <w:sz w:val="28"/>
          <w:szCs w:val="28"/>
        </w:rPr>
        <w:t>类之外，都是接口定义。因此，</w:t>
      </w:r>
      <w:r>
        <w:rPr>
          <w:rFonts w:ascii="宋体" w:eastAsia="宋体" w:hAnsi="Arial" w:cs="宋体"/>
          <w:color w:val="FB0007"/>
          <w:kern w:val="0"/>
          <w:sz w:val="28"/>
          <w:szCs w:val="28"/>
        </w:rPr>
        <w:t>slf4j-api</w:t>
      </w:r>
      <w:r>
        <w:rPr>
          <w:rFonts w:ascii="宋体" w:eastAsia="宋体" w:hAnsi="Arial" w:cs="宋体" w:hint="eastAsia"/>
          <w:color w:val="FB0007"/>
          <w:kern w:val="0"/>
          <w:sz w:val="28"/>
          <w:szCs w:val="28"/>
        </w:rPr>
        <w:t>本质就是一个接口定义。</w:t>
      </w:r>
    </w:p>
    <w:p w14:paraId="54338A0D"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r>
        <w:rPr>
          <w:rFonts w:ascii="宋体" w:eastAsia="宋体" w:hAnsi="Arial" w:cs="宋体" w:hint="eastAsia"/>
          <w:kern w:val="0"/>
          <w:sz w:val="28"/>
          <w:szCs w:val="28"/>
        </w:rPr>
        <w:t>  </w:t>
      </w:r>
    </w:p>
    <w:p w14:paraId="5843E74B"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下图比较清晰的描述了他们之间的关系：</w:t>
      </w:r>
    </w:p>
    <w:p w14:paraId="400D0887" w14:textId="320A063C" w:rsidR="006B01CC" w:rsidRDefault="006B01CC" w:rsidP="006B01CC">
      <w:pPr>
        <w:widowControl/>
        <w:autoSpaceDE w:val="0"/>
        <w:autoSpaceDN w:val="0"/>
        <w:adjustRightInd w:val="0"/>
        <w:jc w:val="left"/>
        <w:rPr>
          <w:rFonts w:ascii="宋体" w:eastAsia="宋体" w:hAnsi="Arial" w:cs="宋体"/>
          <w:color w:val="FB0007"/>
          <w:kern w:val="0"/>
          <w:sz w:val="28"/>
          <w:szCs w:val="28"/>
        </w:rPr>
      </w:pPr>
      <w:r>
        <w:rPr>
          <w:rFonts w:ascii="宋体" w:eastAsia="宋体" w:hAnsi="Arial" w:cs="宋体" w:hint="eastAsia"/>
          <w:noProof/>
          <w:color w:val="FB0007"/>
          <w:kern w:val="0"/>
          <w:sz w:val="28"/>
          <w:szCs w:val="28"/>
        </w:rPr>
        <w:drawing>
          <wp:inline distT="0" distB="0" distL="0" distR="0" wp14:anchorId="0292E9C8" wp14:editId="11C97841">
            <wp:extent cx="1968500" cy="3810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0" cy="3810000"/>
                    </a:xfrm>
                    <a:prstGeom prst="rect">
                      <a:avLst/>
                    </a:prstGeom>
                    <a:noFill/>
                    <a:ln>
                      <a:noFill/>
                    </a:ln>
                  </pic:spPr>
                </pic:pic>
              </a:graphicData>
            </a:graphic>
          </wp:inline>
        </w:drawing>
      </w:r>
    </w:p>
    <w:p w14:paraId="4F0D0C8B" w14:textId="77777777" w:rsidR="006B01CC" w:rsidRDefault="006B01CC" w:rsidP="006B01CC">
      <w:pPr>
        <w:widowControl/>
        <w:autoSpaceDE w:val="0"/>
        <w:autoSpaceDN w:val="0"/>
        <w:adjustRightInd w:val="0"/>
        <w:jc w:val="left"/>
        <w:rPr>
          <w:rFonts w:ascii="Arial" w:eastAsia="宋体" w:hAnsi="Arial" w:cs="Arial"/>
          <w:kern w:val="0"/>
          <w:sz w:val="28"/>
          <w:szCs w:val="28"/>
        </w:rPr>
      </w:pPr>
    </w:p>
    <w:p w14:paraId="42A700BF"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p>
    <w:p w14:paraId="1BD46778"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p>
    <w:p w14:paraId="3E923665" w14:textId="77777777" w:rsidR="006B01CC" w:rsidRDefault="006B01CC" w:rsidP="006B01CC">
      <w:pPr>
        <w:widowControl/>
        <w:autoSpaceDE w:val="0"/>
        <w:autoSpaceDN w:val="0"/>
        <w:adjustRightInd w:val="0"/>
        <w:jc w:val="left"/>
        <w:rPr>
          <w:rFonts w:ascii="宋体" w:eastAsia="宋体" w:hAnsi="Arial" w:cs="宋体"/>
          <w:color w:val="FB0007"/>
          <w:kern w:val="0"/>
          <w:sz w:val="28"/>
          <w:szCs w:val="28"/>
        </w:rPr>
      </w:pPr>
    </w:p>
    <w:p w14:paraId="0A3D8554"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当系统采用</w:t>
      </w:r>
      <w:r>
        <w:rPr>
          <w:rFonts w:ascii="宋体" w:eastAsia="宋体" w:hAnsi="Arial" w:cs="宋体"/>
          <w:color w:val="FB0007"/>
          <w:kern w:val="0"/>
          <w:sz w:val="28"/>
          <w:szCs w:val="28"/>
        </w:rPr>
        <w:t>log4j</w:t>
      </w:r>
      <w:r>
        <w:rPr>
          <w:rFonts w:ascii="宋体" w:eastAsia="宋体" w:hAnsi="Arial" w:cs="宋体" w:hint="eastAsia"/>
          <w:color w:val="FB0007"/>
          <w:kern w:val="0"/>
          <w:sz w:val="28"/>
          <w:szCs w:val="28"/>
        </w:rPr>
        <w:t>作为日志框架实现的调用关系：</w:t>
      </w:r>
    </w:p>
    <w:p w14:paraId="7530A9AD"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p>
    <w:p w14:paraId="66EA3A98"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首先系统包含</w:t>
      </w:r>
      <w:r>
        <w:rPr>
          <w:rFonts w:ascii="宋体" w:eastAsia="宋体" w:hAnsi="Arial" w:cs="宋体"/>
          <w:color w:val="FB0007"/>
          <w:kern w:val="0"/>
          <w:sz w:val="28"/>
          <w:szCs w:val="28"/>
        </w:rPr>
        <w:t>slf4j-api</w:t>
      </w:r>
      <w:r>
        <w:rPr>
          <w:rFonts w:ascii="宋体" w:eastAsia="宋体" w:hAnsi="Arial" w:cs="宋体" w:hint="eastAsia"/>
          <w:color w:val="FB0007"/>
          <w:kern w:val="0"/>
          <w:sz w:val="28"/>
          <w:szCs w:val="28"/>
        </w:rPr>
        <w:t>作为日志接入的接口；</w:t>
      </w:r>
    </w:p>
    <w:p w14:paraId="42D6D706"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lastRenderedPageBreak/>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p>
    <w:p w14:paraId="4703DA0B"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at compile</w:t>
      </w:r>
      <w:r>
        <w:rPr>
          <w:rFonts w:ascii="宋体" w:eastAsia="宋体" w:hAnsi="Arial" w:cs="宋体" w:hint="eastAsia"/>
          <w:color w:val="FB0007"/>
          <w:kern w:val="0"/>
          <w:sz w:val="28"/>
          <w:szCs w:val="28"/>
        </w:rPr>
        <w:t>时</w:t>
      </w:r>
      <w:r>
        <w:rPr>
          <w:rFonts w:ascii="宋体" w:eastAsia="宋体" w:hAnsi="Arial" w:cs="宋体"/>
          <w:color w:val="FB0007"/>
          <w:kern w:val="0"/>
          <w:sz w:val="28"/>
          <w:szCs w:val="28"/>
        </w:rPr>
        <w:t>slf4j-api</w:t>
      </w:r>
      <w:r>
        <w:rPr>
          <w:rFonts w:ascii="宋体" w:eastAsia="宋体" w:hAnsi="Arial" w:cs="宋体" w:hint="eastAsia"/>
          <w:color w:val="FB0007"/>
          <w:kern w:val="0"/>
          <w:sz w:val="28"/>
          <w:szCs w:val="28"/>
        </w:rPr>
        <w:t>中</w:t>
      </w:r>
      <w:r>
        <w:rPr>
          <w:rFonts w:ascii="宋体" w:eastAsia="宋体" w:hAnsi="Arial" w:cs="宋体"/>
          <w:color w:val="FB0007"/>
          <w:kern w:val="0"/>
          <w:sz w:val="28"/>
          <w:szCs w:val="28"/>
        </w:rPr>
        <w:t xml:space="preserve">public final class </w:t>
      </w:r>
      <w:proofErr w:type="spellStart"/>
      <w:r>
        <w:rPr>
          <w:rFonts w:ascii="宋体" w:eastAsia="宋体" w:hAnsi="Arial" w:cs="宋体"/>
          <w:color w:val="FB0007"/>
          <w:kern w:val="0"/>
          <w:sz w:val="28"/>
          <w:szCs w:val="28"/>
        </w:rPr>
        <w:t>LoggerFactor</w:t>
      </w:r>
      <w:proofErr w:type="spellEnd"/>
      <w:r>
        <w:rPr>
          <w:rFonts w:ascii="宋体" w:eastAsia="宋体" w:hAnsi="Arial" w:cs="宋体" w:hint="eastAsia"/>
          <w:color w:val="FB0007"/>
          <w:kern w:val="0"/>
          <w:sz w:val="28"/>
          <w:szCs w:val="28"/>
        </w:rPr>
        <w:t>类中</w:t>
      </w:r>
    </w:p>
    <w:p w14:paraId="79D0C22B" w14:textId="77777777" w:rsidR="006B01CC" w:rsidRDefault="006B01CC" w:rsidP="006B01CC">
      <w:pPr>
        <w:widowControl/>
        <w:autoSpaceDE w:val="0"/>
        <w:autoSpaceDN w:val="0"/>
        <w:adjustRightInd w:val="0"/>
        <w:jc w:val="left"/>
        <w:rPr>
          <w:rFonts w:ascii="宋体" w:eastAsia="宋体" w:hAnsi="Arial" w:cs="宋体"/>
          <w:color w:val="FB0007"/>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private final static void bind() </w:t>
      </w:r>
      <w:r>
        <w:rPr>
          <w:rFonts w:ascii="宋体" w:eastAsia="宋体" w:hAnsi="Arial" w:cs="宋体" w:hint="eastAsia"/>
          <w:color w:val="FB0007"/>
          <w:kern w:val="0"/>
          <w:sz w:val="28"/>
          <w:szCs w:val="28"/>
        </w:rPr>
        <w:t>方法会寻找具体的日志实现类绑定，主要通过</w:t>
      </w:r>
    </w:p>
    <w:p w14:paraId="58B5D438"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hint="eastAsia"/>
          <w:color w:val="FB0007"/>
          <w:kern w:val="0"/>
          <w:sz w:val="28"/>
          <w:szCs w:val="28"/>
        </w:rPr>
        <w:t> </w:t>
      </w:r>
      <w:r>
        <w:rPr>
          <w:rFonts w:ascii="宋体" w:eastAsia="宋体" w:hAnsi="Arial" w:cs="宋体"/>
          <w:color w:val="FB0007"/>
          <w:kern w:val="0"/>
          <w:sz w:val="28"/>
          <w:szCs w:val="28"/>
        </w:rPr>
        <w:t xml:space="preserve"> </w:t>
      </w:r>
      <w:r>
        <w:rPr>
          <w:rFonts w:ascii="宋体" w:eastAsia="宋体" w:hAnsi="Arial" w:cs="宋体" w:hint="eastAsia"/>
          <w:color w:val="FB0007"/>
          <w:kern w:val="0"/>
          <w:sz w:val="28"/>
          <w:szCs w:val="28"/>
        </w:rPr>
        <w:t>  </w:t>
      </w:r>
      <w:proofErr w:type="spellStart"/>
      <w:r>
        <w:rPr>
          <w:rFonts w:ascii="宋体" w:eastAsia="宋体" w:hAnsi="Arial" w:cs="宋体"/>
          <w:kern w:val="0"/>
          <w:sz w:val="28"/>
          <w:szCs w:val="28"/>
        </w:rPr>
        <w:t>StaticLoggerBinder.getSingleton</w:t>
      </w:r>
      <w:proofErr w:type="spellEnd"/>
      <w:r>
        <w:rPr>
          <w:rFonts w:ascii="宋体" w:eastAsia="宋体" w:hAnsi="Arial" w:cs="宋体"/>
          <w:kern w:val="0"/>
          <w:sz w:val="28"/>
          <w:szCs w:val="28"/>
        </w:rPr>
        <w:t>();</w:t>
      </w:r>
      <w:r>
        <w:rPr>
          <w:rFonts w:ascii="宋体" w:eastAsia="宋体" w:hAnsi="Arial" w:cs="宋体" w:hint="eastAsia"/>
          <w:kern w:val="0"/>
          <w:sz w:val="28"/>
          <w:szCs w:val="28"/>
        </w:rPr>
        <w:t>语句调用</w:t>
      </w:r>
    </w:p>
    <w:p w14:paraId="529B5810"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Helvetica" w:eastAsia="宋体" w:hAnsi="Helvetica" w:cs="Helvetica"/>
          <w:kern w:val="0"/>
          <w:sz w:val="28"/>
          <w:szCs w:val="28"/>
        </w:rPr>
        <w:t>    </w:t>
      </w:r>
    </w:p>
    <w:p w14:paraId="2C8E30FC"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Helvetica" w:eastAsia="宋体" w:hAnsi="Helvetica" w:cs="Helvetica"/>
          <w:kern w:val="0"/>
          <w:sz w:val="28"/>
          <w:szCs w:val="28"/>
        </w:rPr>
        <w:t>  </w:t>
      </w:r>
    </w:p>
    <w:p w14:paraId="65F9FED9"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Helvetica" w:eastAsia="宋体" w:hAnsi="Helvetica" w:cs="Helvetica"/>
          <w:kern w:val="0"/>
          <w:sz w:val="28"/>
          <w:szCs w:val="28"/>
        </w:rPr>
        <w:t>   </w:t>
      </w:r>
      <w:r>
        <w:rPr>
          <w:rFonts w:ascii="宋体" w:eastAsia="宋体" w:hAnsi="Helvetica" w:cs="宋体"/>
          <w:kern w:val="0"/>
          <w:sz w:val="28"/>
          <w:szCs w:val="28"/>
        </w:rPr>
        <w:t>slf4j-log4j12:</w:t>
      </w:r>
      <w:r>
        <w:rPr>
          <w:rFonts w:ascii="宋体" w:eastAsia="宋体" w:hAnsi="Helvetica" w:cs="宋体" w:hint="eastAsia"/>
          <w:kern w:val="0"/>
          <w:sz w:val="28"/>
          <w:szCs w:val="28"/>
        </w:rPr>
        <w:t>链接</w:t>
      </w:r>
      <w:r>
        <w:rPr>
          <w:rFonts w:ascii="宋体" w:eastAsia="宋体" w:hAnsi="Helvetica" w:cs="宋体"/>
          <w:kern w:val="0"/>
          <w:sz w:val="28"/>
          <w:szCs w:val="28"/>
        </w:rPr>
        <w:t>slf4j-api</w:t>
      </w:r>
      <w:r>
        <w:rPr>
          <w:rFonts w:ascii="宋体" w:eastAsia="宋体" w:hAnsi="Helvetica" w:cs="宋体" w:hint="eastAsia"/>
          <w:kern w:val="0"/>
          <w:sz w:val="28"/>
          <w:szCs w:val="28"/>
        </w:rPr>
        <w:t>和</w:t>
      </w:r>
      <w:r>
        <w:rPr>
          <w:rFonts w:ascii="宋体" w:eastAsia="宋体" w:hAnsi="Helvetica" w:cs="宋体"/>
          <w:kern w:val="0"/>
          <w:sz w:val="28"/>
          <w:szCs w:val="28"/>
        </w:rPr>
        <w:t>log4j</w:t>
      </w:r>
      <w:r>
        <w:rPr>
          <w:rFonts w:ascii="宋体" w:eastAsia="宋体" w:hAnsi="Helvetica" w:cs="宋体" w:hint="eastAsia"/>
          <w:kern w:val="0"/>
          <w:sz w:val="28"/>
          <w:szCs w:val="28"/>
        </w:rPr>
        <w:t>中间的适配器。它实现了</w:t>
      </w:r>
      <w:r>
        <w:rPr>
          <w:rFonts w:ascii="宋体" w:eastAsia="宋体" w:hAnsi="Helvetica" w:cs="宋体"/>
          <w:kern w:val="0"/>
          <w:sz w:val="28"/>
          <w:szCs w:val="28"/>
        </w:rPr>
        <w:t>slf4j-apiz</w:t>
      </w:r>
      <w:r>
        <w:rPr>
          <w:rFonts w:ascii="宋体" w:eastAsia="宋体" w:hAnsi="Helvetica" w:cs="宋体" w:hint="eastAsia"/>
          <w:kern w:val="0"/>
          <w:sz w:val="28"/>
          <w:szCs w:val="28"/>
        </w:rPr>
        <w:t>中</w:t>
      </w:r>
      <w:proofErr w:type="spellStart"/>
      <w:r>
        <w:rPr>
          <w:rFonts w:ascii="宋体" w:eastAsia="宋体" w:hAnsi="Helvetica" w:cs="宋体"/>
          <w:kern w:val="0"/>
          <w:sz w:val="28"/>
          <w:szCs w:val="28"/>
        </w:rPr>
        <w:t>StaticLoggerBinder</w:t>
      </w:r>
      <w:proofErr w:type="spellEnd"/>
      <w:r>
        <w:rPr>
          <w:rFonts w:ascii="宋体" w:eastAsia="宋体" w:hAnsi="Helvetica" w:cs="宋体" w:hint="eastAsia"/>
          <w:kern w:val="0"/>
          <w:sz w:val="28"/>
          <w:szCs w:val="28"/>
        </w:rPr>
        <w:t>接口，从而使得在编译时绑定的是</w:t>
      </w:r>
      <w:r>
        <w:rPr>
          <w:rFonts w:ascii="宋体" w:eastAsia="宋体" w:hAnsi="Helvetica" w:cs="宋体"/>
          <w:kern w:val="0"/>
          <w:sz w:val="28"/>
          <w:szCs w:val="28"/>
        </w:rPr>
        <w:t>slf4j-log4j12</w:t>
      </w:r>
      <w:r>
        <w:rPr>
          <w:rFonts w:ascii="宋体" w:eastAsia="宋体" w:hAnsi="Helvetica" w:cs="宋体" w:hint="eastAsia"/>
          <w:kern w:val="0"/>
          <w:sz w:val="28"/>
          <w:szCs w:val="28"/>
        </w:rPr>
        <w:t>的</w:t>
      </w:r>
      <w:proofErr w:type="spellStart"/>
      <w:r>
        <w:rPr>
          <w:rFonts w:ascii="宋体" w:eastAsia="宋体" w:hAnsi="Helvetica" w:cs="宋体"/>
          <w:kern w:val="0"/>
          <w:sz w:val="28"/>
          <w:szCs w:val="28"/>
        </w:rPr>
        <w:t>getSingleton</w:t>
      </w:r>
      <w:proofErr w:type="spellEnd"/>
      <w:r>
        <w:rPr>
          <w:rFonts w:ascii="宋体" w:eastAsia="宋体" w:hAnsi="Helvetica" w:cs="宋体"/>
          <w:kern w:val="0"/>
          <w:sz w:val="28"/>
          <w:szCs w:val="28"/>
        </w:rPr>
        <w:t>()</w:t>
      </w:r>
      <w:r>
        <w:rPr>
          <w:rFonts w:ascii="宋体" w:eastAsia="宋体" w:hAnsi="Helvetica" w:cs="宋体" w:hint="eastAsia"/>
          <w:kern w:val="0"/>
          <w:sz w:val="28"/>
          <w:szCs w:val="28"/>
        </w:rPr>
        <w:t>方法</w:t>
      </w:r>
    </w:p>
    <w:p w14:paraId="42B2B9BA" w14:textId="77777777" w:rsidR="006B01CC" w:rsidRDefault="006B01CC" w:rsidP="006B01CC">
      <w:pPr>
        <w:widowControl/>
        <w:autoSpaceDE w:val="0"/>
        <w:autoSpaceDN w:val="0"/>
        <w:adjustRightInd w:val="0"/>
        <w:jc w:val="left"/>
        <w:rPr>
          <w:rFonts w:ascii="Arial" w:eastAsia="宋体" w:hAnsi="Arial" w:cs="Arial"/>
          <w:kern w:val="0"/>
          <w:sz w:val="28"/>
          <w:szCs w:val="28"/>
        </w:rPr>
      </w:pPr>
      <w:r>
        <w:rPr>
          <w:rFonts w:ascii="宋体" w:eastAsia="宋体" w:hAnsi="Arial" w:cs="宋体"/>
          <w:kern w:val="0"/>
          <w:sz w:val="30"/>
          <w:szCs w:val="30"/>
        </w:rPr>
        <w:t>log4j:</w:t>
      </w:r>
      <w:r>
        <w:rPr>
          <w:rFonts w:ascii="宋体" w:eastAsia="宋体" w:hAnsi="Arial" w:cs="宋体" w:hint="eastAsia"/>
          <w:kern w:val="0"/>
          <w:sz w:val="30"/>
          <w:szCs w:val="30"/>
        </w:rPr>
        <w:t>这个是具体的日志系统。通过</w:t>
      </w:r>
      <w:r>
        <w:rPr>
          <w:rFonts w:ascii="宋体" w:eastAsia="宋体" w:hAnsi="Arial" w:cs="宋体"/>
          <w:kern w:val="0"/>
          <w:sz w:val="28"/>
          <w:szCs w:val="28"/>
        </w:rPr>
        <w:t>slf4j-log4j12</w:t>
      </w:r>
      <w:r>
        <w:rPr>
          <w:rFonts w:ascii="宋体" w:eastAsia="宋体" w:hAnsi="Arial" w:cs="宋体" w:hint="eastAsia"/>
          <w:kern w:val="0"/>
          <w:sz w:val="28"/>
          <w:szCs w:val="28"/>
        </w:rPr>
        <w:t>初始化</w:t>
      </w:r>
      <w:r>
        <w:rPr>
          <w:rFonts w:ascii="宋体" w:eastAsia="宋体" w:hAnsi="Arial" w:cs="宋体"/>
          <w:kern w:val="0"/>
          <w:sz w:val="28"/>
          <w:szCs w:val="28"/>
        </w:rPr>
        <w:t>Log4j</w:t>
      </w:r>
      <w:r>
        <w:rPr>
          <w:rFonts w:ascii="宋体" w:eastAsia="宋体" w:hAnsi="Arial" w:cs="宋体" w:hint="eastAsia"/>
          <w:kern w:val="0"/>
          <w:sz w:val="28"/>
          <w:szCs w:val="28"/>
        </w:rPr>
        <w:t>，达到最终日志的输出。</w:t>
      </w:r>
    </w:p>
    <w:p w14:paraId="5D8BE7D0" w14:textId="77777777" w:rsidR="006B01CC" w:rsidRDefault="006B01CC" w:rsidP="006B01CC">
      <w:pPr>
        <w:widowControl/>
        <w:autoSpaceDE w:val="0"/>
        <w:autoSpaceDN w:val="0"/>
        <w:adjustRightInd w:val="0"/>
        <w:jc w:val="left"/>
        <w:rPr>
          <w:rFonts w:ascii="Arial" w:eastAsia="宋体" w:hAnsi="Arial" w:cs="Arial"/>
          <w:color w:val="262626"/>
          <w:kern w:val="0"/>
        </w:rPr>
      </w:pPr>
    </w:p>
    <w:p w14:paraId="5B490F32" w14:textId="77777777" w:rsidR="006B01CC" w:rsidRDefault="006B01CC" w:rsidP="006B01CC">
      <w:pPr>
        <w:widowControl/>
        <w:autoSpaceDE w:val="0"/>
        <w:autoSpaceDN w:val="0"/>
        <w:adjustRightInd w:val="0"/>
        <w:jc w:val="left"/>
        <w:rPr>
          <w:rFonts w:ascii="Arial" w:eastAsia="宋体" w:hAnsi="Arial" w:cs="Arial"/>
          <w:color w:val="FD8608"/>
          <w:kern w:val="0"/>
        </w:rPr>
      </w:pPr>
    </w:p>
    <w:p w14:paraId="1CD8DBF0" w14:textId="77777777" w:rsidR="006B01CC" w:rsidRDefault="006B01CC" w:rsidP="006B01CC">
      <w:pPr>
        <w:widowControl/>
        <w:autoSpaceDE w:val="0"/>
        <w:autoSpaceDN w:val="0"/>
        <w:adjustRightInd w:val="0"/>
        <w:jc w:val="left"/>
        <w:rPr>
          <w:rFonts w:ascii="Arial" w:eastAsia="宋体" w:hAnsi="Arial" w:cs="Arial"/>
          <w:color w:val="FD8608"/>
          <w:kern w:val="0"/>
        </w:rPr>
      </w:pPr>
    </w:p>
    <w:p w14:paraId="467A59CF" w14:textId="77777777" w:rsidR="006B01CC" w:rsidRDefault="006B01CC" w:rsidP="006B01CC">
      <w:pPr>
        <w:widowControl/>
        <w:autoSpaceDE w:val="0"/>
        <w:autoSpaceDN w:val="0"/>
        <w:adjustRightInd w:val="0"/>
        <w:jc w:val="left"/>
        <w:rPr>
          <w:rFonts w:ascii="Arial" w:eastAsia="宋体" w:hAnsi="Arial" w:cs="Arial"/>
          <w:color w:val="FD8608"/>
          <w:kern w:val="0"/>
        </w:rPr>
      </w:pPr>
    </w:p>
    <w:p w14:paraId="5ED428F3" w14:textId="77777777" w:rsidR="006B01CC" w:rsidRDefault="006B01CC" w:rsidP="006B01CC">
      <w:pPr>
        <w:widowControl/>
        <w:autoSpaceDE w:val="0"/>
        <w:autoSpaceDN w:val="0"/>
        <w:adjustRightInd w:val="0"/>
        <w:jc w:val="left"/>
        <w:rPr>
          <w:rFonts w:ascii="Arial" w:eastAsia="宋体" w:hAnsi="Arial" w:cs="Arial"/>
          <w:color w:val="FD8608"/>
          <w:kern w:val="0"/>
        </w:rPr>
      </w:pPr>
    </w:p>
    <w:p w14:paraId="0C33C873" w14:textId="77777777" w:rsidR="006B01CC" w:rsidRDefault="006B01CC" w:rsidP="006B01CC">
      <w:pPr>
        <w:widowControl/>
        <w:autoSpaceDE w:val="0"/>
        <w:autoSpaceDN w:val="0"/>
        <w:adjustRightInd w:val="0"/>
        <w:jc w:val="left"/>
        <w:rPr>
          <w:rFonts w:ascii="Arial" w:eastAsia="宋体" w:hAnsi="Arial" w:cs="Arial"/>
          <w:color w:val="FD8608"/>
          <w:kern w:val="0"/>
        </w:rPr>
      </w:pPr>
    </w:p>
    <w:p w14:paraId="2AE92960" w14:textId="77777777" w:rsidR="002B3172" w:rsidRDefault="002B3172" w:rsidP="006B01CC">
      <w:pPr>
        <w:rPr>
          <w:rFonts w:hint="eastAsia"/>
        </w:rPr>
      </w:pPr>
    </w:p>
    <w:p w14:paraId="67F9EC2D" w14:textId="77777777" w:rsidR="00AD25AA" w:rsidRDefault="00AD25AA" w:rsidP="006B01CC">
      <w:pPr>
        <w:rPr>
          <w:rFonts w:hint="eastAsia"/>
        </w:rPr>
      </w:pPr>
    </w:p>
    <w:p w14:paraId="79E661BF" w14:textId="77777777" w:rsidR="00AD25AA" w:rsidRDefault="00AD25AA" w:rsidP="006B01CC">
      <w:pPr>
        <w:rPr>
          <w:rFonts w:hint="eastAsia"/>
        </w:rPr>
      </w:pPr>
    </w:p>
    <w:p w14:paraId="1640CFB4" w14:textId="77777777" w:rsidR="00AD25AA" w:rsidRDefault="00AD25AA" w:rsidP="006B01CC">
      <w:pPr>
        <w:rPr>
          <w:rFonts w:hint="eastAsia"/>
        </w:rPr>
      </w:pPr>
    </w:p>
    <w:p w14:paraId="666AE9BC" w14:textId="77777777" w:rsidR="00AD25AA" w:rsidRDefault="00AD25AA" w:rsidP="00AD25AA">
      <w:pPr>
        <w:widowControl/>
        <w:autoSpaceDE w:val="0"/>
        <w:autoSpaceDN w:val="0"/>
        <w:adjustRightInd w:val="0"/>
        <w:jc w:val="left"/>
        <w:rPr>
          <w:rFonts w:ascii="微软雅黑" w:eastAsia="微软雅黑" w:cs="微软雅黑"/>
          <w:kern w:val="0"/>
          <w:sz w:val="40"/>
          <w:szCs w:val="40"/>
        </w:rPr>
      </w:pPr>
      <w:hyperlink r:id="rId7" w:history="1">
        <w:r>
          <w:rPr>
            <w:rFonts w:ascii="微软雅黑" w:eastAsia="微软雅黑" w:cs="微软雅黑"/>
            <w:color w:val="FB0007"/>
            <w:kern w:val="0"/>
            <w:sz w:val="40"/>
            <w:szCs w:val="40"/>
          </w:rPr>
          <w:t>]</w:t>
        </w:r>
        <w:r>
          <w:rPr>
            <w:rFonts w:ascii="微软雅黑" w:eastAsia="微软雅黑" w:cs="微软雅黑"/>
            <w:kern w:val="0"/>
            <w:sz w:val="40"/>
            <w:szCs w:val="40"/>
          </w:rPr>
          <w:t xml:space="preserve"> SSM</w:t>
        </w:r>
        <w:r>
          <w:rPr>
            <w:rFonts w:ascii="微软雅黑" w:eastAsia="微软雅黑" w:cs="微软雅黑" w:hint="eastAsia"/>
            <w:kern w:val="0"/>
            <w:sz w:val="40"/>
            <w:szCs w:val="40"/>
          </w:rPr>
          <w:t>框架</w:t>
        </w:r>
        <w:r>
          <w:rPr>
            <w:rFonts w:ascii="微软雅黑" w:eastAsia="微软雅黑" w:cs="微软雅黑"/>
            <w:kern w:val="0"/>
            <w:sz w:val="40"/>
            <w:szCs w:val="40"/>
          </w:rPr>
          <w:t xml:space="preserve"> </w:t>
        </w:r>
        <w:r>
          <w:rPr>
            <w:rFonts w:ascii="微软雅黑" w:eastAsia="微软雅黑" w:cs="微软雅黑" w:hint="eastAsia"/>
            <w:kern w:val="0"/>
            <w:sz w:val="40"/>
            <w:szCs w:val="40"/>
          </w:rPr>
          <w:t>之</w:t>
        </w:r>
        <w:r>
          <w:rPr>
            <w:rFonts w:ascii="微软雅黑" w:eastAsia="微软雅黑" w:cs="微软雅黑"/>
            <w:kern w:val="0"/>
            <w:sz w:val="40"/>
            <w:szCs w:val="40"/>
          </w:rPr>
          <w:t xml:space="preserve"> Spring-AOP</w:t>
        </w:r>
        <w:r>
          <w:rPr>
            <w:rFonts w:ascii="微软雅黑" w:eastAsia="微软雅黑" w:cs="微软雅黑" w:hint="eastAsia"/>
            <w:kern w:val="0"/>
            <w:sz w:val="40"/>
            <w:szCs w:val="40"/>
          </w:rPr>
          <w:t>（面向切面编程）</w:t>
        </w:r>
      </w:hyperlink>
    </w:p>
    <w:p w14:paraId="2E95BD92" w14:textId="77777777" w:rsidR="00AD25AA" w:rsidRDefault="00AD25AA" w:rsidP="00AD25AA">
      <w:pPr>
        <w:widowControl/>
        <w:autoSpaceDE w:val="0"/>
        <w:autoSpaceDN w:val="0"/>
        <w:adjustRightInd w:val="0"/>
        <w:jc w:val="right"/>
        <w:rPr>
          <w:rFonts w:ascii="Arial" w:eastAsia="微软雅黑" w:hAnsi="Arial" w:cs="Arial"/>
          <w:color w:val="878787"/>
          <w:kern w:val="0"/>
        </w:rPr>
      </w:pPr>
      <w:r>
        <w:rPr>
          <w:rFonts w:ascii="Arial" w:eastAsia="微软雅黑" w:hAnsi="Arial" w:cs="Arial"/>
          <w:color w:val="878787"/>
          <w:kern w:val="0"/>
        </w:rPr>
        <w:t>标签：</w:t>
      </w:r>
      <w:r>
        <w:rPr>
          <w:rFonts w:ascii="Arial" w:eastAsia="微软雅黑" w:hAnsi="Arial" w:cs="Arial"/>
          <w:color w:val="878787"/>
          <w:kern w:val="0"/>
        </w:rPr>
        <w:t xml:space="preserve"> </w:t>
      </w:r>
      <w:hyperlink r:id="rId8" w:history="1">
        <w:r>
          <w:rPr>
            <w:rFonts w:ascii="Arial" w:eastAsia="微软雅黑" w:hAnsi="Arial" w:cs="Arial"/>
            <w:color w:val="BC0004"/>
            <w:kern w:val="0"/>
          </w:rPr>
          <w:t>spring</w:t>
        </w:r>
      </w:hyperlink>
      <w:hyperlink r:id="rId9" w:history="1">
        <w:r>
          <w:rPr>
            <w:rFonts w:ascii="Arial" w:eastAsia="微软雅黑" w:hAnsi="Arial" w:cs="Arial"/>
            <w:color w:val="BC0004"/>
            <w:kern w:val="0"/>
          </w:rPr>
          <w:t>aop</w:t>
        </w:r>
      </w:hyperlink>
      <w:hyperlink r:id="rId10" w:history="1">
        <w:r>
          <w:rPr>
            <w:rFonts w:ascii="Arial" w:eastAsia="微软雅黑" w:hAnsi="Arial" w:cs="Arial"/>
            <w:color w:val="BC0004"/>
            <w:kern w:val="0"/>
          </w:rPr>
          <w:t>基于注解</w:t>
        </w:r>
      </w:hyperlink>
      <w:hyperlink r:id="rId11" w:history="1">
        <w:r>
          <w:rPr>
            <w:rFonts w:ascii="Arial" w:eastAsia="微软雅黑" w:hAnsi="Arial" w:cs="Arial"/>
            <w:color w:val="BC0004"/>
            <w:kern w:val="0"/>
          </w:rPr>
          <w:t>基于</w:t>
        </w:r>
        <w:r>
          <w:rPr>
            <w:rFonts w:ascii="Arial" w:eastAsia="微软雅黑" w:hAnsi="Arial" w:cs="Arial"/>
            <w:color w:val="BC0004"/>
            <w:kern w:val="0"/>
          </w:rPr>
          <w:t>xml</w:t>
        </w:r>
      </w:hyperlink>
    </w:p>
    <w:p w14:paraId="41964F93" w14:textId="77777777" w:rsidR="00AD25AA" w:rsidRDefault="00AD25AA" w:rsidP="00AD25AA">
      <w:pPr>
        <w:widowControl/>
        <w:autoSpaceDE w:val="0"/>
        <w:autoSpaceDN w:val="0"/>
        <w:adjustRightInd w:val="0"/>
        <w:jc w:val="right"/>
        <w:rPr>
          <w:rFonts w:ascii="Arial" w:eastAsia="微软雅黑" w:hAnsi="Arial" w:cs="Arial"/>
          <w:color w:val="878787"/>
          <w:kern w:val="0"/>
        </w:rPr>
      </w:pPr>
      <w:r>
        <w:rPr>
          <w:rFonts w:ascii="Arial" w:eastAsia="微软雅黑" w:hAnsi="Arial" w:cs="Arial"/>
          <w:color w:val="878787"/>
          <w:kern w:val="0"/>
        </w:rPr>
        <w:t>2016-12-10 20:48 1600</w:t>
      </w:r>
      <w:r>
        <w:rPr>
          <w:rFonts w:ascii="Arial" w:eastAsia="微软雅黑" w:hAnsi="Arial" w:cs="Arial"/>
          <w:color w:val="878787"/>
          <w:kern w:val="0"/>
        </w:rPr>
        <w:t>人阅读</w:t>
      </w:r>
      <w:r>
        <w:rPr>
          <w:rFonts w:ascii="Arial" w:eastAsia="微软雅黑" w:hAnsi="Arial" w:cs="Arial"/>
          <w:color w:val="878787"/>
          <w:kern w:val="0"/>
        </w:rPr>
        <w:t xml:space="preserve"> </w:t>
      </w:r>
      <w:r>
        <w:rPr>
          <w:rFonts w:ascii="Arial" w:eastAsia="微软雅黑" w:hAnsi="Arial" w:cs="Arial"/>
          <w:color w:val="BC0004"/>
          <w:kern w:val="0"/>
        </w:rPr>
        <w:t>评论</w:t>
      </w:r>
      <w:r>
        <w:rPr>
          <w:rFonts w:ascii="Arial" w:eastAsia="微软雅黑" w:hAnsi="Arial" w:cs="Arial"/>
          <w:color w:val="878787"/>
          <w:kern w:val="0"/>
        </w:rPr>
        <w:t xml:space="preserve">(0) </w:t>
      </w:r>
      <w:hyperlink r:id="rId12" w:history="1">
        <w:r>
          <w:rPr>
            <w:rFonts w:ascii="Arial" w:eastAsia="微软雅黑" w:hAnsi="Arial" w:cs="Arial"/>
            <w:color w:val="BC0004"/>
            <w:kern w:val="0"/>
          </w:rPr>
          <w:t>收藏</w:t>
        </w:r>
      </w:hyperlink>
      <w:r>
        <w:rPr>
          <w:rFonts w:ascii="Arial" w:eastAsia="微软雅黑" w:hAnsi="Arial" w:cs="Arial"/>
          <w:color w:val="878787"/>
          <w:kern w:val="0"/>
        </w:rPr>
        <w:t xml:space="preserve"> </w:t>
      </w:r>
      <w:r>
        <w:rPr>
          <w:rFonts w:ascii="Arial" w:eastAsia="微软雅黑" w:hAnsi="Arial" w:cs="Arial"/>
          <w:color w:val="BC0004"/>
          <w:kern w:val="0"/>
        </w:rPr>
        <w:t>举报</w:t>
      </w:r>
    </w:p>
    <w:p w14:paraId="3E778375" w14:textId="7C60B16E" w:rsidR="00AD25AA" w:rsidRDefault="00AD25AA" w:rsidP="00AD25AA">
      <w:pPr>
        <w:widowControl/>
        <w:autoSpaceDE w:val="0"/>
        <w:autoSpaceDN w:val="0"/>
        <w:adjustRightInd w:val="0"/>
        <w:jc w:val="left"/>
        <w:rPr>
          <w:rFonts w:ascii="Arial" w:eastAsia="微软雅黑" w:hAnsi="Arial" w:cs="Arial"/>
          <w:color w:val="262626"/>
          <w:kern w:val="0"/>
          <w:sz w:val="28"/>
          <w:szCs w:val="28"/>
        </w:rPr>
      </w:pPr>
      <w:r>
        <w:rPr>
          <w:rFonts w:ascii="Arial" w:eastAsia="微软雅黑" w:hAnsi="Arial" w:cs="Arial"/>
          <w:noProof/>
          <w:color w:val="262626"/>
          <w:kern w:val="0"/>
          <w:sz w:val="28"/>
          <w:szCs w:val="28"/>
        </w:rPr>
        <w:drawing>
          <wp:inline distT="0" distB="0" distL="0" distR="0" wp14:anchorId="270C390C" wp14:editId="0B66A8A6">
            <wp:extent cx="190500" cy="165100"/>
            <wp:effectExtent l="0" t="0" r="1270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Pr>
          <w:rFonts w:ascii="Arial" w:eastAsia="微软雅黑" w:hAnsi="Arial" w:cs="Arial"/>
          <w:color w:val="262626"/>
          <w:kern w:val="0"/>
          <w:sz w:val="28"/>
          <w:szCs w:val="28"/>
        </w:rPr>
        <w:t xml:space="preserve"> </w:t>
      </w:r>
      <w:r>
        <w:rPr>
          <w:rFonts w:ascii="Arial" w:eastAsia="微软雅黑" w:hAnsi="Arial" w:cs="Arial"/>
          <w:color w:val="262626"/>
          <w:kern w:val="0"/>
          <w:sz w:val="28"/>
          <w:szCs w:val="28"/>
        </w:rPr>
        <w:t>分类：</w:t>
      </w:r>
    </w:p>
    <w:p w14:paraId="09FAFD2B" w14:textId="32BEDB7C" w:rsidR="00AD25AA" w:rsidRDefault="00AD25AA" w:rsidP="00AD25AA">
      <w:pPr>
        <w:widowControl/>
        <w:autoSpaceDE w:val="0"/>
        <w:autoSpaceDN w:val="0"/>
        <w:adjustRightInd w:val="0"/>
        <w:jc w:val="left"/>
        <w:rPr>
          <w:rFonts w:ascii="Arial" w:eastAsia="微软雅黑" w:hAnsi="Arial" w:cs="Arial"/>
          <w:color w:val="D41D28"/>
          <w:kern w:val="0"/>
          <w:sz w:val="28"/>
          <w:szCs w:val="28"/>
        </w:rPr>
      </w:pPr>
      <w:r>
        <w:rPr>
          <w:rFonts w:ascii="Arial" w:eastAsia="微软雅黑" w:hAnsi="Arial" w:cs="Arial"/>
          <w:color w:val="D41D28"/>
          <w:kern w:val="0"/>
          <w:sz w:val="28"/>
          <w:szCs w:val="28"/>
        </w:rPr>
        <w:t>【</w:t>
      </w:r>
      <w:r>
        <w:rPr>
          <w:rFonts w:ascii="Arial" w:eastAsia="微软雅黑" w:hAnsi="Arial" w:cs="Arial"/>
          <w:color w:val="D41D28"/>
          <w:kern w:val="0"/>
          <w:sz w:val="28"/>
          <w:szCs w:val="28"/>
        </w:rPr>
        <w:t>SSM</w:t>
      </w:r>
      <w:r>
        <w:rPr>
          <w:rFonts w:ascii="Arial" w:eastAsia="微软雅黑" w:hAnsi="Arial" w:cs="Arial"/>
          <w:color w:val="D41D28"/>
          <w:kern w:val="0"/>
          <w:sz w:val="28"/>
          <w:szCs w:val="28"/>
        </w:rPr>
        <w:t>】（</w:t>
      </w:r>
      <w:r>
        <w:rPr>
          <w:rFonts w:ascii="Arial" w:eastAsia="微软雅黑" w:hAnsi="Arial" w:cs="Arial"/>
          <w:color w:val="D41D28"/>
          <w:kern w:val="0"/>
          <w:sz w:val="28"/>
          <w:szCs w:val="28"/>
        </w:rPr>
        <w:t>4</w:t>
      </w:r>
      <w:r>
        <w:rPr>
          <w:rFonts w:ascii="Arial" w:eastAsia="微软雅黑" w:hAnsi="Arial" w:cs="Arial"/>
          <w:color w:val="D41D28"/>
          <w:kern w:val="0"/>
          <w:sz w:val="28"/>
          <w:szCs w:val="28"/>
        </w:rPr>
        <w:t>）</w:t>
      </w:r>
      <w:r>
        <w:rPr>
          <w:rFonts w:ascii="Arial" w:eastAsia="微软雅黑" w:hAnsi="Arial" w:cs="Arial"/>
          <w:color w:val="D41D28"/>
          <w:kern w:val="0"/>
          <w:sz w:val="28"/>
          <w:szCs w:val="28"/>
        </w:rPr>
        <w:t xml:space="preserve"> </w:t>
      </w:r>
      <w:r>
        <w:rPr>
          <w:rFonts w:ascii="Arial" w:eastAsia="微软雅黑" w:hAnsi="Arial" w:cs="Arial"/>
          <w:noProof/>
          <w:color w:val="D41D28"/>
          <w:kern w:val="0"/>
          <w:sz w:val="28"/>
          <w:szCs w:val="28"/>
        </w:rPr>
        <w:drawing>
          <wp:inline distT="0" distB="0" distL="0" distR="0" wp14:anchorId="1AF54A31" wp14:editId="5645118B">
            <wp:extent cx="127000" cy="635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63500"/>
                    </a:xfrm>
                    <a:prstGeom prst="rect">
                      <a:avLst/>
                    </a:prstGeom>
                    <a:noFill/>
                    <a:ln>
                      <a:noFill/>
                    </a:ln>
                  </pic:spPr>
                </pic:pic>
              </a:graphicData>
            </a:graphic>
          </wp:inline>
        </w:drawing>
      </w:r>
    </w:p>
    <w:p w14:paraId="7CCF100B" w14:textId="77777777" w:rsidR="00AD25AA" w:rsidRDefault="00AD25AA" w:rsidP="00AD25AA">
      <w:pPr>
        <w:widowControl/>
        <w:autoSpaceDE w:val="0"/>
        <w:autoSpaceDN w:val="0"/>
        <w:adjustRightInd w:val="0"/>
        <w:jc w:val="left"/>
        <w:rPr>
          <w:rFonts w:ascii="Arial" w:eastAsia="微软雅黑" w:hAnsi="Arial" w:cs="Arial"/>
          <w:kern w:val="0"/>
        </w:rPr>
      </w:pPr>
    </w:p>
    <w:p w14:paraId="2EA76365" w14:textId="77777777" w:rsidR="00AD25AA" w:rsidRDefault="00AD25AA" w:rsidP="00AD25AA">
      <w:pPr>
        <w:widowControl/>
        <w:autoSpaceDE w:val="0"/>
        <w:autoSpaceDN w:val="0"/>
        <w:adjustRightInd w:val="0"/>
        <w:jc w:val="right"/>
        <w:rPr>
          <w:rFonts w:ascii="Arial" w:eastAsia="微软雅黑" w:hAnsi="Arial" w:cs="Arial"/>
          <w:kern w:val="0"/>
        </w:rPr>
      </w:pPr>
      <w:r>
        <w:rPr>
          <w:rFonts w:ascii="Arial" w:eastAsia="微软雅黑" w:hAnsi="Arial" w:cs="Arial"/>
          <w:kern w:val="0"/>
        </w:rPr>
        <w:t>目录</w:t>
      </w:r>
      <w:r>
        <w:rPr>
          <w:rFonts w:ascii="Arial" w:eastAsia="微软雅黑" w:hAnsi="Arial" w:cs="Arial"/>
          <w:color w:val="BC0004"/>
          <w:kern w:val="0"/>
        </w:rPr>
        <w:t>(?)</w:t>
      </w:r>
    </w:p>
    <w:p w14:paraId="669CD4A8" w14:textId="77777777" w:rsidR="00AD25AA" w:rsidRDefault="00AD25AA" w:rsidP="00AD25AA">
      <w:pPr>
        <w:widowControl/>
        <w:autoSpaceDE w:val="0"/>
        <w:autoSpaceDN w:val="0"/>
        <w:adjustRightInd w:val="0"/>
        <w:jc w:val="right"/>
        <w:rPr>
          <w:rFonts w:ascii="Arial" w:eastAsia="微软雅黑" w:hAnsi="Arial" w:cs="Arial"/>
          <w:kern w:val="0"/>
        </w:rPr>
      </w:pPr>
      <w:r>
        <w:rPr>
          <w:rFonts w:ascii="Arial" w:eastAsia="微软雅黑" w:hAnsi="Arial" w:cs="Arial"/>
          <w:color w:val="BC0004"/>
          <w:kern w:val="0"/>
        </w:rPr>
        <w:t>[+]</w:t>
      </w:r>
    </w:p>
    <w:p w14:paraId="29972F5D" w14:textId="77777777" w:rsidR="00AD25AA" w:rsidRDefault="00AD25AA" w:rsidP="00AD25AA">
      <w:pPr>
        <w:widowControl/>
        <w:autoSpaceDE w:val="0"/>
        <w:autoSpaceDN w:val="0"/>
        <w:adjustRightInd w:val="0"/>
        <w:jc w:val="right"/>
        <w:rPr>
          <w:rFonts w:ascii="Arial" w:eastAsia="微软雅黑" w:hAnsi="Arial" w:cs="Arial"/>
          <w:kern w:val="0"/>
        </w:rPr>
      </w:pPr>
    </w:p>
    <w:p w14:paraId="2800BFB4" w14:textId="77777777" w:rsidR="00AD25AA" w:rsidRDefault="00AD25AA" w:rsidP="00AD25AA">
      <w:pPr>
        <w:widowControl/>
        <w:autoSpaceDE w:val="0"/>
        <w:autoSpaceDN w:val="0"/>
        <w:adjustRightInd w:val="0"/>
        <w:jc w:val="left"/>
        <w:rPr>
          <w:rFonts w:ascii="Arial" w:eastAsia="微软雅黑" w:hAnsi="Arial" w:cs="Arial"/>
          <w:b/>
          <w:bCs/>
          <w:kern w:val="0"/>
          <w:sz w:val="56"/>
          <w:szCs w:val="56"/>
        </w:rPr>
      </w:pPr>
      <w:r>
        <w:rPr>
          <w:rFonts w:ascii="Arial" w:eastAsia="微软雅黑" w:hAnsi="Arial" w:cs="Arial"/>
          <w:b/>
          <w:bCs/>
          <w:kern w:val="0"/>
          <w:sz w:val="56"/>
          <w:szCs w:val="56"/>
        </w:rPr>
        <w:t>1AOP</w:t>
      </w:r>
      <w:r>
        <w:rPr>
          <w:rFonts w:ascii="Arial" w:eastAsia="微软雅黑" w:hAnsi="Arial" w:cs="Arial"/>
          <w:b/>
          <w:bCs/>
          <w:kern w:val="0"/>
          <w:sz w:val="56"/>
          <w:szCs w:val="56"/>
        </w:rPr>
        <w:t>概述</w:t>
      </w:r>
    </w:p>
    <w:p w14:paraId="3FC729B8"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AOP(Aspect-Oriented Programming</w:t>
      </w:r>
      <w:r>
        <w:rPr>
          <w:rFonts w:ascii="Arial" w:eastAsia="微软雅黑" w:hAnsi="Arial" w:cs="Arial"/>
          <w:kern w:val="0"/>
          <w:sz w:val="28"/>
          <w:szCs w:val="28"/>
        </w:rPr>
        <w:t>，面向切面编程</w:t>
      </w:r>
      <w:r>
        <w:rPr>
          <w:rFonts w:ascii="Arial" w:eastAsia="微软雅黑" w:hAnsi="Arial" w:cs="Arial"/>
          <w:kern w:val="0"/>
          <w:sz w:val="28"/>
          <w:szCs w:val="28"/>
        </w:rPr>
        <w:t>)</w:t>
      </w:r>
      <w:r>
        <w:rPr>
          <w:rFonts w:ascii="Arial" w:eastAsia="微软雅黑" w:hAnsi="Arial" w:cs="Arial"/>
          <w:kern w:val="0"/>
          <w:sz w:val="28"/>
          <w:szCs w:val="28"/>
        </w:rPr>
        <w:t>：是一种新的方法论，是对传统</w:t>
      </w:r>
      <w:r>
        <w:rPr>
          <w:rFonts w:ascii="Arial" w:eastAsia="微软雅黑" w:hAnsi="Arial" w:cs="Arial"/>
          <w:kern w:val="0"/>
          <w:sz w:val="28"/>
          <w:szCs w:val="28"/>
        </w:rPr>
        <w:t xml:space="preserve"> OOP(Object-Oriented Programming</w:t>
      </w:r>
      <w:r>
        <w:rPr>
          <w:rFonts w:ascii="Arial" w:eastAsia="微软雅黑" w:hAnsi="Arial" w:cs="Arial"/>
          <w:kern w:val="0"/>
          <w:sz w:val="28"/>
          <w:szCs w:val="28"/>
        </w:rPr>
        <w:t>，面向对象编程</w:t>
      </w:r>
      <w:r>
        <w:rPr>
          <w:rFonts w:ascii="Arial" w:eastAsia="微软雅黑" w:hAnsi="Arial" w:cs="Arial"/>
          <w:kern w:val="0"/>
          <w:sz w:val="28"/>
          <w:szCs w:val="28"/>
        </w:rPr>
        <w:t>)</w:t>
      </w:r>
      <w:r>
        <w:rPr>
          <w:rFonts w:ascii="Arial" w:eastAsia="微软雅黑" w:hAnsi="Arial" w:cs="Arial"/>
          <w:kern w:val="0"/>
          <w:sz w:val="28"/>
          <w:szCs w:val="28"/>
        </w:rPr>
        <w:t>的补充。</w:t>
      </w:r>
    </w:p>
    <w:p w14:paraId="56983CB4"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两种编程思想。是对面向对象编程的一种补充。</w:t>
      </w:r>
    </w:p>
    <w:p w14:paraId="295D9C7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面向切面编程：是指在程序运行期间将某段代码，动态的切入到某个类的指定方法的指定位置的这种编程思想叫做面向切面编程。</w:t>
      </w:r>
    </w:p>
    <w:p w14:paraId="074810E5"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AOP</w:t>
      </w:r>
      <w:r>
        <w:rPr>
          <w:rFonts w:ascii="Arial" w:eastAsia="微软雅黑" w:hAnsi="Arial" w:cs="Arial"/>
          <w:kern w:val="0"/>
          <w:sz w:val="28"/>
          <w:szCs w:val="28"/>
        </w:rPr>
        <w:t>编程操作的主要对象是切面</w:t>
      </w:r>
      <w:r>
        <w:rPr>
          <w:rFonts w:ascii="Arial" w:eastAsia="微软雅黑" w:hAnsi="Arial" w:cs="Arial"/>
          <w:kern w:val="0"/>
          <w:sz w:val="28"/>
          <w:szCs w:val="28"/>
        </w:rPr>
        <w:t>(aspect)</w:t>
      </w:r>
      <w:r>
        <w:rPr>
          <w:rFonts w:ascii="Arial" w:eastAsia="微软雅黑" w:hAnsi="Arial" w:cs="Arial"/>
          <w:kern w:val="0"/>
          <w:sz w:val="28"/>
          <w:szCs w:val="28"/>
        </w:rPr>
        <w:t>，而切面模块化横切关注点。</w:t>
      </w:r>
    </w:p>
    <w:p w14:paraId="72BCD33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在应用</w:t>
      </w:r>
      <w:r>
        <w:rPr>
          <w:rFonts w:ascii="Arial" w:eastAsia="微软雅黑" w:hAnsi="Arial" w:cs="Arial"/>
          <w:kern w:val="0"/>
          <w:sz w:val="28"/>
          <w:szCs w:val="28"/>
        </w:rPr>
        <w:t>AOP</w:t>
      </w:r>
      <w:r>
        <w:rPr>
          <w:rFonts w:ascii="Arial" w:eastAsia="微软雅黑" w:hAnsi="Arial" w:cs="Arial"/>
          <w:kern w:val="0"/>
          <w:sz w:val="28"/>
          <w:szCs w:val="28"/>
        </w:rPr>
        <w:t>编程时，仍然需要定义公共功能，但可以明确的定义这个功能应用在哪里，以什么方式应用，并且不必修改受影响的类。这样一来横切关注点就被模块化到特殊的类里</w:t>
      </w:r>
      <w:r>
        <w:rPr>
          <w:rFonts w:ascii="Arial" w:eastAsia="微软雅黑" w:hAnsi="Arial" w:cs="Arial"/>
          <w:kern w:val="0"/>
          <w:sz w:val="28"/>
          <w:szCs w:val="28"/>
        </w:rPr>
        <w:t>——</w:t>
      </w:r>
      <w:r>
        <w:rPr>
          <w:rFonts w:ascii="Arial" w:eastAsia="微软雅黑" w:hAnsi="Arial" w:cs="Arial"/>
          <w:kern w:val="0"/>
          <w:sz w:val="28"/>
          <w:szCs w:val="28"/>
        </w:rPr>
        <w:t>这样的类我们通常称之为</w:t>
      </w:r>
      <w:r>
        <w:rPr>
          <w:rFonts w:ascii="Arial" w:eastAsia="微软雅黑" w:hAnsi="Arial" w:cs="Arial"/>
          <w:kern w:val="0"/>
          <w:sz w:val="28"/>
          <w:szCs w:val="28"/>
        </w:rPr>
        <w:t>“</w:t>
      </w:r>
      <w:r>
        <w:rPr>
          <w:rFonts w:ascii="Arial" w:eastAsia="微软雅黑" w:hAnsi="Arial" w:cs="Arial"/>
          <w:kern w:val="0"/>
          <w:sz w:val="28"/>
          <w:szCs w:val="28"/>
        </w:rPr>
        <w:t>切面</w:t>
      </w:r>
      <w:r>
        <w:rPr>
          <w:rFonts w:ascii="Arial" w:eastAsia="微软雅黑" w:hAnsi="Arial" w:cs="Arial"/>
          <w:kern w:val="0"/>
          <w:sz w:val="28"/>
          <w:szCs w:val="28"/>
        </w:rPr>
        <w:t>”</w:t>
      </w:r>
      <w:r>
        <w:rPr>
          <w:rFonts w:ascii="Arial" w:eastAsia="微软雅黑" w:hAnsi="Arial" w:cs="Arial"/>
          <w:kern w:val="0"/>
          <w:sz w:val="28"/>
          <w:szCs w:val="28"/>
        </w:rPr>
        <w:t>。</w:t>
      </w:r>
    </w:p>
    <w:p w14:paraId="5100D84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AOP</w:t>
      </w:r>
      <w:r>
        <w:rPr>
          <w:rFonts w:ascii="Arial" w:eastAsia="微软雅黑" w:hAnsi="Arial" w:cs="Arial"/>
          <w:kern w:val="0"/>
          <w:sz w:val="28"/>
          <w:szCs w:val="28"/>
        </w:rPr>
        <w:t>的好处：</w:t>
      </w:r>
    </w:p>
    <w:p w14:paraId="2874EA4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每个事物逻辑位于一个位置，代码不分散，便于维护和升级</w:t>
      </w:r>
    </w:p>
    <w:p w14:paraId="284CE6F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业务模块更简洁，只包含核心业务代码</w:t>
      </w:r>
    </w:p>
    <w:p w14:paraId="2945292F"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D49C44B" w14:textId="77777777" w:rsidR="00AD25AA" w:rsidRDefault="00AD25AA" w:rsidP="00AD25AA">
      <w:pPr>
        <w:widowControl/>
        <w:autoSpaceDE w:val="0"/>
        <w:autoSpaceDN w:val="0"/>
        <w:adjustRightInd w:val="0"/>
        <w:jc w:val="left"/>
        <w:rPr>
          <w:rFonts w:ascii="Arial" w:eastAsia="微软雅黑" w:hAnsi="Arial" w:cs="Arial"/>
          <w:b/>
          <w:bCs/>
          <w:kern w:val="0"/>
          <w:sz w:val="56"/>
          <w:szCs w:val="56"/>
        </w:rPr>
      </w:pPr>
      <w:r>
        <w:rPr>
          <w:rFonts w:ascii="Arial" w:eastAsia="微软雅黑" w:hAnsi="Arial" w:cs="Arial"/>
          <w:b/>
          <w:bCs/>
          <w:kern w:val="0"/>
          <w:sz w:val="56"/>
          <w:szCs w:val="56"/>
        </w:rPr>
        <w:t>2AOP</w:t>
      </w:r>
      <w:r>
        <w:rPr>
          <w:rFonts w:ascii="Arial" w:eastAsia="微软雅黑" w:hAnsi="Arial" w:cs="Arial"/>
          <w:b/>
          <w:bCs/>
          <w:kern w:val="0"/>
          <w:sz w:val="56"/>
          <w:szCs w:val="56"/>
        </w:rPr>
        <w:t>术语</w:t>
      </w:r>
    </w:p>
    <w:p w14:paraId="71FC516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2.1</w:t>
      </w:r>
      <w:r>
        <w:rPr>
          <w:rFonts w:ascii="Arial" w:eastAsia="微软雅黑" w:hAnsi="Arial" w:cs="Arial"/>
          <w:kern w:val="0"/>
          <w:sz w:val="28"/>
          <w:szCs w:val="28"/>
        </w:rPr>
        <w:t>横切关注点</w:t>
      </w:r>
      <w:r>
        <w:rPr>
          <w:rFonts w:ascii="Arial" w:eastAsia="微软雅黑" w:hAnsi="Arial" w:cs="Arial"/>
          <w:kern w:val="0"/>
          <w:sz w:val="28"/>
          <w:szCs w:val="28"/>
        </w:rPr>
        <w:t>:</w:t>
      </w:r>
      <w:r>
        <w:rPr>
          <w:rFonts w:ascii="Arial" w:eastAsia="微软雅黑" w:hAnsi="Arial" w:cs="Arial"/>
          <w:kern w:val="0"/>
          <w:sz w:val="28"/>
          <w:szCs w:val="28"/>
        </w:rPr>
        <w:t>从每个方法中抽取出来的同一类非核心业务。</w:t>
      </w:r>
    </w:p>
    <w:p w14:paraId="77CAD1C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2.2</w:t>
      </w:r>
      <w:r>
        <w:rPr>
          <w:rFonts w:ascii="Arial" w:eastAsia="微软雅黑" w:hAnsi="Arial" w:cs="Arial"/>
          <w:kern w:val="0"/>
          <w:sz w:val="28"/>
          <w:szCs w:val="28"/>
        </w:rPr>
        <w:t>切面</w:t>
      </w:r>
      <w:r>
        <w:rPr>
          <w:rFonts w:ascii="Arial" w:eastAsia="微软雅黑" w:hAnsi="Arial" w:cs="Arial"/>
          <w:kern w:val="0"/>
          <w:sz w:val="28"/>
          <w:szCs w:val="28"/>
        </w:rPr>
        <w:t>(Aspect):</w:t>
      </w:r>
      <w:r>
        <w:rPr>
          <w:rFonts w:ascii="Arial" w:eastAsia="微软雅黑" w:hAnsi="Arial" w:cs="Arial"/>
          <w:kern w:val="0"/>
          <w:sz w:val="28"/>
          <w:szCs w:val="28"/>
        </w:rPr>
        <w:t>封装横切关注点信息的类，每个关注点体现为一个通知方法。</w:t>
      </w:r>
    </w:p>
    <w:p w14:paraId="3ADF7E1D"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2.3</w:t>
      </w:r>
      <w:r>
        <w:rPr>
          <w:rFonts w:ascii="Arial" w:eastAsia="微软雅黑" w:hAnsi="Arial" w:cs="Arial"/>
          <w:kern w:val="0"/>
          <w:sz w:val="28"/>
          <w:szCs w:val="28"/>
        </w:rPr>
        <w:t>通知</w:t>
      </w:r>
      <w:r>
        <w:rPr>
          <w:rFonts w:ascii="Arial" w:eastAsia="微软雅黑" w:hAnsi="Arial" w:cs="Arial"/>
          <w:kern w:val="0"/>
          <w:sz w:val="28"/>
          <w:szCs w:val="28"/>
        </w:rPr>
        <w:t>(Advice):</w:t>
      </w:r>
      <w:r>
        <w:rPr>
          <w:rFonts w:ascii="Arial" w:eastAsia="微软雅黑" w:hAnsi="Arial" w:cs="Arial"/>
          <w:kern w:val="0"/>
          <w:sz w:val="28"/>
          <w:szCs w:val="28"/>
        </w:rPr>
        <w:t>切面必须要完成的各个具体工作</w:t>
      </w:r>
    </w:p>
    <w:p w14:paraId="2AF5F3E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2.4</w:t>
      </w:r>
      <w:r>
        <w:rPr>
          <w:rFonts w:ascii="Arial" w:eastAsia="微软雅黑" w:hAnsi="Arial" w:cs="Arial"/>
          <w:kern w:val="0"/>
          <w:sz w:val="28"/>
          <w:szCs w:val="28"/>
        </w:rPr>
        <w:t>目标</w:t>
      </w:r>
      <w:r>
        <w:rPr>
          <w:rFonts w:ascii="Arial" w:eastAsia="微软雅黑" w:hAnsi="Arial" w:cs="Arial"/>
          <w:kern w:val="0"/>
          <w:sz w:val="28"/>
          <w:szCs w:val="28"/>
        </w:rPr>
        <w:t>(Target):</w:t>
      </w:r>
      <w:r>
        <w:rPr>
          <w:rFonts w:ascii="Arial" w:eastAsia="微软雅黑" w:hAnsi="Arial" w:cs="Arial"/>
          <w:kern w:val="0"/>
          <w:sz w:val="28"/>
          <w:szCs w:val="28"/>
        </w:rPr>
        <w:t>被通知的对象</w:t>
      </w:r>
    </w:p>
    <w:p w14:paraId="3899D44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2.5</w:t>
      </w:r>
      <w:r>
        <w:rPr>
          <w:rFonts w:ascii="Arial" w:eastAsia="微软雅黑" w:hAnsi="Arial" w:cs="Arial"/>
          <w:kern w:val="0"/>
          <w:sz w:val="28"/>
          <w:szCs w:val="28"/>
        </w:rPr>
        <w:t>代理</w:t>
      </w:r>
      <w:r>
        <w:rPr>
          <w:rFonts w:ascii="Arial" w:eastAsia="微软雅黑" w:hAnsi="Arial" w:cs="Arial"/>
          <w:kern w:val="0"/>
          <w:sz w:val="28"/>
          <w:szCs w:val="28"/>
        </w:rPr>
        <w:t>(Proxy):</w:t>
      </w:r>
      <w:r>
        <w:rPr>
          <w:rFonts w:ascii="Arial" w:eastAsia="微软雅黑" w:hAnsi="Arial" w:cs="Arial"/>
          <w:kern w:val="0"/>
          <w:sz w:val="28"/>
          <w:szCs w:val="28"/>
        </w:rPr>
        <w:t>向目标对象应用通知之后创建的代理对象</w:t>
      </w:r>
    </w:p>
    <w:p w14:paraId="00729ED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2.6</w:t>
      </w:r>
      <w:r>
        <w:rPr>
          <w:rFonts w:ascii="Arial" w:eastAsia="微软雅黑" w:hAnsi="Arial" w:cs="Arial"/>
          <w:kern w:val="0"/>
          <w:sz w:val="28"/>
          <w:szCs w:val="28"/>
        </w:rPr>
        <w:t>连接点</w:t>
      </w:r>
      <w:r>
        <w:rPr>
          <w:rFonts w:ascii="Arial" w:eastAsia="微软雅黑" w:hAnsi="Arial" w:cs="Arial"/>
          <w:kern w:val="0"/>
          <w:sz w:val="28"/>
          <w:szCs w:val="28"/>
        </w:rPr>
        <w:t>(</w:t>
      </w:r>
      <w:proofErr w:type="spellStart"/>
      <w:r>
        <w:rPr>
          <w:rFonts w:ascii="Arial" w:eastAsia="微软雅黑" w:hAnsi="Arial" w:cs="Arial"/>
          <w:kern w:val="0"/>
          <w:sz w:val="28"/>
          <w:szCs w:val="28"/>
        </w:rPr>
        <w:t>Joinpoint</w:t>
      </w:r>
      <w:proofErr w:type="spellEnd"/>
      <w:r>
        <w:rPr>
          <w:rFonts w:ascii="Arial" w:eastAsia="微软雅黑" w:hAnsi="Arial" w:cs="Arial"/>
          <w:kern w:val="0"/>
          <w:sz w:val="28"/>
          <w:szCs w:val="28"/>
        </w:rPr>
        <w:t>)</w:t>
      </w:r>
    </w:p>
    <w:p w14:paraId="4843494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横切关注点在程序代码中的具体体现，对应程序执行的某个特定位置。例如：类某个方法调用前、调用后、方法捕获到异常后等。</w:t>
      </w:r>
    </w:p>
    <w:p w14:paraId="58603AE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在应用程序中可以使用横纵两个坐标来定位一个具体的连接点：</w:t>
      </w:r>
    </w:p>
    <w:p w14:paraId="7EC1C2F4"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2.7</w:t>
      </w:r>
      <w:r>
        <w:rPr>
          <w:rFonts w:ascii="Arial" w:eastAsia="微软雅黑" w:hAnsi="Arial" w:cs="Arial"/>
          <w:kern w:val="0"/>
          <w:sz w:val="28"/>
          <w:szCs w:val="28"/>
        </w:rPr>
        <w:t>切入点</w:t>
      </w:r>
      <w:r>
        <w:rPr>
          <w:rFonts w:ascii="Arial" w:eastAsia="微软雅黑" w:hAnsi="Arial" w:cs="Arial"/>
          <w:kern w:val="0"/>
          <w:sz w:val="28"/>
          <w:szCs w:val="28"/>
        </w:rPr>
        <w:t>(</w:t>
      </w:r>
      <w:proofErr w:type="spellStart"/>
      <w:r>
        <w:rPr>
          <w:rFonts w:ascii="Arial" w:eastAsia="微软雅黑" w:hAnsi="Arial" w:cs="Arial"/>
          <w:kern w:val="0"/>
          <w:sz w:val="28"/>
          <w:szCs w:val="28"/>
        </w:rPr>
        <w:t>pointcut</w:t>
      </w:r>
      <w:proofErr w:type="spellEnd"/>
      <w:r>
        <w:rPr>
          <w:rFonts w:ascii="Arial" w:eastAsia="微软雅黑" w:hAnsi="Arial" w:cs="Arial"/>
          <w:kern w:val="0"/>
          <w:sz w:val="28"/>
          <w:szCs w:val="28"/>
        </w:rPr>
        <w:t>)</w:t>
      </w:r>
      <w:r>
        <w:rPr>
          <w:rFonts w:ascii="Arial" w:eastAsia="微软雅黑" w:hAnsi="Arial" w:cs="Arial"/>
          <w:kern w:val="0"/>
          <w:sz w:val="28"/>
          <w:szCs w:val="28"/>
        </w:rPr>
        <w:t>：</w:t>
      </w:r>
    </w:p>
    <w:p w14:paraId="6A610C9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定位连接点的方式。每个类的方法中都包含多个连接点，所以连接点是类中客观存在的事物。如果把连接点看作数据库中的记录，那么切入点就是查询条件</w:t>
      </w:r>
      <w:r>
        <w:rPr>
          <w:rFonts w:ascii="Arial" w:eastAsia="微软雅黑" w:hAnsi="Arial" w:cs="Arial"/>
          <w:kern w:val="0"/>
          <w:sz w:val="28"/>
          <w:szCs w:val="28"/>
        </w:rPr>
        <w:t>——AOP</w:t>
      </w:r>
      <w:r>
        <w:rPr>
          <w:rFonts w:ascii="Arial" w:eastAsia="微软雅黑" w:hAnsi="Arial" w:cs="Arial"/>
          <w:kern w:val="0"/>
          <w:sz w:val="28"/>
          <w:szCs w:val="28"/>
        </w:rPr>
        <w:t>可以通过切入点定位到特定的连接点。切点通过</w:t>
      </w:r>
      <w:proofErr w:type="spellStart"/>
      <w:r>
        <w:rPr>
          <w:rFonts w:ascii="Arial" w:eastAsia="微软雅黑" w:hAnsi="Arial" w:cs="Arial"/>
          <w:kern w:val="0"/>
          <w:sz w:val="28"/>
          <w:szCs w:val="28"/>
        </w:rPr>
        <w:t>org.springframework.aop.Pointcut</w:t>
      </w:r>
      <w:proofErr w:type="spellEnd"/>
      <w:r>
        <w:rPr>
          <w:rFonts w:ascii="Arial" w:eastAsia="微软雅黑" w:hAnsi="Arial" w:cs="Arial"/>
          <w:kern w:val="0"/>
          <w:sz w:val="28"/>
          <w:szCs w:val="28"/>
        </w:rPr>
        <w:t xml:space="preserve"> </w:t>
      </w:r>
      <w:r>
        <w:rPr>
          <w:rFonts w:ascii="Arial" w:eastAsia="微软雅黑" w:hAnsi="Arial" w:cs="Arial"/>
          <w:kern w:val="0"/>
          <w:sz w:val="28"/>
          <w:szCs w:val="28"/>
        </w:rPr>
        <w:t>接口进行描述，它使用类和方法作为连接点的查询条件。</w:t>
      </w:r>
    </w:p>
    <w:p w14:paraId="282BEF5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为了方便理解以上专业术语，给出下图：</w:t>
      </w:r>
    </w:p>
    <w:p w14:paraId="3888CBB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72FB3A43" w14:textId="6322597F"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noProof/>
          <w:kern w:val="0"/>
          <w:sz w:val="28"/>
          <w:szCs w:val="28"/>
        </w:rPr>
        <w:drawing>
          <wp:inline distT="0" distB="0" distL="0" distR="0" wp14:anchorId="4F2C028E" wp14:editId="75875059">
            <wp:extent cx="11899900" cy="7112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99900" cy="7112000"/>
                    </a:xfrm>
                    <a:prstGeom prst="rect">
                      <a:avLst/>
                    </a:prstGeom>
                    <a:noFill/>
                    <a:ln>
                      <a:noFill/>
                    </a:ln>
                  </pic:spPr>
                </pic:pic>
              </a:graphicData>
            </a:graphic>
          </wp:inline>
        </w:drawing>
      </w:r>
    </w:p>
    <w:p w14:paraId="2AF70AF0"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26B508F" w14:textId="77777777" w:rsidR="00AD25AA" w:rsidRDefault="00AD25AA" w:rsidP="00AD25AA">
      <w:pPr>
        <w:widowControl/>
        <w:autoSpaceDE w:val="0"/>
        <w:autoSpaceDN w:val="0"/>
        <w:adjustRightInd w:val="0"/>
        <w:jc w:val="left"/>
        <w:rPr>
          <w:rFonts w:ascii="Arial" w:eastAsia="微软雅黑" w:hAnsi="Arial" w:cs="Arial"/>
          <w:b/>
          <w:bCs/>
          <w:kern w:val="0"/>
          <w:sz w:val="56"/>
          <w:szCs w:val="56"/>
        </w:rPr>
      </w:pPr>
      <w:r>
        <w:rPr>
          <w:rFonts w:ascii="Arial" w:eastAsia="微软雅黑" w:hAnsi="Arial" w:cs="Arial"/>
          <w:b/>
          <w:bCs/>
          <w:kern w:val="0"/>
          <w:sz w:val="56"/>
          <w:szCs w:val="56"/>
        </w:rPr>
        <w:t>3AspectJ</w:t>
      </w:r>
    </w:p>
    <w:p w14:paraId="49FE60B4"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ED0C2AA"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9C8D576"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3.1</w:t>
      </w:r>
      <w:r>
        <w:rPr>
          <w:rFonts w:ascii="Arial" w:eastAsia="微软雅黑" w:hAnsi="Arial" w:cs="Arial"/>
          <w:b/>
          <w:bCs/>
          <w:kern w:val="0"/>
          <w:sz w:val="42"/>
          <w:szCs w:val="42"/>
        </w:rPr>
        <w:t>简介</w:t>
      </w:r>
    </w:p>
    <w:p w14:paraId="58B20AA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w:t>
      </w:r>
      <w:r>
        <w:rPr>
          <w:rFonts w:ascii="Arial" w:eastAsia="微软雅黑" w:hAnsi="Arial" w:cs="Arial"/>
          <w:kern w:val="0"/>
          <w:sz w:val="28"/>
          <w:szCs w:val="28"/>
        </w:rPr>
        <w:t>Java</w:t>
      </w:r>
      <w:r>
        <w:rPr>
          <w:rFonts w:ascii="Arial" w:eastAsia="微软雅黑" w:hAnsi="Arial" w:cs="Arial"/>
          <w:kern w:val="0"/>
          <w:sz w:val="28"/>
          <w:szCs w:val="28"/>
        </w:rPr>
        <w:t>社区里最完整最流行的</w:t>
      </w:r>
      <w:r>
        <w:rPr>
          <w:rFonts w:ascii="Arial" w:eastAsia="微软雅黑" w:hAnsi="Arial" w:cs="Arial"/>
          <w:kern w:val="0"/>
          <w:sz w:val="28"/>
          <w:szCs w:val="28"/>
        </w:rPr>
        <w:t>AOP</w:t>
      </w:r>
      <w:r>
        <w:rPr>
          <w:rFonts w:ascii="Arial" w:eastAsia="微软雅黑" w:hAnsi="Arial" w:cs="Arial"/>
          <w:kern w:val="0"/>
          <w:sz w:val="28"/>
          <w:szCs w:val="28"/>
        </w:rPr>
        <w:t>框架。</w:t>
      </w:r>
    </w:p>
    <w:p w14:paraId="41505D8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w:t>
      </w:r>
      <w:r>
        <w:rPr>
          <w:rFonts w:ascii="Arial" w:eastAsia="微软雅黑" w:hAnsi="Arial" w:cs="Arial"/>
          <w:kern w:val="0"/>
          <w:sz w:val="28"/>
          <w:szCs w:val="28"/>
        </w:rPr>
        <w:t>Spring2.0</w:t>
      </w:r>
      <w:r>
        <w:rPr>
          <w:rFonts w:ascii="Arial" w:eastAsia="微软雅黑" w:hAnsi="Arial" w:cs="Arial"/>
          <w:kern w:val="0"/>
          <w:sz w:val="28"/>
          <w:szCs w:val="28"/>
        </w:rPr>
        <w:t>以上版本中，可以使用基于</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注解或基于</w:t>
      </w:r>
      <w:r>
        <w:rPr>
          <w:rFonts w:ascii="Arial" w:eastAsia="微软雅黑" w:hAnsi="Arial" w:cs="Arial"/>
          <w:kern w:val="0"/>
          <w:sz w:val="28"/>
          <w:szCs w:val="28"/>
        </w:rPr>
        <w:t>XML</w:t>
      </w:r>
      <w:r>
        <w:rPr>
          <w:rFonts w:ascii="Arial" w:eastAsia="微软雅黑" w:hAnsi="Arial" w:cs="Arial"/>
          <w:kern w:val="0"/>
          <w:sz w:val="28"/>
          <w:szCs w:val="28"/>
        </w:rPr>
        <w:t>配置的</w:t>
      </w:r>
      <w:r>
        <w:rPr>
          <w:rFonts w:ascii="Arial" w:eastAsia="微软雅黑" w:hAnsi="Arial" w:cs="Arial"/>
          <w:kern w:val="0"/>
          <w:sz w:val="28"/>
          <w:szCs w:val="28"/>
        </w:rPr>
        <w:t>AOP</w:t>
      </w:r>
      <w:r>
        <w:rPr>
          <w:rFonts w:ascii="Arial" w:eastAsia="微软雅黑" w:hAnsi="Arial" w:cs="Arial"/>
          <w:kern w:val="0"/>
          <w:sz w:val="28"/>
          <w:szCs w:val="28"/>
        </w:rPr>
        <w:t>。</w:t>
      </w:r>
    </w:p>
    <w:p w14:paraId="4320ACE1"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7950D5A"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3.2</w:t>
      </w:r>
      <w:r>
        <w:rPr>
          <w:rFonts w:ascii="Arial" w:eastAsia="微软雅黑" w:hAnsi="Arial" w:cs="Arial"/>
          <w:b/>
          <w:bCs/>
          <w:kern w:val="0"/>
          <w:sz w:val="42"/>
          <w:szCs w:val="42"/>
        </w:rPr>
        <w:t>在</w:t>
      </w:r>
      <w:r>
        <w:rPr>
          <w:rFonts w:ascii="Arial" w:eastAsia="微软雅黑" w:hAnsi="Arial" w:cs="Arial"/>
          <w:b/>
          <w:bCs/>
          <w:kern w:val="0"/>
          <w:sz w:val="42"/>
          <w:szCs w:val="42"/>
        </w:rPr>
        <w:t>Spring</w:t>
      </w:r>
      <w:r>
        <w:rPr>
          <w:rFonts w:ascii="Arial" w:eastAsia="微软雅黑" w:hAnsi="Arial" w:cs="Arial"/>
          <w:b/>
          <w:bCs/>
          <w:kern w:val="0"/>
          <w:sz w:val="42"/>
          <w:szCs w:val="42"/>
        </w:rPr>
        <w:t>中启用</w:t>
      </w:r>
      <w:proofErr w:type="spellStart"/>
      <w:r>
        <w:rPr>
          <w:rFonts w:ascii="Arial" w:eastAsia="微软雅黑" w:hAnsi="Arial" w:cs="Arial"/>
          <w:b/>
          <w:bCs/>
          <w:kern w:val="0"/>
          <w:sz w:val="42"/>
          <w:szCs w:val="42"/>
        </w:rPr>
        <w:t>AspectJ</w:t>
      </w:r>
      <w:proofErr w:type="spellEnd"/>
      <w:r>
        <w:rPr>
          <w:rFonts w:ascii="Arial" w:eastAsia="微软雅黑" w:hAnsi="Arial" w:cs="Arial"/>
          <w:b/>
          <w:bCs/>
          <w:kern w:val="0"/>
          <w:sz w:val="42"/>
          <w:szCs w:val="42"/>
        </w:rPr>
        <w:t>注解支持</w:t>
      </w:r>
    </w:p>
    <w:p w14:paraId="0C2E18D4"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①</w:t>
      </w:r>
      <w:r>
        <w:rPr>
          <w:rFonts w:ascii="Arial" w:eastAsia="微软雅黑" w:hAnsi="Arial" w:cs="Arial"/>
          <w:kern w:val="0"/>
          <w:sz w:val="28"/>
          <w:szCs w:val="28"/>
        </w:rPr>
        <w:t>导入</w:t>
      </w:r>
      <w:r>
        <w:rPr>
          <w:rFonts w:ascii="Arial" w:eastAsia="微软雅黑" w:hAnsi="Arial" w:cs="Arial"/>
          <w:kern w:val="0"/>
          <w:sz w:val="28"/>
          <w:szCs w:val="28"/>
        </w:rPr>
        <w:t>JAR</w:t>
      </w:r>
      <w:r>
        <w:rPr>
          <w:rFonts w:ascii="Arial" w:eastAsia="微软雅黑" w:hAnsi="Arial" w:cs="Arial"/>
          <w:kern w:val="0"/>
          <w:sz w:val="28"/>
          <w:szCs w:val="28"/>
        </w:rPr>
        <w:t>包</w:t>
      </w:r>
    </w:p>
    <w:p w14:paraId="5F7B3C67"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commons</w:t>
      </w:r>
      <w:proofErr w:type="gramEnd"/>
      <w:r>
        <w:rPr>
          <w:rFonts w:ascii="Arial" w:eastAsia="微软雅黑" w:hAnsi="Arial" w:cs="Arial"/>
          <w:kern w:val="0"/>
          <w:sz w:val="28"/>
          <w:szCs w:val="28"/>
        </w:rPr>
        <w:t>-logging-1.1.3.jar</w:t>
      </w:r>
    </w:p>
    <w:p w14:paraId="15C92EE3"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-beans-4.0.0.RELEASE.jar</w:t>
      </w:r>
    </w:p>
    <w:p w14:paraId="62186A6B"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-context-4.0.0.RELEASE.jar</w:t>
      </w:r>
    </w:p>
    <w:p w14:paraId="5DB76E4D"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-core-4.0.0.RELEASE.jar</w:t>
      </w:r>
    </w:p>
    <w:p w14:paraId="610F5B3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-expression-4.0.0.RELEASE.jar</w:t>
      </w:r>
    </w:p>
    <w:p w14:paraId="252BEFC7"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w:t>
      </w:r>
    </w:p>
    <w:p w14:paraId="219A7D1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AOP</w:t>
      </w:r>
      <w:r>
        <w:rPr>
          <w:rFonts w:ascii="Arial" w:eastAsia="微软雅黑" w:hAnsi="Arial" w:cs="Arial"/>
          <w:kern w:val="0"/>
          <w:sz w:val="28"/>
          <w:szCs w:val="28"/>
        </w:rPr>
        <w:t>依赖的包</w:t>
      </w:r>
    </w:p>
    <w:p w14:paraId="3EBE7084"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-aop-4.0.0.RELEASE.jar</w:t>
      </w:r>
    </w:p>
    <w:p w14:paraId="2AEF4D86"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spring</w:t>
      </w:r>
      <w:proofErr w:type="gramEnd"/>
      <w:r>
        <w:rPr>
          <w:rFonts w:ascii="Arial" w:eastAsia="微软雅黑" w:hAnsi="Arial" w:cs="Arial"/>
          <w:kern w:val="0"/>
          <w:sz w:val="28"/>
          <w:szCs w:val="28"/>
        </w:rPr>
        <w:t>-aspects-4.0.0.RELEASE.jar</w:t>
      </w:r>
    </w:p>
    <w:p w14:paraId="397DD1C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w:t>
      </w:r>
      <w:r>
        <w:rPr>
          <w:rFonts w:ascii="Arial" w:eastAsia="微软雅黑" w:hAnsi="Arial" w:cs="Arial"/>
          <w:kern w:val="0"/>
          <w:sz w:val="28"/>
          <w:szCs w:val="28"/>
        </w:rPr>
        <w:t>增强版</w:t>
      </w:r>
    </w:p>
    <w:p w14:paraId="2AE6107F"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com.springsource.net.sf.cglib</w:t>
      </w:r>
      <w:proofErr w:type="gramEnd"/>
      <w:r>
        <w:rPr>
          <w:rFonts w:ascii="Arial" w:eastAsia="微软雅黑" w:hAnsi="Arial" w:cs="Arial"/>
          <w:kern w:val="0"/>
          <w:sz w:val="28"/>
          <w:szCs w:val="28"/>
        </w:rPr>
        <w:t>-2.2.0.jar</w:t>
      </w:r>
    </w:p>
    <w:p w14:paraId="5713910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com.springsource.org.aopalliance</w:t>
      </w:r>
      <w:proofErr w:type="gramEnd"/>
      <w:r>
        <w:rPr>
          <w:rFonts w:ascii="Arial" w:eastAsia="微软雅黑" w:hAnsi="Arial" w:cs="Arial"/>
          <w:kern w:val="0"/>
          <w:sz w:val="28"/>
          <w:szCs w:val="28"/>
        </w:rPr>
        <w:t>-1.0.0.jar</w:t>
      </w:r>
    </w:p>
    <w:p w14:paraId="24AECE66"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gramStart"/>
      <w:r>
        <w:rPr>
          <w:rFonts w:ascii="Arial" w:eastAsia="微软雅黑" w:hAnsi="Arial" w:cs="Arial"/>
          <w:kern w:val="0"/>
          <w:sz w:val="28"/>
          <w:szCs w:val="28"/>
        </w:rPr>
        <w:t>com.springsource.org.aspectj.weaver</w:t>
      </w:r>
      <w:proofErr w:type="gramEnd"/>
      <w:r>
        <w:rPr>
          <w:rFonts w:ascii="Arial" w:eastAsia="微软雅黑" w:hAnsi="Arial" w:cs="Arial"/>
          <w:kern w:val="0"/>
          <w:sz w:val="28"/>
          <w:szCs w:val="28"/>
        </w:rPr>
        <w:t>-1.6.8.RELEASE.jar</w:t>
      </w:r>
    </w:p>
    <w:p w14:paraId="6130DC45"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2A7F2C44"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BD2077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②</w:t>
      </w:r>
      <w:r>
        <w:rPr>
          <w:rFonts w:ascii="Arial" w:eastAsia="微软雅黑" w:hAnsi="Arial" w:cs="Arial"/>
          <w:kern w:val="0"/>
          <w:sz w:val="28"/>
          <w:szCs w:val="28"/>
        </w:rPr>
        <w:t>引入</w:t>
      </w:r>
      <w:proofErr w:type="spellStart"/>
      <w:r>
        <w:rPr>
          <w:rFonts w:ascii="Arial" w:eastAsia="微软雅黑" w:hAnsi="Arial" w:cs="Arial"/>
          <w:kern w:val="0"/>
          <w:sz w:val="28"/>
          <w:szCs w:val="28"/>
        </w:rPr>
        <w:t>aop</w:t>
      </w:r>
      <w:proofErr w:type="spellEnd"/>
      <w:r>
        <w:rPr>
          <w:rFonts w:ascii="Arial" w:eastAsia="微软雅黑" w:hAnsi="Arial" w:cs="Arial"/>
          <w:kern w:val="0"/>
          <w:sz w:val="28"/>
          <w:szCs w:val="28"/>
        </w:rPr>
        <w:t>名称空间</w:t>
      </w:r>
    </w:p>
    <w:p w14:paraId="7374529D"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09245D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③</w:t>
      </w:r>
      <w:r>
        <w:rPr>
          <w:rFonts w:ascii="Arial" w:eastAsia="微软雅黑" w:hAnsi="Arial" w:cs="Arial"/>
          <w:kern w:val="0"/>
          <w:sz w:val="28"/>
          <w:szCs w:val="28"/>
        </w:rPr>
        <w:t>配置</w:t>
      </w:r>
    </w:p>
    <w:p w14:paraId="168E769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&lt;</w:t>
      </w:r>
      <w:proofErr w:type="spellStart"/>
      <w:proofErr w:type="gramStart"/>
      <w:r>
        <w:rPr>
          <w:rFonts w:ascii="Arial" w:eastAsia="微软雅黑" w:hAnsi="Arial" w:cs="Arial"/>
          <w:kern w:val="0"/>
          <w:sz w:val="28"/>
          <w:szCs w:val="28"/>
        </w:rPr>
        <w:t>aop:aspectj</w:t>
      </w:r>
      <w:proofErr w:type="gramEnd"/>
      <w:r>
        <w:rPr>
          <w:rFonts w:ascii="Arial" w:eastAsia="微软雅黑" w:hAnsi="Arial" w:cs="Arial"/>
          <w:kern w:val="0"/>
          <w:sz w:val="28"/>
          <w:szCs w:val="28"/>
        </w:rPr>
        <w:t>-autoproxy</w:t>
      </w:r>
      <w:proofErr w:type="spellEnd"/>
      <w:r>
        <w:rPr>
          <w:rFonts w:ascii="Arial" w:eastAsia="微软雅黑" w:hAnsi="Arial" w:cs="Arial"/>
          <w:kern w:val="0"/>
          <w:sz w:val="28"/>
          <w:szCs w:val="28"/>
        </w:rPr>
        <w:t>&gt;</w:t>
      </w:r>
    </w:p>
    <w:p w14:paraId="72675F4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当</w:t>
      </w:r>
      <w:r>
        <w:rPr>
          <w:rFonts w:ascii="Arial" w:eastAsia="微软雅黑" w:hAnsi="Arial" w:cs="Arial"/>
          <w:kern w:val="0"/>
          <w:sz w:val="28"/>
          <w:szCs w:val="28"/>
        </w:rPr>
        <w:t>Spring IOC</w:t>
      </w:r>
      <w:r>
        <w:rPr>
          <w:rFonts w:ascii="Arial" w:eastAsia="微软雅黑" w:hAnsi="Arial" w:cs="Arial"/>
          <w:kern w:val="0"/>
          <w:sz w:val="28"/>
          <w:szCs w:val="28"/>
        </w:rPr>
        <w:t>容器侦测到</w:t>
      </w:r>
      <w:r>
        <w:rPr>
          <w:rFonts w:ascii="Arial" w:eastAsia="微软雅黑" w:hAnsi="Arial" w:cs="Arial"/>
          <w:kern w:val="0"/>
          <w:sz w:val="28"/>
          <w:szCs w:val="28"/>
        </w:rPr>
        <w:t>bean</w:t>
      </w:r>
      <w:r>
        <w:rPr>
          <w:rFonts w:ascii="Arial" w:eastAsia="微软雅黑" w:hAnsi="Arial" w:cs="Arial"/>
          <w:kern w:val="0"/>
          <w:sz w:val="28"/>
          <w:szCs w:val="28"/>
        </w:rPr>
        <w:t>配置文件中的</w:t>
      </w:r>
      <w:r>
        <w:rPr>
          <w:rFonts w:ascii="Arial" w:eastAsia="微软雅黑" w:hAnsi="Arial" w:cs="Arial"/>
          <w:kern w:val="0"/>
          <w:sz w:val="28"/>
          <w:szCs w:val="28"/>
        </w:rPr>
        <w:t>&lt;</w:t>
      </w:r>
      <w:proofErr w:type="spellStart"/>
      <w:r>
        <w:rPr>
          <w:rFonts w:ascii="Arial" w:eastAsia="微软雅黑" w:hAnsi="Arial" w:cs="Arial"/>
          <w:kern w:val="0"/>
          <w:sz w:val="28"/>
          <w:szCs w:val="28"/>
        </w:rPr>
        <w:t>aop:aspectj-autoproxy</w:t>
      </w:r>
      <w:proofErr w:type="spellEnd"/>
      <w:r>
        <w:rPr>
          <w:rFonts w:ascii="Arial" w:eastAsia="微软雅黑" w:hAnsi="Arial" w:cs="Arial"/>
          <w:kern w:val="0"/>
          <w:sz w:val="28"/>
          <w:szCs w:val="28"/>
        </w:rPr>
        <w:t>&gt;</w:t>
      </w:r>
      <w:r>
        <w:rPr>
          <w:rFonts w:ascii="Arial" w:eastAsia="微软雅黑" w:hAnsi="Arial" w:cs="Arial"/>
          <w:kern w:val="0"/>
          <w:sz w:val="28"/>
          <w:szCs w:val="28"/>
        </w:rPr>
        <w:t>元素时，会自动为与</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切面匹配的</w:t>
      </w:r>
      <w:r>
        <w:rPr>
          <w:rFonts w:ascii="Arial" w:eastAsia="微软雅黑" w:hAnsi="Arial" w:cs="Arial"/>
          <w:kern w:val="0"/>
          <w:sz w:val="28"/>
          <w:szCs w:val="28"/>
        </w:rPr>
        <w:t>bean</w:t>
      </w:r>
      <w:r>
        <w:rPr>
          <w:rFonts w:ascii="Arial" w:eastAsia="微软雅黑" w:hAnsi="Arial" w:cs="Arial"/>
          <w:kern w:val="0"/>
          <w:sz w:val="28"/>
          <w:szCs w:val="28"/>
        </w:rPr>
        <w:t>创建代理</w:t>
      </w:r>
    </w:p>
    <w:p w14:paraId="02BE44DE"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8649CB0"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3.3</w:t>
      </w:r>
      <w:r>
        <w:rPr>
          <w:rFonts w:ascii="Arial" w:eastAsia="微软雅黑" w:hAnsi="Arial" w:cs="Arial"/>
          <w:b/>
          <w:bCs/>
          <w:kern w:val="0"/>
          <w:sz w:val="42"/>
          <w:szCs w:val="42"/>
        </w:rPr>
        <w:t>用</w:t>
      </w:r>
      <w:proofErr w:type="spellStart"/>
      <w:r>
        <w:rPr>
          <w:rFonts w:ascii="Arial" w:eastAsia="微软雅黑" w:hAnsi="Arial" w:cs="Arial"/>
          <w:b/>
          <w:bCs/>
          <w:kern w:val="0"/>
          <w:sz w:val="42"/>
          <w:szCs w:val="42"/>
        </w:rPr>
        <w:t>AspectJ</w:t>
      </w:r>
      <w:proofErr w:type="spellEnd"/>
      <w:r>
        <w:rPr>
          <w:rFonts w:ascii="Arial" w:eastAsia="微软雅黑" w:hAnsi="Arial" w:cs="Arial"/>
          <w:b/>
          <w:bCs/>
          <w:kern w:val="0"/>
          <w:sz w:val="42"/>
          <w:szCs w:val="42"/>
        </w:rPr>
        <w:t>注解声明切面</w:t>
      </w:r>
    </w:p>
    <w:p w14:paraId="26DBF3F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①</w:t>
      </w:r>
      <w:r>
        <w:rPr>
          <w:rFonts w:ascii="Arial" w:eastAsia="微软雅黑" w:hAnsi="Arial" w:cs="Arial"/>
          <w:kern w:val="0"/>
          <w:sz w:val="28"/>
          <w:szCs w:val="28"/>
        </w:rPr>
        <w:t>要在</w:t>
      </w:r>
      <w:r>
        <w:rPr>
          <w:rFonts w:ascii="Arial" w:eastAsia="微软雅黑" w:hAnsi="Arial" w:cs="Arial"/>
          <w:kern w:val="0"/>
          <w:sz w:val="28"/>
          <w:szCs w:val="28"/>
        </w:rPr>
        <w:t>Spring</w:t>
      </w:r>
      <w:r>
        <w:rPr>
          <w:rFonts w:ascii="Arial" w:eastAsia="微软雅黑" w:hAnsi="Arial" w:cs="Arial"/>
          <w:kern w:val="0"/>
          <w:sz w:val="28"/>
          <w:szCs w:val="28"/>
        </w:rPr>
        <w:t>中声明</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切面，只需要在</w:t>
      </w:r>
      <w:r>
        <w:rPr>
          <w:rFonts w:ascii="Arial" w:eastAsia="微软雅黑" w:hAnsi="Arial" w:cs="Arial"/>
          <w:kern w:val="0"/>
          <w:sz w:val="28"/>
          <w:szCs w:val="28"/>
        </w:rPr>
        <w:t>IOC</w:t>
      </w:r>
      <w:r>
        <w:rPr>
          <w:rFonts w:ascii="Arial" w:eastAsia="微软雅黑" w:hAnsi="Arial" w:cs="Arial"/>
          <w:kern w:val="0"/>
          <w:sz w:val="28"/>
          <w:szCs w:val="28"/>
        </w:rPr>
        <w:t>容器中将切面声明为</w:t>
      </w:r>
      <w:r>
        <w:rPr>
          <w:rFonts w:ascii="Arial" w:eastAsia="微软雅黑" w:hAnsi="Arial" w:cs="Arial"/>
          <w:kern w:val="0"/>
          <w:sz w:val="28"/>
          <w:szCs w:val="28"/>
        </w:rPr>
        <w:t>bean</w:t>
      </w:r>
      <w:r>
        <w:rPr>
          <w:rFonts w:ascii="Arial" w:eastAsia="微软雅黑" w:hAnsi="Arial" w:cs="Arial"/>
          <w:kern w:val="0"/>
          <w:sz w:val="28"/>
          <w:szCs w:val="28"/>
        </w:rPr>
        <w:t>实例。</w:t>
      </w:r>
      <w:r>
        <w:rPr>
          <w:rFonts w:ascii="Lantinghei SC Extralight" w:eastAsia="微软雅黑" w:hAnsi="Lantinghei SC Extralight" w:cs="Lantinghei SC Extralight"/>
          <w:kern w:val="0"/>
          <w:sz w:val="28"/>
          <w:szCs w:val="28"/>
        </w:rPr>
        <w:t>②</w:t>
      </w:r>
      <w:r>
        <w:rPr>
          <w:rFonts w:ascii="Arial" w:eastAsia="微软雅黑" w:hAnsi="Arial" w:cs="Arial"/>
          <w:kern w:val="0"/>
          <w:sz w:val="28"/>
          <w:szCs w:val="28"/>
        </w:rPr>
        <w:t>当在</w:t>
      </w:r>
      <w:r>
        <w:rPr>
          <w:rFonts w:ascii="Arial" w:eastAsia="微软雅黑" w:hAnsi="Arial" w:cs="Arial"/>
          <w:kern w:val="0"/>
          <w:sz w:val="28"/>
          <w:szCs w:val="28"/>
        </w:rPr>
        <w:t>Spring IOC</w:t>
      </w:r>
      <w:r>
        <w:rPr>
          <w:rFonts w:ascii="Arial" w:eastAsia="微软雅黑" w:hAnsi="Arial" w:cs="Arial"/>
          <w:kern w:val="0"/>
          <w:sz w:val="28"/>
          <w:szCs w:val="28"/>
        </w:rPr>
        <w:t>容器中初始化</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切面之后，</w:t>
      </w:r>
      <w:r>
        <w:rPr>
          <w:rFonts w:ascii="Arial" w:eastAsia="微软雅黑" w:hAnsi="Arial" w:cs="Arial"/>
          <w:kern w:val="0"/>
          <w:sz w:val="28"/>
          <w:szCs w:val="28"/>
        </w:rPr>
        <w:t>Spring IOC</w:t>
      </w:r>
      <w:r>
        <w:rPr>
          <w:rFonts w:ascii="Arial" w:eastAsia="微软雅黑" w:hAnsi="Arial" w:cs="Arial"/>
          <w:kern w:val="0"/>
          <w:sz w:val="28"/>
          <w:szCs w:val="28"/>
        </w:rPr>
        <w:t>容器就会为那些与</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切面相匹配的</w:t>
      </w:r>
      <w:r>
        <w:rPr>
          <w:rFonts w:ascii="Arial" w:eastAsia="微软雅黑" w:hAnsi="Arial" w:cs="Arial"/>
          <w:kern w:val="0"/>
          <w:sz w:val="28"/>
          <w:szCs w:val="28"/>
        </w:rPr>
        <w:t>bean</w:t>
      </w:r>
      <w:r>
        <w:rPr>
          <w:rFonts w:ascii="Arial" w:eastAsia="微软雅黑" w:hAnsi="Arial" w:cs="Arial"/>
          <w:kern w:val="0"/>
          <w:sz w:val="28"/>
          <w:szCs w:val="28"/>
        </w:rPr>
        <w:t>创建代理。</w:t>
      </w:r>
    </w:p>
    <w:p w14:paraId="5F2A338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③</w:t>
      </w:r>
      <w:r>
        <w:rPr>
          <w:rFonts w:ascii="Arial" w:eastAsia="微软雅黑" w:hAnsi="Arial" w:cs="Arial"/>
          <w:kern w:val="0"/>
          <w:sz w:val="28"/>
          <w:szCs w:val="28"/>
        </w:rPr>
        <w:t>在</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注解中，切面只是一个带有</w:t>
      </w:r>
      <w:r>
        <w:rPr>
          <w:rFonts w:ascii="Arial" w:eastAsia="微软雅黑" w:hAnsi="Arial" w:cs="Arial"/>
          <w:kern w:val="0"/>
          <w:sz w:val="28"/>
          <w:szCs w:val="28"/>
        </w:rPr>
        <w:t>@Aspect</w:t>
      </w:r>
      <w:r>
        <w:rPr>
          <w:rFonts w:ascii="Arial" w:eastAsia="微软雅黑" w:hAnsi="Arial" w:cs="Arial"/>
          <w:kern w:val="0"/>
          <w:sz w:val="28"/>
          <w:szCs w:val="28"/>
        </w:rPr>
        <w:t>注解的</w:t>
      </w:r>
      <w:r>
        <w:rPr>
          <w:rFonts w:ascii="Arial" w:eastAsia="微软雅黑" w:hAnsi="Arial" w:cs="Arial"/>
          <w:kern w:val="0"/>
          <w:sz w:val="28"/>
          <w:szCs w:val="28"/>
        </w:rPr>
        <w:t>Java</w:t>
      </w:r>
      <w:r>
        <w:rPr>
          <w:rFonts w:ascii="Arial" w:eastAsia="微软雅黑" w:hAnsi="Arial" w:cs="Arial"/>
          <w:kern w:val="0"/>
          <w:sz w:val="28"/>
          <w:szCs w:val="28"/>
        </w:rPr>
        <w:t>类，它往往要包含很多通知。</w:t>
      </w:r>
    </w:p>
    <w:p w14:paraId="710786C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④</w:t>
      </w:r>
      <w:r>
        <w:rPr>
          <w:rFonts w:ascii="Arial" w:eastAsia="微软雅黑" w:hAnsi="Arial" w:cs="Arial"/>
          <w:kern w:val="0"/>
          <w:sz w:val="28"/>
          <w:szCs w:val="28"/>
        </w:rPr>
        <w:t>通知是标注有某种注解的简单的</w:t>
      </w:r>
      <w:r>
        <w:rPr>
          <w:rFonts w:ascii="Arial" w:eastAsia="微软雅黑" w:hAnsi="Arial" w:cs="Arial"/>
          <w:kern w:val="0"/>
          <w:sz w:val="28"/>
          <w:szCs w:val="28"/>
        </w:rPr>
        <w:t>Java</w:t>
      </w:r>
      <w:r>
        <w:rPr>
          <w:rFonts w:ascii="Arial" w:eastAsia="微软雅黑" w:hAnsi="Arial" w:cs="Arial"/>
          <w:kern w:val="0"/>
          <w:sz w:val="28"/>
          <w:szCs w:val="28"/>
        </w:rPr>
        <w:t>方法。</w:t>
      </w:r>
    </w:p>
    <w:p w14:paraId="48C9633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⑤</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支持</w:t>
      </w:r>
      <w:r>
        <w:rPr>
          <w:rFonts w:ascii="Arial" w:eastAsia="微软雅黑" w:hAnsi="Arial" w:cs="Arial"/>
          <w:kern w:val="0"/>
          <w:sz w:val="28"/>
          <w:szCs w:val="28"/>
        </w:rPr>
        <w:t>5</w:t>
      </w:r>
      <w:r>
        <w:rPr>
          <w:rFonts w:ascii="Arial" w:eastAsia="微软雅黑" w:hAnsi="Arial" w:cs="Arial"/>
          <w:kern w:val="0"/>
          <w:sz w:val="28"/>
          <w:szCs w:val="28"/>
        </w:rPr>
        <w:t>种类型的通知注解：</w:t>
      </w:r>
    </w:p>
    <w:p w14:paraId="70F12626"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E517DD5"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[1]@Before</w:t>
      </w:r>
      <w:r>
        <w:rPr>
          <w:rFonts w:ascii="Arial" w:eastAsia="微软雅黑" w:hAnsi="Arial" w:cs="Arial"/>
          <w:kern w:val="0"/>
          <w:sz w:val="28"/>
          <w:szCs w:val="28"/>
        </w:rPr>
        <w:t>：前置通知，在方法执行之前执行</w:t>
      </w:r>
    </w:p>
    <w:p w14:paraId="4755424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[2]@After</w:t>
      </w:r>
      <w:r>
        <w:rPr>
          <w:rFonts w:ascii="Arial" w:eastAsia="微软雅黑" w:hAnsi="Arial" w:cs="Arial"/>
          <w:kern w:val="0"/>
          <w:sz w:val="28"/>
          <w:szCs w:val="28"/>
        </w:rPr>
        <w:t>：后置通知，在方法执行之后执行</w:t>
      </w:r>
    </w:p>
    <w:p w14:paraId="2CDD496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[3]@</w:t>
      </w:r>
      <w:proofErr w:type="spellStart"/>
      <w:r>
        <w:rPr>
          <w:rFonts w:ascii="Arial" w:eastAsia="微软雅黑" w:hAnsi="Arial" w:cs="Arial"/>
          <w:kern w:val="0"/>
          <w:sz w:val="28"/>
          <w:szCs w:val="28"/>
        </w:rPr>
        <w:t>AfterRunning</w:t>
      </w:r>
      <w:proofErr w:type="spellEnd"/>
      <w:r>
        <w:rPr>
          <w:rFonts w:ascii="Arial" w:eastAsia="微软雅黑" w:hAnsi="Arial" w:cs="Arial"/>
          <w:kern w:val="0"/>
          <w:sz w:val="28"/>
          <w:szCs w:val="28"/>
        </w:rPr>
        <w:t>：返回通知，在方法返回结果之后执行</w:t>
      </w:r>
    </w:p>
    <w:p w14:paraId="4056E96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[4]@</w:t>
      </w:r>
      <w:proofErr w:type="spellStart"/>
      <w:r>
        <w:rPr>
          <w:rFonts w:ascii="Arial" w:eastAsia="微软雅黑" w:hAnsi="Arial" w:cs="Arial"/>
          <w:kern w:val="0"/>
          <w:sz w:val="28"/>
          <w:szCs w:val="28"/>
        </w:rPr>
        <w:t>AfterThrowing</w:t>
      </w:r>
      <w:proofErr w:type="spellEnd"/>
      <w:r>
        <w:rPr>
          <w:rFonts w:ascii="Arial" w:eastAsia="微软雅黑" w:hAnsi="Arial" w:cs="Arial"/>
          <w:kern w:val="0"/>
          <w:sz w:val="28"/>
          <w:szCs w:val="28"/>
        </w:rPr>
        <w:t>：异常通知，在方法抛出异常之后执行</w:t>
      </w:r>
    </w:p>
    <w:p w14:paraId="614542ED"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[5]@Around</w:t>
      </w:r>
      <w:r>
        <w:rPr>
          <w:rFonts w:ascii="Arial" w:eastAsia="微软雅黑" w:hAnsi="Arial" w:cs="Arial"/>
          <w:kern w:val="0"/>
          <w:sz w:val="28"/>
          <w:szCs w:val="28"/>
        </w:rPr>
        <w:t>：环绕通知，围绕着方法执行</w:t>
      </w:r>
    </w:p>
    <w:p w14:paraId="39255983"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8E7C124"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DE97805"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3.4AOP</w:t>
      </w:r>
      <w:r>
        <w:rPr>
          <w:rFonts w:ascii="Arial" w:eastAsia="微软雅黑" w:hAnsi="Arial" w:cs="Arial"/>
          <w:b/>
          <w:bCs/>
          <w:kern w:val="0"/>
          <w:sz w:val="42"/>
          <w:szCs w:val="42"/>
        </w:rPr>
        <w:t>版的可以日志记录的计算器</w:t>
      </w:r>
    </w:p>
    <w:p w14:paraId="20AE078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spellStart"/>
      <w:r>
        <w:rPr>
          <w:rFonts w:ascii="Arial" w:eastAsia="微软雅黑" w:hAnsi="Arial" w:cs="Arial"/>
          <w:kern w:val="0"/>
          <w:sz w:val="28"/>
          <w:szCs w:val="28"/>
        </w:rPr>
        <w:t>LogAspect</w:t>
      </w:r>
      <w:proofErr w:type="spellEnd"/>
      <w:r>
        <w:rPr>
          <w:rFonts w:ascii="Arial" w:eastAsia="微软雅黑" w:hAnsi="Arial" w:cs="Arial"/>
          <w:kern w:val="0"/>
          <w:sz w:val="28"/>
          <w:szCs w:val="28"/>
        </w:rPr>
        <w:t>中的代码</w:t>
      </w:r>
    </w:p>
    <w:p w14:paraId="4F645462"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57061B3A"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204F61EE"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206CA37B"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w:t>
      </w:r>
      <w:r>
        <w:rPr>
          <w:rFonts w:ascii="Consolas" w:eastAsia="微软雅黑" w:hAnsi="Consolas" w:cs="Consolas"/>
          <w:color w:val="FFFFFF"/>
          <w:kern w:val="0"/>
        </w:rPr>
        <w:t> </w:t>
      </w:r>
    </w:p>
    <w:p w14:paraId="02C86C1F"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1</w:t>
      </w:r>
      <w:r>
        <w:rPr>
          <w:rFonts w:ascii="Consolas" w:eastAsia="微软雅黑" w:hAnsi="Consolas" w:cs="Consolas"/>
          <w:color w:val="C1C1C1"/>
          <w:kern w:val="0"/>
        </w:rPr>
        <w:t>、告诉</w:t>
      </w:r>
      <w:proofErr w:type="spellStart"/>
      <w:r>
        <w:rPr>
          <w:rFonts w:ascii="Consolas" w:eastAsia="微软雅黑" w:hAnsi="Consolas" w:cs="Consolas"/>
          <w:color w:val="C1C1C1"/>
          <w:kern w:val="0"/>
        </w:rPr>
        <w:t>ioc</w:t>
      </w:r>
      <w:proofErr w:type="spellEnd"/>
      <w:r>
        <w:rPr>
          <w:rFonts w:ascii="Consolas" w:eastAsia="微软雅黑" w:hAnsi="Consolas" w:cs="Consolas"/>
          <w:color w:val="C1C1C1"/>
          <w:kern w:val="0"/>
        </w:rPr>
        <w:t>这个组件的存在</w:t>
      </w:r>
      <w:r>
        <w:rPr>
          <w:rFonts w:ascii="Consolas" w:eastAsia="微软雅黑" w:hAnsi="Consolas" w:cs="Consolas"/>
          <w:color w:val="FFFFFF"/>
          <w:kern w:val="0"/>
        </w:rPr>
        <w:t> </w:t>
      </w:r>
    </w:p>
    <w:p w14:paraId="5DE88AD8"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2</w:t>
      </w:r>
      <w:r>
        <w:rPr>
          <w:rFonts w:ascii="Consolas" w:eastAsia="微软雅黑" w:hAnsi="Consolas" w:cs="Consolas"/>
          <w:color w:val="C1C1C1"/>
          <w:kern w:val="0"/>
        </w:rPr>
        <w:t>、告诉</w:t>
      </w:r>
      <w:proofErr w:type="spellStart"/>
      <w:r>
        <w:rPr>
          <w:rFonts w:ascii="Consolas" w:eastAsia="微软雅黑" w:hAnsi="Consolas" w:cs="Consolas"/>
          <w:color w:val="C1C1C1"/>
          <w:kern w:val="0"/>
        </w:rPr>
        <w:t>ioc</w:t>
      </w:r>
      <w:proofErr w:type="spellEnd"/>
      <w:r>
        <w:rPr>
          <w:rFonts w:ascii="Consolas" w:eastAsia="微软雅黑" w:hAnsi="Consolas" w:cs="Consolas"/>
          <w:color w:val="C1C1C1"/>
          <w:kern w:val="0"/>
        </w:rPr>
        <w:t>这是一个切面使用</w:t>
      </w:r>
      <w:r>
        <w:rPr>
          <w:rFonts w:ascii="Consolas" w:eastAsia="微软雅黑" w:hAnsi="Consolas" w:cs="Consolas"/>
          <w:color w:val="C1C1C1"/>
          <w:kern w:val="0"/>
        </w:rPr>
        <w:t>@Aspect</w:t>
      </w:r>
      <w:r>
        <w:rPr>
          <w:rFonts w:ascii="Consolas" w:eastAsia="微软雅黑" w:hAnsi="Consolas" w:cs="Consolas"/>
          <w:color w:val="FFFFFF"/>
          <w:kern w:val="0"/>
        </w:rPr>
        <w:t> </w:t>
      </w:r>
    </w:p>
    <w:p w14:paraId="3D237968"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gramStart"/>
      <w:r>
        <w:rPr>
          <w:rFonts w:ascii="Consolas" w:eastAsia="微软雅黑" w:hAnsi="Consolas" w:cs="Consolas"/>
          <w:color w:val="C1C1C1"/>
          <w:kern w:val="0"/>
        </w:rPr>
        <w:t>author</w:t>
      </w:r>
      <w:proofErr w:type="gramEnd"/>
      <w:r>
        <w:rPr>
          <w:rFonts w:ascii="Consolas" w:eastAsia="微软雅黑" w:hAnsi="Consolas" w:cs="Consolas"/>
          <w:color w:val="C1C1C1"/>
          <w:kern w:val="0"/>
        </w:rPr>
        <w:t> </w:t>
      </w:r>
      <w:proofErr w:type="spellStart"/>
      <w:r>
        <w:rPr>
          <w:rFonts w:ascii="Consolas" w:eastAsia="微软雅黑" w:hAnsi="Consolas" w:cs="Consolas"/>
          <w:color w:val="C1C1C1"/>
          <w:kern w:val="0"/>
        </w:rPr>
        <w:t>syl</w:t>
      </w:r>
      <w:proofErr w:type="spellEnd"/>
      <w:r>
        <w:rPr>
          <w:rFonts w:ascii="Consolas" w:eastAsia="微软雅黑" w:hAnsi="Consolas" w:cs="Consolas"/>
          <w:color w:val="FFFFFF"/>
          <w:kern w:val="0"/>
        </w:rPr>
        <w:t> </w:t>
      </w:r>
    </w:p>
    <w:p w14:paraId="14F55BB5"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FFFFFF"/>
          <w:kern w:val="0"/>
        </w:rPr>
        <w:t> </w:t>
      </w:r>
    </w:p>
    <w:p w14:paraId="23CBE8D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FFFFFF"/>
          <w:kern w:val="0"/>
        </w:rPr>
        <w:t>  </w:t>
      </w:r>
    </w:p>
    <w:p w14:paraId="60AFB7B9"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@Aspect</w:t>
      </w:r>
      <w:r>
        <w:rPr>
          <w:rFonts w:ascii="Consolas" w:eastAsia="微软雅黑" w:hAnsi="Consolas" w:cs="Consolas"/>
          <w:color w:val="FFFFFF"/>
          <w:kern w:val="0"/>
        </w:rPr>
        <w:t>  </w:t>
      </w:r>
    </w:p>
    <w:p w14:paraId="5028229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@Component</w:t>
      </w:r>
      <w:r>
        <w:rPr>
          <w:rFonts w:ascii="Consolas" w:eastAsia="微软雅黑" w:hAnsi="Consolas" w:cs="Consolas"/>
          <w:color w:val="FFFFFF"/>
          <w:kern w:val="0"/>
        </w:rPr>
        <w:t>  </w:t>
      </w:r>
    </w:p>
    <w:p w14:paraId="2EC35099"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class</w:t>
      </w:r>
      <w:r>
        <w:rPr>
          <w:rFonts w:ascii="Consolas" w:eastAsia="微软雅黑" w:hAnsi="Consolas" w:cs="Consolas"/>
          <w:color w:val="FFFFFF"/>
          <w:kern w:val="0"/>
        </w:rPr>
        <w:t> </w:t>
      </w:r>
      <w:proofErr w:type="spellStart"/>
      <w:r>
        <w:rPr>
          <w:rFonts w:ascii="Consolas" w:eastAsia="微软雅黑" w:hAnsi="Consolas" w:cs="Consolas"/>
          <w:color w:val="FFFFFF"/>
          <w:kern w:val="0"/>
        </w:rPr>
        <w:t>LogAspect</w:t>
      </w:r>
      <w:proofErr w:type="spellEnd"/>
      <w:r>
        <w:rPr>
          <w:rFonts w:ascii="Consolas" w:eastAsia="微软雅黑" w:hAnsi="Consolas" w:cs="Consolas"/>
          <w:color w:val="FFFFFF"/>
          <w:kern w:val="0"/>
        </w:rPr>
        <w:t> {  </w:t>
      </w:r>
    </w:p>
    <w:p w14:paraId="15F7C657"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5D80B96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w:t>
      </w:r>
      <w:r>
        <w:rPr>
          <w:rFonts w:ascii="Consolas" w:eastAsia="微软雅黑" w:hAnsi="Consolas" w:cs="Consolas"/>
          <w:color w:val="FFFFFF"/>
          <w:kern w:val="0"/>
        </w:rPr>
        <w:t> </w:t>
      </w:r>
    </w:p>
    <w:p w14:paraId="2E551D9A"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gramStart"/>
      <w:r>
        <w:rPr>
          <w:rFonts w:ascii="Consolas" w:eastAsia="微软雅黑" w:hAnsi="Consolas" w:cs="Consolas"/>
          <w:color w:val="C1C1C1"/>
          <w:kern w:val="0"/>
        </w:rPr>
        <w:t>try</w:t>
      </w:r>
      <w:proofErr w:type="gramEnd"/>
      <w:r>
        <w:rPr>
          <w:rFonts w:ascii="Consolas" w:eastAsia="微软雅黑" w:hAnsi="Consolas" w:cs="Consolas"/>
          <w:color w:val="C1C1C1"/>
          <w:kern w:val="0"/>
        </w:rPr>
        <w:t>{</w:t>
      </w:r>
      <w:r>
        <w:rPr>
          <w:rFonts w:ascii="Consolas" w:eastAsia="微软雅黑" w:hAnsi="Consolas" w:cs="Consolas"/>
          <w:color w:val="FFFFFF"/>
          <w:kern w:val="0"/>
        </w:rPr>
        <w:t> </w:t>
      </w:r>
    </w:p>
    <w:p w14:paraId="125D627B"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@Before</w:t>
      </w:r>
      <w:r>
        <w:rPr>
          <w:rFonts w:ascii="Consolas" w:eastAsia="微软雅黑" w:hAnsi="Consolas" w:cs="Consolas"/>
          <w:color w:val="C1C1C1"/>
          <w:kern w:val="0"/>
        </w:rPr>
        <w:t>前置通知</w:t>
      </w:r>
      <w:r>
        <w:rPr>
          <w:rFonts w:ascii="Consolas" w:eastAsia="微软雅黑" w:hAnsi="Consolas" w:cs="Consolas"/>
          <w:color w:val="FFFFFF"/>
          <w:kern w:val="0"/>
        </w:rPr>
        <w:t> </w:t>
      </w:r>
    </w:p>
    <w:p w14:paraId="2397D1BE"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spellStart"/>
      <w:proofErr w:type="gramStart"/>
      <w:r>
        <w:rPr>
          <w:rFonts w:ascii="Consolas" w:eastAsia="微软雅黑" w:hAnsi="Consolas" w:cs="Consolas"/>
          <w:color w:val="C1C1C1"/>
          <w:kern w:val="0"/>
        </w:rPr>
        <w:t>method.invoke</w:t>
      </w:r>
      <w:proofErr w:type="spellEnd"/>
      <w:proofErr w:type="gramEnd"/>
      <w:r>
        <w:rPr>
          <w:rFonts w:ascii="Consolas" w:eastAsia="微软雅黑" w:hAnsi="Consolas" w:cs="Consolas"/>
          <w:color w:val="C1C1C1"/>
          <w:kern w:val="0"/>
        </w:rPr>
        <w:t>();</w:t>
      </w:r>
      <w:r>
        <w:rPr>
          <w:rFonts w:ascii="Consolas" w:eastAsia="微软雅黑" w:hAnsi="Consolas" w:cs="Consolas"/>
          <w:color w:val="FFFFFF"/>
          <w:kern w:val="0"/>
        </w:rPr>
        <w:t> </w:t>
      </w:r>
    </w:p>
    <w:p w14:paraId="12561D5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spellStart"/>
      <w:r>
        <w:rPr>
          <w:rFonts w:ascii="Consolas" w:eastAsia="微软雅黑" w:hAnsi="Consolas" w:cs="Consolas"/>
          <w:color w:val="C1C1C1"/>
          <w:kern w:val="0"/>
        </w:rPr>
        <w:t>AfterRunning</w:t>
      </w:r>
      <w:proofErr w:type="spellEnd"/>
      <w:r>
        <w:rPr>
          <w:rFonts w:ascii="Consolas" w:eastAsia="微软雅黑" w:hAnsi="Consolas" w:cs="Consolas"/>
          <w:color w:val="C1C1C1"/>
          <w:kern w:val="0"/>
        </w:rPr>
        <w:t>返回通知</w:t>
      </w:r>
      <w:r>
        <w:rPr>
          <w:rFonts w:ascii="Consolas" w:eastAsia="微软雅黑" w:hAnsi="Consolas" w:cs="Consolas"/>
          <w:color w:val="FFFFFF"/>
          <w:kern w:val="0"/>
        </w:rPr>
        <w:t> </w:t>
      </w:r>
    </w:p>
    <w:p w14:paraId="0CAFAE9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gramStart"/>
      <w:r>
        <w:rPr>
          <w:rFonts w:ascii="Consolas" w:eastAsia="微软雅黑" w:hAnsi="Consolas" w:cs="Consolas"/>
          <w:color w:val="C1C1C1"/>
          <w:kern w:val="0"/>
        </w:rPr>
        <w:t>}catch</w:t>
      </w:r>
      <w:proofErr w:type="gramEnd"/>
      <w:r>
        <w:rPr>
          <w:rFonts w:ascii="Consolas" w:eastAsia="微软雅黑" w:hAnsi="Consolas" w:cs="Consolas"/>
          <w:color w:val="C1C1C1"/>
          <w:kern w:val="0"/>
        </w:rPr>
        <w:t>(e){</w:t>
      </w:r>
      <w:r>
        <w:rPr>
          <w:rFonts w:ascii="Consolas" w:eastAsia="微软雅黑" w:hAnsi="Consolas" w:cs="Consolas"/>
          <w:color w:val="FFFFFF"/>
          <w:kern w:val="0"/>
        </w:rPr>
        <w:t> </w:t>
      </w:r>
    </w:p>
    <w:p w14:paraId="4AC92ACC"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spellStart"/>
      <w:r>
        <w:rPr>
          <w:rFonts w:ascii="Consolas" w:eastAsia="微软雅黑" w:hAnsi="Consolas" w:cs="Consolas"/>
          <w:color w:val="C1C1C1"/>
          <w:kern w:val="0"/>
        </w:rPr>
        <w:t>AfterThrowing</w:t>
      </w:r>
      <w:proofErr w:type="spellEnd"/>
      <w:r>
        <w:rPr>
          <w:rFonts w:ascii="Consolas" w:eastAsia="微软雅黑" w:hAnsi="Consolas" w:cs="Consolas"/>
          <w:color w:val="C1C1C1"/>
          <w:kern w:val="0"/>
        </w:rPr>
        <w:t>：异常通知，</w:t>
      </w:r>
      <w:r>
        <w:rPr>
          <w:rFonts w:ascii="Consolas" w:eastAsia="微软雅黑" w:hAnsi="Consolas" w:cs="Consolas"/>
          <w:color w:val="FFFFFF"/>
          <w:kern w:val="0"/>
        </w:rPr>
        <w:t> </w:t>
      </w:r>
    </w:p>
    <w:p w14:paraId="227BB571"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proofErr w:type="gramStart"/>
      <w:r>
        <w:rPr>
          <w:rFonts w:ascii="Consolas" w:eastAsia="微软雅黑" w:hAnsi="Consolas" w:cs="Consolas"/>
          <w:color w:val="C1C1C1"/>
          <w:kern w:val="0"/>
        </w:rPr>
        <w:t>* }</w:t>
      </w:r>
      <w:proofErr w:type="gramEnd"/>
      <w:r>
        <w:rPr>
          <w:rFonts w:ascii="Consolas" w:eastAsia="微软雅黑" w:hAnsi="Consolas" w:cs="Consolas"/>
          <w:color w:val="FFFFFF"/>
          <w:kern w:val="0"/>
        </w:rPr>
        <w:t> </w:t>
      </w:r>
    </w:p>
    <w:p w14:paraId="7EEC880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@After</w:t>
      </w:r>
      <w:r>
        <w:rPr>
          <w:rFonts w:ascii="Consolas" w:eastAsia="微软雅黑" w:hAnsi="Consolas" w:cs="Consolas"/>
          <w:color w:val="FFFFFF"/>
          <w:kern w:val="0"/>
        </w:rPr>
        <w:t> </w:t>
      </w:r>
    </w:p>
    <w:p w14:paraId="532AE4BB"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FFFFFF"/>
          <w:kern w:val="0"/>
        </w:rPr>
        <w:t> </w:t>
      </w:r>
    </w:p>
    <w:p w14:paraId="2F95CDB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r>
        <w:rPr>
          <w:rFonts w:ascii="Consolas" w:eastAsia="微软雅黑" w:hAnsi="Consolas" w:cs="Consolas"/>
          <w:color w:val="C1C1C1"/>
          <w:kern w:val="0"/>
        </w:rPr>
        <w:t>告诉</w:t>
      </w:r>
      <w:r>
        <w:rPr>
          <w:rFonts w:ascii="Consolas" w:eastAsia="微软雅黑" w:hAnsi="Consolas" w:cs="Consolas"/>
          <w:color w:val="C1C1C1"/>
          <w:kern w:val="0"/>
        </w:rPr>
        <w:t>Spring</w:t>
      </w:r>
      <w:r>
        <w:rPr>
          <w:rFonts w:ascii="Consolas" w:eastAsia="微软雅黑" w:hAnsi="Consolas" w:cs="Consolas"/>
          <w:color w:val="C1C1C1"/>
          <w:kern w:val="0"/>
        </w:rPr>
        <w:t>这些放在都在那个方法的哪个位置执行</w:t>
      </w:r>
      <w:r>
        <w:rPr>
          <w:rFonts w:ascii="Consolas" w:eastAsia="微软雅黑" w:hAnsi="Consolas" w:cs="Consolas"/>
          <w:color w:val="FFFFFF"/>
          <w:kern w:val="0"/>
        </w:rPr>
        <w:t> </w:t>
      </w:r>
    </w:p>
    <w:p w14:paraId="210117DB"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1</w:t>
      </w:r>
      <w:r>
        <w:rPr>
          <w:rFonts w:ascii="Consolas" w:eastAsia="微软雅黑" w:hAnsi="Consolas" w:cs="Consolas"/>
          <w:color w:val="C1C1C1"/>
          <w:kern w:val="0"/>
        </w:rPr>
        <w:t>）、告诉位置</w:t>
      </w:r>
      <w:r>
        <w:rPr>
          <w:rFonts w:ascii="Consolas" w:eastAsia="微软雅黑" w:hAnsi="Consolas" w:cs="Consolas"/>
          <w:color w:val="FFFFFF"/>
          <w:kern w:val="0"/>
        </w:rPr>
        <w:t> </w:t>
      </w:r>
    </w:p>
    <w:p w14:paraId="41FCFF81"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[1]@Before</w:t>
      </w:r>
      <w:r>
        <w:rPr>
          <w:rFonts w:ascii="Consolas" w:eastAsia="微软雅黑" w:hAnsi="Consolas" w:cs="Consolas"/>
          <w:color w:val="C1C1C1"/>
          <w:kern w:val="0"/>
        </w:rPr>
        <w:t>：前置通知，在方法执行之前执行</w:t>
      </w:r>
      <w:r>
        <w:rPr>
          <w:rFonts w:ascii="Consolas" w:eastAsia="微软雅黑" w:hAnsi="Consolas" w:cs="Consolas"/>
          <w:color w:val="FFFFFF"/>
          <w:kern w:val="0"/>
        </w:rPr>
        <w:t> </w:t>
      </w:r>
    </w:p>
    <w:p w14:paraId="21E2D4A0"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[2]@After</w:t>
      </w:r>
      <w:r>
        <w:rPr>
          <w:rFonts w:ascii="Consolas" w:eastAsia="微软雅黑" w:hAnsi="Consolas" w:cs="Consolas"/>
          <w:color w:val="C1C1C1"/>
          <w:kern w:val="0"/>
        </w:rPr>
        <w:t>：后置通知，在方法执行最终结束之后执行。</w:t>
      </w:r>
      <w:r>
        <w:rPr>
          <w:rFonts w:ascii="Consolas" w:eastAsia="微软雅黑" w:hAnsi="Consolas" w:cs="Consolas"/>
          <w:color w:val="FFFFFF"/>
          <w:kern w:val="0"/>
        </w:rPr>
        <w:t> </w:t>
      </w:r>
    </w:p>
    <w:p w14:paraId="1603D306"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C1C1C1"/>
          <w:kern w:val="0"/>
        </w:rPr>
        <w:t>如果没异常</w:t>
      </w:r>
      <w:r>
        <w:rPr>
          <w:rFonts w:ascii="Consolas" w:eastAsia="微软雅黑" w:hAnsi="Consolas" w:cs="Consolas"/>
          <w:color w:val="FFFFFF"/>
          <w:kern w:val="0"/>
        </w:rPr>
        <w:t> </w:t>
      </w:r>
    </w:p>
    <w:p w14:paraId="2BC338F0"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[3]@</w:t>
      </w:r>
      <w:proofErr w:type="spellStart"/>
      <w:r>
        <w:rPr>
          <w:rFonts w:ascii="Consolas" w:eastAsia="微软雅黑" w:hAnsi="Consolas" w:cs="Consolas"/>
          <w:color w:val="C1C1C1"/>
          <w:kern w:val="0"/>
        </w:rPr>
        <w:t>AfterRunning</w:t>
      </w:r>
      <w:proofErr w:type="spellEnd"/>
      <w:r>
        <w:rPr>
          <w:rFonts w:ascii="Consolas" w:eastAsia="微软雅黑" w:hAnsi="Consolas" w:cs="Consolas"/>
          <w:color w:val="C1C1C1"/>
          <w:kern w:val="0"/>
        </w:rPr>
        <w:t>：返回通知，在方法返回结果之后执行</w:t>
      </w:r>
      <w:r>
        <w:rPr>
          <w:rFonts w:ascii="Consolas" w:eastAsia="微软雅黑" w:hAnsi="Consolas" w:cs="Consolas"/>
          <w:color w:val="FFFFFF"/>
          <w:kern w:val="0"/>
        </w:rPr>
        <w:t> </w:t>
      </w:r>
    </w:p>
    <w:p w14:paraId="7B6C2C05"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[4]@</w:t>
      </w:r>
      <w:proofErr w:type="spellStart"/>
      <w:r>
        <w:rPr>
          <w:rFonts w:ascii="Consolas" w:eastAsia="微软雅黑" w:hAnsi="Consolas" w:cs="Consolas"/>
          <w:color w:val="C1C1C1"/>
          <w:kern w:val="0"/>
        </w:rPr>
        <w:t>AfterThrowing</w:t>
      </w:r>
      <w:proofErr w:type="spellEnd"/>
      <w:r>
        <w:rPr>
          <w:rFonts w:ascii="Consolas" w:eastAsia="微软雅黑" w:hAnsi="Consolas" w:cs="Consolas"/>
          <w:color w:val="C1C1C1"/>
          <w:kern w:val="0"/>
        </w:rPr>
        <w:t>：异常通知，在方法抛出异常之后执行</w:t>
      </w:r>
      <w:r>
        <w:rPr>
          <w:rFonts w:ascii="Consolas" w:eastAsia="微软雅黑" w:hAnsi="Consolas" w:cs="Consolas"/>
          <w:color w:val="FFFFFF"/>
          <w:kern w:val="0"/>
        </w:rPr>
        <w:t> </w:t>
      </w:r>
    </w:p>
    <w:p w14:paraId="7FE1BE0A"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12447A26"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680EC8A9"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1</w:t>
      </w:r>
      <w:r>
        <w:rPr>
          <w:rFonts w:ascii="Consolas" w:eastAsia="微软雅黑" w:hAnsi="Consolas" w:cs="Consolas"/>
          <w:color w:val="C1C1C1"/>
          <w:kern w:val="0"/>
        </w:rPr>
        <w:t>、编写切入点表达式，来告诉</w:t>
      </w:r>
      <w:r>
        <w:rPr>
          <w:rFonts w:ascii="Consolas" w:eastAsia="微软雅黑" w:hAnsi="Consolas" w:cs="Consolas"/>
          <w:color w:val="C1C1C1"/>
          <w:kern w:val="0"/>
        </w:rPr>
        <w:t>spring</w:t>
      </w:r>
      <w:r>
        <w:rPr>
          <w:rFonts w:ascii="Consolas" w:eastAsia="微软雅黑" w:hAnsi="Consolas" w:cs="Consolas"/>
          <w:color w:val="C1C1C1"/>
          <w:kern w:val="0"/>
        </w:rPr>
        <w:t>是切入哪个方法的这个位置</w:t>
      </w:r>
      <w:r>
        <w:rPr>
          <w:rFonts w:ascii="Consolas" w:eastAsia="微软雅黑" w:hAnsi="Consolas" w:cs="Consolas"/>
          <w:color w:val="FFFFFF"/>
          <w:kern w:val="0"/>
        </w:rPr>
        <w:t> </w:t>
      </w:r>
    </w:p>
    <w:p w14:paraId="1A34F8D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FFFFFF"/>
          <w:kern w:val="0"/>
        </w:rPr>
        <w:t>  </w:t>
      </w:r>
    </w:p>
    <w:p w14:paraId="7D3A9309"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515151"/>
          <w:kern w:val="0"/>
        </w:rPr>
        <w:t>@Before</w:t>
      </w:r>
      <w:r>
        <w:rPr>
          <w:rFonts w:ascii="Consolas" w:eastAsia="微软雅黑" w:hAnsi="Consolas" w:cs="Consolas"/>
          <w:color w:val="FFFFFF"/>
          <w:kern w:val="0"/>
        </w:rPr>
        <w:t>(</w:t>
      </w:r>
      <w:proofErr w:type="gramEnd"/>
      <w:r>
        <w:rPr>
          <w:rFonts w:ascii="Consolas" w:eastAsia="微软雅黑" w:hAnsi="Consolas" w:cs="Consolas"/>
          <w:color w:val="FFFFFF"/>
          <w:kern w:val="0"/>
        </w:rPr>
        <w:t>value=</w:t>
      </w:r>
      <w:r>
        <w:rPr>
          <w:rFonts w:ascii="Consolas" w:eastAsia="微软雅黑" w:hAnsi="Consolas" w:cs="Consolas"/>
          <w:color w:val="FD8608"/>
          <w:kern w:val="0"/>
        </w:rPr>
        <w:t>"execution(public * *.add(</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w:t>
      </w:r>
      <w:r>
        <w:rPr>
          <w:rFonts w:ascii="Consolas" w:eastAsia="微软雅黑" w:hAnsi="Consolas" w:cs="Consolas"/>
          <w:color w:val="FFFFFF"/>
          <w:kern w:val="0"/>
        </w:rPr>
        <w:t>)  </w:t>
      </w:r>
    </w:p>
    <w:p w14:paraId="4B27BF0C"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logStart</w:t>
      </w:r>
      <w:proofErr w:type="spellEnd"/>
      <w:r>
        <w:rPr>
          <w:rFonts w:ascii="Consolas" w:eastAsia="微软雅黑" w:hAnsi="Consolas" w:cs="Consolas"/>
          <w:color w:val="FFFFFF"/>
          <w:kern w:val="0"/>
        </w:rPr>
        <w:t>(){  </w:t>
      </w:r>
    </w:p>
    <w:p w14:paraId="4ED91616"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日志，方法开始</w:t>
      </w:r>
      <w:r>
        <w:rPr>
          <w:rFonts w:ascii="Consolas" w:eastAsia="微软雅黑" w:hAnsi="Consolas" w:cs="Consolas"/>
          <w:color w:val="FD8608"/>
          <w:kern w:val="0"/>
        </w:rPr>
        <w:t>"</w:t>
      </w:r>
      <w:r>
        <w:rPr>
          <w:rFonts w:ascii="Consolas" w:eastAsia="微软雅黑" w:hAnsi="Consolas" w:cs="Consolas"/>
          <w:color w:val="FFFFFF"/>
          <w:kern w:val="0"/>
        </w:rPr>
        <w:t>);  </w:t>
      </w:r>
    </w:p>
    <w:p w14:paraId="793124F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
    <w:p w14:paraId="6D63921C"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1FE9248D"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515151"/>
          <w:kern w:val="0"/>
        </w:rPr>
        <w:t>@After</w:t>
      </w:r>
      <w:r>
        <w:rPr>
          <w:rFonts w:ascii="Consolas" w:eastAsia="微软雅黑" w:hAnsi="Consolas" w:cs="Consolas"/>
          <w:color w:val="FFFFFF"/>
          <w:kern w:val="0"/>
        </w:rPr>
        <w:t>(</w:t>
      </w:r>
      <w:proofErr w:type="gramEnd"/>
      <w:r>
        <w:rPr>
          <w:rFonts w:ascii="Consolas" w:eastAsia="微软雅黑" w:hAnsi="Consolas" w:cs="Consolas"/>
          <w:color w:val="FFFFFF"/>
          <w:kern w:val="0"/>
        </w:rPr>
        <w:t>value=</w:t>
      </w:r>
      <w:r>
        <w:rPr>
          <w:rFonts w:ascii="Consolas" w:eastAsia="微软雅黑" w:hAnsi="Consolas" w:cs="Consolas"/>
          <w:color w:val="FD8608"/>
          <w:kern w:val="0"/>
        </w:rPr>
        <w:t>"execution(public * *.add(</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w:t>
      </w:r>
      <w:r>
        <w:rPr>
          <w:rFonts w:ascii="Consolas" w:eastAsia="微软雅黑" w:hAnsi="Consolas" w:cs="Consolas"/>
          <w:color w:val="FFFFFF"/>
          <w:kern w:val="0"/>
        </w:rPr>
        <w:t>)  </w:t>
      </w:r>
    </w:p>
    <w:p w14:paraId="4E2BE9BF"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logEnd</w:t>
      </w:r>
      <w:proofErr w:type="spellEnd"/>
      <w:r>
        <w:rPr>
          <w:rFonts w:ascii="Consolas" w:eastAsia="微软雅黑" w:hAnsi="Consolas" w:cs="Consolas"/>
          <w:color w:val="FFFFFF"/>
          <w:kern w:val="0"/>
        </w:rPr>
        <w:t>(){  </w:t>
      </w:r>
    </w:p>
    <w:p w14:paraId="05B32AE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日志，方法最终结束</w:t>
      </w:r>
      <w:r>
        <w:rPr>
          <w:rFonts w:ascii="Consolas" w:eastAsia="微软雅黑" w:hAnsi="Consolas" w:cs="Consolas"/>
          <w:color w:val="FD8608"/>
          <w:kern w:val="0"/>
        </w:rPr>
        <w:t>"</w:t>
      </w:r>
      <w:r>
        <w:rPr>
          <w:rFonts w:ascii="Consolas" w:eastAsia="微软雅黑" w:hAnsi="Consolas" w:cs="Consolas"/>
          <w:color w:val="FFFFFF"/>
          <w:kern w:val="0"/>
        </w:rPr>
        <w:t>);  </w:t>
      </w:r>
    </w:p>
    <w:p w14:paraId="458132E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
    <w:p w14:paraId="088A01F0"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31791500"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515151"/>
          <w:kern w:val="0"/>
        </w:rPr>
        <w:t>@</w:t>
      </w:r>
      <w:proofErr w:type="spellStart"/>
      <w:r>
        <w:rPr>
          <w:rFonts w:ascii="Consolas" w:eastAsia="微软雅黑" w:hAnsi="Consolas" w:cs="Consolas"/>
          <w:color w:val="515151"/>
          <w:kern w:val="0"/>
        </w:rPr>
        <w:t>AfterThrowing</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value=</w:t>
      </w:r>
      <w:r>
        <w:rPr>
          <w:rFonts w:ascii="Consolas" w:eastAsia="微软雅黑" w:hAnsi="Consolas" w:cs="Consolas"/>
          <w:color w:val="FD8608"/>
          <w:kern w:val="0"/>
        </w:rPr>
        <w:t>"execution(public * *.add(</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w:t>
      </w:r>
      <w:r>
        <w:rPr>
          <w:rFonts w:ascii="Consolas" w:eastAsia="微软雅黑" w:hAnsi="Consolas" w:cs="Consolas"/>
          <w:color w:val="FFFFFF"/>
          <w:kern w:val="0"/>
        </w:rPr>
        <w:t>)  </w:t>
      </w:r>
    </w:p>
    <w:p w14:paraId="0D277F6A"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logException</w:t>
      </w:r>
      <w:proofErr w:type="spellEnd"/>
      <w:r>
        <w:rPr>
          <w:rFonts w:ascii="Consolas" w:eastAsia="微软雅黑" w:hAnsi="Consolas" w:cs="Consolas"/>
          <w:color w:val="FFFFFF"/>
          <w:kern w:val="0"/>
        </w:rPr>
        <w:t>(){  </w:t>
      </w:r>
    </w:p>
    <w:p w14:paraId="3F4FB3E4"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日志，方法出现异常</w:t>
      </w:r>
      <w:r>
        <w:rPr>
          <w:rFonts w:ascii="Consolas" w:eastAsia="微软雅黑" w:hAnsi="Consolas" w:cs="Consolas"/>
          <w:color w:val="FD8608"/>
          <w:kern w:val="0"/>
        </w:rPr>
        <w:t>"</w:t>
      </w:r>
      <w:r>
        <w:rPr>
          <w:rFonts w:ascii="Consolas" w:eastAsia="微软雅黑" w:hAnsi="Consolas" w:cs="Consolas"/>
          <w:color w:val="FFFFFF"/>
          <w:kern w:val="0"/>
        </w:rPr>
        <w:t>);  </w:t>
      </w:r>
    </w:p>
    <w:p w14:paraId="6FB4F603"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
    <w:p w14:paraId="0C4EB62C"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42AF6ACF"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515151"/>
          <w:kern w:val="0"/>
        </w:rPr>
        <w:t>@</w:t>
      </w:r>
      <w:proofErr w:type="spellStart"/>
      <w:r>
        <w:rPr>
          <w:rFonts w:ascii="Consolas" w:eastAsia="微软雅黑" w:hAnsi="Consolas" w:cs="Consolas"/>
          <w:color w:val="515151"/>
          <w:kern w:val="0"/>
        </w:rPr>
        <w:t>AfterReturning</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value=</w:t>
      </w:r>
      <w:r>
        <w:rPr>
          <w:rFonts w:ascii="Consolas" w:eastAsia="微软雅黑" w:hAnsi="Consolas" w:cs="Consolas"/>
          <w:color w:val="FD8608"/>
          <w:kern w:val="0"/>
        </w:rPr>
        <w:t>"execution(public * *.add(</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w:t>
      </w:r>
      <w:r>
        <w:rPr>
          <w:rFonts w:ascii="Consolas" w:eastAsia="微软雅黑" w:hAnsi="Consolas" w:cs="Consolas"/>
          <w:color w:val="FFFFFF"/>
          <w:kern w:val="0"/>
        </w:rPr>
        <w:t>)  </w:t>
      </w:r>
    </w:p>
    <w:p w14:paraId="5EA16336"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logReturn</w:t>
      </w:r>
      <w:proofErr w:type="spellEnd"/>
      <w:r>
        <w:rPr>
          <w:rFonts w:ascii="Consolas" w:eastAsia="微软雅黑" w:hAnsi="Consolas" w:cs="Consolas"/>
          <w:color w:val="FFFFFF"/>
          <w:kern w:val="0"/>
        </w:rPr>
        <w:t>(){  </w:t>
      </w:r>
    </w:p>
    <w:p w14:paraId="7067EA8D"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日志，方法正常执行</w:t>
      </w:r>
      <w:r>
        <w:rPr>
          <w:rFonts w:ascii="Consolas" w:eastAsia="微软雅黑" w:hAnsi="Consolas" w:cs="Consolas"/>
          <w:color w:val="FD8608"/>
          <w:kern w:val="0"/>
        </w:rPr>
        <w:t>"</w:t>
      </w:r>
      <w:r>
        <w:rPr>
          <w:rFonts w:ascii="Consolas" w:eastAsia="微软雅黑" w:hAnsi="Consolas" w:cs="Consolas"/>
          <w:color w:val="FFFFFF"/>
          <w:kern w:val="0"/>
        </w:rPr>
        <w:t>);  </w:t>
      </w:r>
    </w:p>
    <w:p w14:paraId="5D9E1E8E" w14:textId="77777777" w:rsidR="00AD25AA" w:rsidRDefault="00AD25AA" w:rsidP="00AD25AA">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
    <w:p w14:paraId="160706D4"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xml:space="preserve"> </w:t>
      </w:r>
    </w:p>
    <w:p w14:paraId="269DB34E" w14:textId="77777777" w:rsidR="00AD25AA" w:rsidRDefault="00AD25AA" w:rsidP="00AD25AA">
      <w:pPr>
        <w:widowControl/>
        <w:autoSpaceDE w:val="0"/>
        <w:autoSpaceDN w:val="0"/>
        <w:adjustRightInd w:val="0"/>
        <w:jc w:val="left"/>
        <w:rPr>
          <w:rFonts w:ascii="Arial" w:eastAsia="微软雅黑" w:hAnsi="Arial" w:cs="Arial"/>
          <w:kern w:val="0"/>
          <w:sz w:val="28"/>
          <w:szCs w:val="28"/>
        </w:rPr>
      </w:pPr>
      <w:proofErr w:type="spellStart"/>
      <w:r>
        <w:rPr>
          <w:rFonts w:ascii="Arial" w:eastAsia="微软雅黑" w:hAnsi="Arial" w:cs="Arial"/>
          <w:b/>
          <w:bCs/>
          <w:kern w:val="0"/>
          <w:sz w:val="28"/>
          <w:szCs w:val="28"/>
        </w:rPr>
        <w:t>applicationContext</w:t>
      </w:r>
      <w:proofErr w:type="spellEnd"/>
      <w:r>
        <w:rPr>
          <w:rFonts w:ascii="Arial" w:eastAsia="微软雅黑" w:hAnsi="Arial" w:cs="Arial"/>
          <w:b/>
          <w:bCs/>
          <w:kern w:val="0"/>
          <w:sz w:val="28"/>
          <w:szCs w:val="28"/>
        </w:rPr>
        <w:t>中的内容</w:t>
      </w:r>
    </w:p>
    <w:p w14:paraId="0AF48B56"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html</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6292071B"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17277EBD"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6135C9A9"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&lt;</w:t>
      </w:r>
      <w:proofErr w:type="gramStart"/>
      <w:r>
        <w:rPr>
          <w:rFonts w:ascii="Consolas" w:eastAsia="微软雅黑" w:hAnsi="Consolas" w:cs="Consolas"/>
          <w:color w:val="C1C1C1"/>
          <w:kern w:val="0"/>
        </w:rPr>
        <w:t>!-</w:t>
      </w:r>
      <w:proofErr w:type="gramEnd"/>
      <w:r>
        <w:rPr>
          <w:rFonts w:ascii="Consolas" w:eastAsia="微软雅黑" w:hAnsi="Consolas" w:cs="Consolas"/>
          <w:color w:val="C1C1C1"/>
          <w:kern w:val="0"/>
        </w:rPr>
        <w:t>-1</w:t>
      </w:r>
      <w:r>
        <w:rPr>
          <w:rFonts w:ascii="Consolas" w:eastAsia="微软雅黑" w:hAnsi="Consolas" w:cs="Consolas"/>
          <w:color w:val="C1C1C1"/>
          <w:kern w:val="0"/>
        </w:rPr>
        <w:t>、自动扫描所有的组件</w:t>
      </w:r>
      <w:r>
        <w:rPr>
          <w:rFonts w:ascii="Consolas" w:eastAsia="微软雅黑" w:hAnsi="Consolas" w:cs="Consolas"/>
          <w:color w:val="C1C1C1"/>
          <w:kern w:val="0"/>
        </w:rPr>
        <w:t>  --&gt;</w:t>
      </w:r>
      <w:r>
        <w:rPr>
          <w:rFonts w:ascii="Consolas" w:eastAsia="微软雅黑" w:hAnsi="Consolas" w:cs="Consolas"/>
          <w:color w:val="FFFFFF"/>
          <w:kern w:val="0"/>
        </w:rPr>
        <w:t>  </w:t>
      </w:r>
    </w:p>
    <w:p w14:paraId="678650A7"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b/>
          <w:bCs/>
          <w:color w:val="1AC604"/>
          <w:kern w:val="0"/>
        </w:rPr>
        <w:t>&lt;</w:t>
      </w:r>
      <w:proofErr w:type="spellStart"/>
      <w:proofErr w:type="gramStart"/>
      <w:r>
        <w:rPr>
          <w:rFonts w:ascii="Consolas" w:eastAsia="微软雅黑" w:hAnsi="Consolas" w:cs="Consolas"/>
          <w:b/>
          <w:bCs/>
          <w:color w:val="1AC604"/>
          <w:kern w:val="0"/>
        </w:rPr>
        <w:t>context:component</w:t>
      </w:r>
      <w:proofErr w:type="gramEnd"/>
      <w:r>
        <w:rPr>
          <w:rFonts w:ascii="Consolas" w:eastAsia="微软雅黑" w:hAnsi="Consolas" w:cs="Consolas"/>
          <w:b/>
          <w:bCs/>
          <w:color w:val="1AC604"/>
          <w:kern w:val="0"/>
        </w:rPr>
        <w:t>-scan</w:t>
      </w:r>
      <w:proofErr w:type="spellEnd"/>
      <w:r>
        <w:rPr>
          <w:rFonts w:ascii="Consolas" w:eastAsia="微软雅黑" w:hAnsi="Consolas" w:cs="Consolas"/>
          <w:color w:val="FFFFFF"/>
          <w:kern w:val="0"/>
        </w:rPr>
        <w:t> </w:t>
      </w:r>
      <w:r>
        <w:rPr>
          <w:rFonts w:ascii="Consolas" w:eastAsia="微软雅黑" w:hAnsi="Consolas" w:cs="Consolas"/>
          <w:color w:val="FB0007"/>
          <w:kern w:val="0"/>
        </w:rPr>
        <w:t>base-package</w:t>
      </w:r>
      <w:r>
        <w:rPr>
          <w:rFonts w:ascii="Consolas" w:eastAsia="微软雅黑" w:hAnsi="Consolas" w:cs="Consolas"/>
          <w:color w:val="FFFFFF"/>
          <w:kern w:val="0"/>
        </w:rPr>
        <w:t>="</w:t>
      </w:r>
      <w:proofErr w:type="spellStart"/>
      <w:r>
        <w:rPr>
          <w:rFonts w:ascii="Consolas" w:eastAsia="微软雅黑" w:hAnsi="Consolas" w:cs="Consolas"/>
          <w:color w:val="FFFFFF"/>
          <w:kern w:val="0"/>
        </w:rPr>
        <w:t>com.atguigu</w:t>
      </w:r>
      <w:proofErr w:type="spellEnd"/>
      <w:r>
        <w:rPr>
          <w:rFonts w:ascii="Consolas" w:eastAsia="微软雅黑" w:hAnsi="Consolas" w:cs="Consolas"/>
          <w:color w:val="FFFFFF"/>
          <w:kern w:val="0"/>
        </w:rPr>
        <w:t>"</w:t>
      </w:r>
      <w:r>
        <w:rPr>
          <w:rFonts w:ascii="Consolas" w:eastAsia="微软雅黑" w:hAnsi="Consolas" w:cs="Consolas"/>
          <w:b/>
          <w:bCs/>
          <w:color w:val="1AC604"/>
          <w:kern w:val="0"/>
        </w:rPr>
        <w:t>&gt;&lt;/</w:t>
      </w:r>
      <w:proofErr w:type="spellStart"/>
      <w:r>
        <w:rPr>
          <w:rFonts w:ascii="Consolas" w:eastAsia="微软雅黑" w:hAnsi="Consolas" w:cs="Consolas"/>
          <w:b/>
          <w:bCs/>
          <w:color w:val="1AC604"/>
          <w:kern w:val="0"/>
        </w:rPr>
        <w:t>context:component-scan</w:t>
      </w:r>
      <w:proofErr w:type="spellEnd"/>
      <w:r>
        <w:rPr>
          <w:rFonts w:ascii="Consolas" w:eastAsia="微软雅黑" w:hAnsi="Consolas" w:cs="Consolas"/>
          <w:b/>
          <w:bCs/>
          <w:color w:val="1AC604"/>
          <w:kern w:val="0"/>
        </w:rPr>
        <w:t>&gt;</w:t>
      </w:r>
      <w:r>
        <w:rPr>
          <w:rFonts w:ascii="Consolas" w:eastAsia="微软雅黑" w:hAnsi="Consolas" w:cs="Consolas"/>
          <w:color w:val="FFFFFF"/>
          <w:kern w:val="0"/>
        </w:rPr>
        <w:t>  </w:t>
      </w:r>
    </w:p>
    <w:p w14:paraId="26D104F7"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&lt;</w:t>
      </w:r>
      <w:proofErr w:type="gramStart"/>
      <w:r>
        <w:rPr>
          <w:rFonts w:ascii="Consolas" w:eastAsia="微软雅黑" w:hAnsi="Consolas" w:cs="Consolas"/>
          <w:color w:val="C1C1C1"/>
          <w:kern w:val="0"/>
        </w:rPr>
        <w:t>!-</w:t>
      </w:r>
      <w:proofErr w:type="gramEnd"/>
      <w:r>
        <w:rPr>
          <w:rFonts w:ascii="Consolas" w:eastAsia="微软雅黑" w:hAnsi="Consolas" w:cs="Consolas"/>
          <w:color w:val="C1C1C1"/>
          <w:kern w:val="0"/>
        </w:rPr>
        <w:t>-2</w:t>
      </w:r>
      <w:r>
        <w:rPr>
          <w:rFonts w:ascii="Consolas" w:eastAsia="微软雅黑" w:hAnsi="Consolas" w:cs="Consolas"/>
          <w:color w:val="C1C1C1"/>
          <w:kern w:val="0"/>
        </w:rPr>
        <w:t>、开启基于注解的</w:t>
      </w:r>
      <w:proofErr w:type="spellStart"/>
      <w:r>
        <w:rPr>
          <w:rFonts w:ascii="Consolas" w:eastAsia="微软雅黑" w:hAnsi="Consolas" w:cs="Consolas"/>
          <w:color w:val="C1C1C1"/>
          <w:kern w:val="0"/>
        </w:rPr>
        <w:t>aop</w:t>
      </w:r>
      <w:proofErr w:type="spellEnd"/>
      <w:r>
        <w:rPr>
          <w:rFonts w:ascii="Consolas" w:eastAsia="微软雅黑" w:hAnsi="Consolas" w:cs="Consolas"/>
          <w:color w:val="C1C1C1"/>
          <w:kern w:val="0"/>
        </w:rPr>
        <w:t>功能</w:t>
      </w:r>
      <w:r>
        <w:rPr>
          <w:rFonts w:ascii="Consolas" w:eastAsia="微软雅黑" w:hAnsi="Consolas" w:cs="Consolas"/>
          <w:color w:val="C1C1C1"/>
          <w:kern w:val="0"/>
        </w:rPr>
        <w:t>  --&gt;</w:t>
      </w:r>
      <w:r>
        <w:rPr>
          <w:rFonts w:ascii="Consolas" w:eastAsia="微软雅黑" w:hAnsi="Consolas" w:cs="Consolas"/>
          <w:color w:val="FFFFFF"/>
          <w:kern w:val="0"/>
        </w:rPr>
        <w:t>  </w:t>
      </w:r>
    </w:p>
    <w:p w14:paraId="3BB83998"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b/>
          <w:bCs/>
          <w:color w:val="1AC604"/>
          <w:kern w:val="0"/>
        </w:rPr>
        <w:t>&lt;</w:t>
      </w:r>
      <w:proofErr w:type="spellStart"/>
      <w:proofErr w:type="gramStart"/>
      <w:r>
        <w:rPr>
          <w:rFonts w:ascii="Consolas" w:eastAsia="微软雅黑" w:hAnsi="Consolas" w:cs="Consolas"/>
          <w:b/>
          <w:bCs/>
          <w:color w:val="1AC604"/>
          <w:kern w:val="0"/>
        </w:rPr>
        <w:t>aop:aspectj</w:t>
      </w:r>
      <w:proofErr w:type="gramEnd"/>
      <w:r>
        <w:rPr>
          <w:rFonts w:ascii="Consolas" w:eastAsia="微软雅黑" w:hAnsi="Consolas" w:cs="Consolas"/>
          <w:b/>
          <w:bCs/>
          <w:color w:val="1AC604"/>
          <w:kern w:val="0"/>
        </w:rPr>
        <w:t>-autoproxy</w:t>
      </w:r>
      <w:proofErr w:type="spellEnd"/>
      <w:r>
        <w:rPr>
          <w:rFonts w:ascii="Consolas" w:eastAsia="微软雅黑" w:hAnsi="Consolas" w:cs="Consolas"/>
          <w:b/>
          <w:bCs/>
          <w:color w:val="1AC604"/>
          <w:kern w:val="0"/>
        </w:rPr>
        <w:t>&gt;&lt;/</w:t>
      </w:r>
      <w:proofErr w:type="spellStart"/>
      <w:r>
        <w:rPr>
          <w:rFonts w:ascii="Consolas" w:eastAsia="微软雅黑" w:hAnsi="Consolas" w:cs="Consolas"/>
          <w:b/>
          <w:bCs/>
          <w:color w:val="1AC604"/>
          <w:kern w:val="0"/>
        </w:rPr>
        <w:t>aop:aspectj-autoproxy</w:t>
      </w:r>
      <w:proofErr w:type="spellEnd"/>
      <w:r>
        <w:rPr>
          <w:rFonts w:ascii="Consolas" w:eastAsia="微软雅黑" w:hAnsi="Consolas" w:cs="Consolas"/>
          <w:b/>
          <w:bCs/>
          <w:color w:val="1AC604"/>
          <w:kern w:val="0"/>
        </w:rPr>
        <w:t>&gt;</w:t>
      </w:r>
      <w:r>
        <w:rPr>
          <w:rFonts w:ascii="Consolas" w:eastAsia="微软雅黑" w:hAnsi="Consolas" w:cs="Consolas"/>
          <w:color w:val="FFFFFF"/>
          <w:kern w:val="0"/>
        </w:rPr>
        <w:t>  </w:t>
      </w:r>
    </w:p>
    <w:p w14:paraId="25864919"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&lt;</w:t>
      </w:r>
      <w:proofErr w:type="gramStart"/>
      <w:r>
        <w:rPr>
          <w:rFonts w:ascii="Consolas" w:eastAsia="微软雅黑" w:hAnsi="Consolas" w:cs="Consolas"/>
          <w:color w:val="FFFFFF"/>
          <w:kern w:val="0"/>
        </w:rPr>
        <w:t>!-</w:t>
      </w:r>
      <w:proofErr w:type="gramEnd"/>
      <w:r>
        <w:rPr>
          <w:rFonts w:ascii="Consolas" w:eastAsia="微软雅黑" w:hAnsi="Consolas" w:cs="Consolas"/>
          <w:color w:val="FFFFFF"/>
          <w:kern w:val="0"/>
        </w:rPr>
        <w:t>-  </w:t>
      </w:r>
    </w:p>
    <w:p w14:paraId="2BAF057F"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0</w:t>
      </w:r>
      <w:r>
        <w:rPr>
          <w:rFonts w:ascii="Consolas" w:eastAsia="微软雅黑" w:hAnsi="Consolas" w:cs="Consolas"/>
          <w:color w:val="FFFFFF"/>
          <w:kern w:val="0"/>
        </w:rPr>
        <w:t>）、被代理对象也得先加入到</w:t>
      </w:r>
      <w:proofErr w:type="spellStart"/>
      <w:r>
        <w:rPr>
          <w:rFonts w:ascii="Consolas" w:eastAsia="微软雅黑" w:hAnsi="Consolas" w:cs="Consolas"/>
          <w:color w:val="FFFFFF"/>
          <w:kern w:val="0"/>
        </w:rPr>
        <w:t>ioc</w:t>
      </w:r>
      <w:proofErr w:type="spellEnd"/>
      <w:r>
        <w:rPr>
          <w:rFonts w:ascii="Consolas" w:eastAsia="微软雅黑" w:hAnsi="Consolas" w:cs="Consolas"/>
          <w:color w:val="FFFFFF"/>
          <w:kern w:val="0"/>
        </w:rPr>
        <w:t>中</w:t>
      </w:r>
      <w:r>
        <w:rPr>
          <w:rFonts w:ascii="Consolas" w:eastAsia="微软雅黑" w:hAnsi="Consolas" w:cs="Consolas"/>
          <w:color w:val="FFFFFF"/>
          <w:kern w:val="0"/>
        </w:rPr>
        <w:t>  </w:t>
      </w:r>
    </w:p>
    <w:p w14:paraId="7472A290"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1</w:t>
      </w:r>
      <w:r>
        <w:rPr>
          <w:rFonts w:ascii="Consolas" w:eastAsia="微软雅黑" w:hAnsi="Consolas" w:cs="Consolas"/>
          <w:color w:val="FFFFFF"/>
          <w:kern w:val="0"/>
        </w:rPr>
        <w:t>）、编写日志切面，并加入到</w:t>
      </w:r>
      <w:proofErr w:type="spellStart"/>
      <w:r>
        <w:rPr>
          <w:rFonts w:ascii="Consolas" w:eastAsia="微软雅黑" w:hAnsi="Consolas" w:cs="Consolas"/>
          <w:color w:val="FFFFFF"/>
          <w:kern w:val="0"/>
        </w:rPr>
        <w:t>ioc</w:t>
      </w:r>
      <w:proofErr w:type="spellEnd"/>
      <w:r>
        <w:rPr>
          <w:rFonts w:ascii="Consolas" w:eastAsia="微软雅黑" w:hAnsi="Consolas" w:cs="Consolas"/>
          <w:color w:val="FFFFFF"/>
          <w:kern w:val="0"/>
        </w:rPr>
        <w:t>中，</w:t>
      </w:r>
      <w:r>
        <w:rPr>
          <w:rFonts w:ascii="Consolas" w:eastAsia="微软雅黑" w:hAnsi="Consolas" w:cs="Consolas"/>
          <w:color w:val="FFFFFF"/>
          <w:kern w:val="0"/>
        </w:rPr>
        <w:t>@Component @Aspect  </w:t>
      </w:r>
    </w:p>
    <w:p w14:paraId="6CD36ED0"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2</w:t>
      </w:r>
      <w:r>
        <w:rPr>
          <w:rFonts w:ascii="Consolas" w:eastAsia="微软雅黑" w:hAnsi="Consolas" w:cs="Consolas"/>
          <w:color w:val="FFFFFF"/>
          <w:kern w:val="0"/>
        </w:rPr>
        <w:t>）、给切面编写通知方法。</w:t>
      </w:r>
      <w:r>
        <w:rPr>
          <w:rFonts w:ascii="Consolas" w:eastAsia="微软雅黑" w:hAnsi="Consolas" w:cs="Consolas"/>
          <w:color w:val="FFFFFF"/>
          <w:kern w:val="0"/>
        </w:rPr>
        <w:t>  </w:t>
      </w:r>
    </w:p>
    <w:p w14:paraId="064F0F30"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3</w:t>
      </w:r>
      <w:r>
        <w:rPr>
          <w:rFonts w:ascii="Consolas" w:eastAsia="微软雅黑" w:hAnsi="Consolas" w:cs="Consolas"/>
          <w:color w:val="FFFFFF"/>
          <w:kern w:val="0"/>
        </w:rPr>
        <w:t>）、加上何时何地切入的注解。切入点表达式</w:t>
      </w:r>
      <w:r>
        <w:rPr>
          <w:rFonts w:ascii="Consolas" w:eastAsia="微软雅黑" w:hAnsi="Consolas" w:cs="Consolas"/>
          <w:color w:val="FFFFFF"/>
          <w:kern w:val="0"/>
        </w:rPr>
        <w:t>  </w:t>
      </w:r>
    </w:p>
    <w:p w14:paraId="22064E06"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4</w:t>
      </w:r>
      <w:r>
        <w:rPr>
          <w:rFonts w:ascii="Consolas" w:eastAsia="微软雅黑" w:hAnsi="Consolas" w:cs="Consolas"/>
          <w:color w:val="FFFFFF"/>
          <w:kern w:val="0"/>
        </w:rPr>
        <w:t>）、开启基于注解的</w:t>
      </w:r>
      <w:proofErr w:type="spellStart"/>
      <w:r>
        <w:rPr>
          <w:rFonts w:ascii="Consolas" w:eastAsia="微软雅黑" w:hAnsi="Consolas" w:cs="Consolas"/>
          <w:color w:val="FFFFFF"/>
          <w:kern w:val="0"/>
        </w:rPr>
        <w:t>aop</w:t>
      </w:r>
      <w:proofErr w:type="spellEnd"/>
      <w:r>
        <w:rPr>
          <w:rFonts w:ascii="Consolas" w:eastAsia="微软雅黑" w:hAnsi="Consolas" w:cs="Consolas"/>
          <w:color w:val="FFFFFF"/>
          <w:kern w:val="0"/>
        </w:rPr>
        <w:t>功能即可</w:t>
      </w:r>
      <w:r>
        <w:rPr>
          <w:rFonts w:ascii="Consolas" w:eastAsia="微软雅黑" w:hAnsi="Consolas" w:cs="Consolas"/>
          <w:color w:val="FFFFFF"/>
          <w:kern w:val="0"/>
        </w:rPr>
        <w:t>  </w:t>
      </w:r>
    </w:p>
    <w:p w14:paraId="66EC0EC0" w14:textId="77777777" w:rsidR="00AD25AA" w:rsidRDefault="00AD25AA" w:rsidP="00AD25AA">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b/>
          <w:bCs/>
          <w:color w:val="1AC604"/>
          <w:kern w:val="0"/>
        </w:rPr>
        <w:t>&gt;</w:t>
      </w:r>
      <w:r>
        <w:rPr>
          <w:rFonts w:ascii="Consolas" w:eastAsia="微软雅黑" w:hAnsi="Consolas" w:cs="Consolas"/>
          <w:color w:val="FFFFFF"/>
          <w:kern w:val="0"/>
        </w:rPr>
        <w:t>  </w:t>
      </w:r>
    </w:p>
    <w:p w14:paraId="08FEBC09"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2F806868" w14:textId="77777777" w:rsidR="00AD25AA" w:rsidRDefault="00AD25AA" w:rsidP="00AD25AA">
      <w:pPr>
        <w:widowControl/>
        <w:autoSpaceDE w:val="0"/>
        <w:autoSpaceDN w:val="0"/>
        <w:adjustRightInd w:val="0"/>
        <w:jc w:val="left"/>
        <w:rPr>
          <w:rFonts w:ascii="Arial" w:eastAsia="微软雅黑" w:hAnsi="Arial" w:cs="Arial"/>
          <w:b/>
          <w:bCs/>
          <w:kern w:val="0"/>
          <w:sz w:val="56"/>
          <w:szCs w:val="56"/>
        </w:rPr>
      </w:pPr>
      <w:r>
        <w:rPr>
          <w:rFonts w:ascii="Arial" w:eastAsia="微软雅黑" w:hAnsi="Arial" w:cs="Arial"/>
          <w:b/>
          <w:bCs/>
          <w:kern w:val="0"/>
          <w:sz w:val="56"/>
          <w:szCs w:val="56"/>
        </w:rPr>
        <w:t>4</w:t>
      </w:r>
      <w:r>
        <w:rPr>
          <w:rFonts w:ascii="Arial" w:eastAsia="微软雅黑" w:hAnsi="Arial" w:cs="Arial"/>
          <w:b/>
          <w:bCs/>
          <w:kern w:val="0"/>
          <w:sz w:val="56"/>
          <w:szCs w:val="56"/>
        </w:rPr>
        <w:t>、</w:t>
      </w:r>
      <w:r>
        <w:rPr>
          <w:rFonts w:ascii="Arial" w:eastAsia="微软雅黑" w:hAnsi="Arial" w:cs="Arial"/>
          <w:b/>
          <w:bCs/>
          <w:kern w:val="0"/>
          <w:sz w:val="56"/>
          <w:szCs w:val="56"/>
        </w:rPr>
        <w:t>AOP</w:t>
      </w:r>
      <w:r>
        <w:rPr>
          <w:rFonts w:ascii="Arial" w:eastAsia="微软雅黑" w:hAnsi="Arial" w:cs="Arial"/>
          <w:b/>
          <w:bCs/>
          <w:kern w:val="0"/>
          <w:sz w:val="56"/>
          <w:szCs w:val="56"/>
        </w:rPr>
        <w:t>细节</w:t>
      </w:r>
    </w:p>
    <w:p w14:paraId="6C322E07"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C1CB0FC"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1</w:t>
      </w:r>
      <w:r>
        <w:rPr>
          <w:rFonts w:ascii="Arial" w:eastAsia="微软雅黑" w:hAnsi="Arial" w:cs="Arial"/>
          <w:b/>
          <w:bCs/>
          <w:kern w:val="0"/>
          <w:sz w:val="42"/>
          <w:szCs w:val="42"/>
        </w:rPr>
        <w:t>切入点表达式</w:t>
      </w:r>
    </w:p>
    <w:p w14:paraId="53BEA9D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4872F7E"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135D50E"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1.1</w:t>
      </w:r>
      <w:r>
        <w:rPr>
          <w:rFonts w:ascii="Arial" w:eastAsia="微软雅黑" w:hAnsi="Arial" w:cs="Arial"/>
          <w:b/>
          <w:bCs/>
          <w:kern w:val="0"/>
          <w:sz w:val="32"/>
          <w:szCs w:val="32"/>
        </w:rPr>
        <w:t>作用</w:t>
      </w:r>
    </w:p>
    <w:p w14:paraId="693B6395"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通过表达式的方式定位一个或多个具体的连接点。</w:t>
      </w:r>
    </w:p>
    <w:p w14:paraId="266841BE"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08AEDE1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78B819C"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1.2</w:t>
      </w:r>
      <w:r>
        <w:rPr>
          <w:rFonts w:ascii="Arial" w:eastAsia="微软雅黑" w:hAnsi="Arial" w:cs="Arial"/>
          <w:b/>
          <w:bCs/>
          <w:kern w:val="0"/>
          <w:sz w:val="32"/>
          <w:szCs w:val="32"/>
        </w:rPr>
        <w:t>语法细节</w:t>
      </w:r>
    </w:p>
    <w:p w14:paraId="7DF8024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①</w:t>
      </w:r>
      <w:r>
        <w:rPr>
          <w:rFonts w:ascii="Arial" w:eastAsia="微软雅黑" w:hAnsi="Arial" w:cs="Arial"/>
          <w:kern w:val="0"/>
          <w:sz w:val="28"/>
          <w:szCs w:val="28"/>
        </w:rPr>
        <w:t>切入点表达式的语法格式</w:t>
      </w:r>
      <w:r>
        <w:rPr>
          <w:rFonts w:ascii="Arial" w:eastAsia="微软雅黑" w:hAnsi="Arial" w:cs="Arial"/>
          <w:kern w:val="0"/>
          <w:sz w:val="28"/>
          <w:szCs w:val="28"/>
        </w:rPr>
        <w:t>:execution([</w:t>
      </w:r>
      <w:r>
        <w:rPr>
          <w:rFonts w:ascii="Arial" w:eastAsia="微软雅黑" w:hAnsi="Arial" w:cs="Arial"/>
          <w:kern w:val="0"/>
          <w:sz w:val="28"/>
          <w:szCs w:val="28"/>
        </w:rPr>
        <w:t>权限修饰符</w:t>
      </w:r>
      <w:r>
        <w:rPr>
          <w:rFonts w:ascii="Arial" w:eastAsia="微软雅黑" w:hAnsi="Arial" w:cs="Arial"/>
          <w:kern w:val="0"/>
          <w:sz w:val="28"/>
          <w:szCs w:val="28"/>
        </w:rPr>
        <w:t>] [</w:t>
      </w:r>
      <w:r>
        <w:rPr>
          <w:rFonts w:ascii="Arial" w:eastAsia="微软雅黑" w:hAnsi="Arial" w:cs="Arial"/>
          <w:kern w:val="0"/>
          <w:sz w:val="28"/>
          <w:szCs w:val="28"/>
        </w:rPr>
        <w:t>返回值类型</w:t>
      </w:r>
      <w:r>
        <w:rPr>
          <w:rFonts w:ascii="Arial" w:eastAsia="微软雅黑" w:hAnsi="Arial" w:cs="Arial"/>
          <w:kern w:val="0"/>
          <w:sz w:val="28"/>
          <w:szCs w:val="28"/>
        </w:rPr>
        <w:t>] [</w:t>
      </w:r>
      <w:r>
        <w:rPr>
          <w:rFonts w:ascii="Arial" w:eastAsia="微软雅黑" w:hAnsi="Arial" w:cs="Arial"/>
          <w:kern w:val="0"/>
          <w:sz w:val="28"/>
          <w:szCs w:val="28"/>
        </w:rPr>
        <w:t>简单类名</w:t>
      </w:r>
      <w:r>
        <w:rPr>
          <w:rFonts w:ascii="Arial" w:eastAsia="微软雅黑" w:hAnsi="Arial" w:cs="Arial"/>
          <w:kern w:val="0"/>
          <w:sz w:val="28"/>
          <w:szCs w:val="28"/>
        </w:rPr>
        <w:t>/</w:t>
      </w:r>
      <w:r>
        <w:rPr>
          <w:rFonts w:ascii="Arial" w:eastAsia="微软雅黑" w:hAnsi="Arial" w:cs="Arial"/>
          <w:kern w:val="0"/>
          <w:sz w:val="28"/>
          <w:szCs w:val="28"/>
        </w:rPr>
        <w:t>全类名</w:t>
      </w:r>
      <w:r>
        <w:rPr>
          <w:rFonts w:ascii="Arial" w:eastAsia="微软雅黑" w:hAnsi="Arial" w:cs="Arial"/>
          <w:kern w:val="0"/>
          <w:sz w:val="28"/>
          <w:szCs w:val="28"/>
        </w:rPr>
        <w:t>] [</w:t>
      </w:r>
      <w:r>
        <w:rPr>
          <w:rFonts w:ascii="Arial" w:eastAsia="微软雅黑" w:hAnsi="Arial" w:cs="Arial"/>
          <w:kern w:val="0"/>
          <w:sz w:val="28"/>
          <w:szCs w:val="28"/>
        </w:rPr>
        <w:t>方法名</w:t>
      </w:r>
      <w:r>
        <w:rPr>
          <w:rFonts w:ascii="Arial" w:eastAsia="微软雅黑" w:hAnsi="Arial" w:cs="Arial"/>
          <w:kern w:val="0"/>
          <w:sz w:val="28"/>
          <w:szCs w:val="28"/>
        </w:rPr>
        <w:t>]([</w:t>
      </w:r>
      <w:r>
        <w:rPr>
          <w:rFonts w:ascii="Arial" w:eastAsia="微软雅黑" w:hAnsi="Arial" w:cs="Arial"/>
          <w:kern w:val="0"/>
          <w:sz w:val="28"/>
          <w:szCs w:val="28"/>
        </w:rPr>
        <w:t>参数列表</w:t>
      </w:r>
      <w:r>
        <w:rPr>
          <w:rFonts w:ascii="Arial" w:eastAsia="微软雅黑" w:hAnsi="Arial" w:cs="Arial"/>
          <w:kern w:val="0"/>
          <w:sz w:val="28"/>
          <w:szCs w:val="28"/>
        </w:rPr>
        <w:t>]))</w:t>
      </w:r>
    </w:p>
    <w:p w14:paraId="2E7D52DD"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②</w:t>
      </w:r>
      <w:r>
        <w:rPr>
          <w:rFonts w:ascii="Arial" w:eastAsia="微软雅黑" w:hAnsi="Arial" w:cs="Arial"/>
          <w:kern w:val="0"/>
          <w:sz w:val="28"/>
          <w:szCs w:val="28"/>
        </w:rPr>
        <w:t>举例说明</w:t>
      </w:r>
    </w:p>
    <w:p w14:paraId="18E0AAC0"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7E033FA5"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DAD8A1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 com.atguigu.spring.ArithmeticCalculator.*(</w:t>
      </w:r>
      <w:proofErr w:type="gramStart"/>
      <w:r>
        <w:rPr>
          <w:rFonts w:ascii="Arial" w:eastAsia="微软雅黑" w:hAnsi="Arial" w:cs="Arial"/>
          <w:kern w:val="0"/>
          <w:sz w:val="28"/>
          <w:szCs w:val="28"/>
        </w:rPr>
        <w:t>..</w:t>
      </w:r>
      <w:proofErr w:type="gramEnd"/>
      <w:r>
        <w:rPr>
          <w:rFonts w:ascii="Arial" w:eastAsia="微软雅黑" w:hAnsi="Arial" w:cs="Arial"/>
          <w:kern w:val="0"/>
          <w:sz w:val="28"/>
          <w:szCs w:val="28"/>
        </w:rPr>
        <w:t>))</w:t>
      </w:r>
    </w:p>
    <w:p w14:paraId="6598470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ArithmeticCalculator</w:t>
      </w:r>
      <w:proofErr w:type="spellEnd"/>
      <w:r>
        <w:rPr>
          <w:rFonts w:ascii="Arial" w:eastAsia="微软雅黑" w:hAnsi="Arial" w:cs="Arial"/>
          <w:kern w:val="0"/>
          <w:sz w:val="28"/>
          <w:szCs w:val="28"/>
        </w:rPr>
        <w:t>接口中声明的所有方法；第一个</w:t>
      </w:r>
      <w:r>
        <w:rPr>
          <w:rFonts w:ascii="Arial" w:eastAsia="微软雅黑" w:hAnsi="Arial" w:cs="Arial"/>
          <w:kern w:val="0"/>
          <w:sz w:val="28"/>
          <w:szCs w:val="28"/>
        </w:rPr>
        <w:t>“*”</w:t>
      </w:r>
      <w:r>
        <w:rPr>
          <w:rFonts w:ascii="Arial" w:eastAsia="微软雅黑" w:hAnsi="Arial" w:cs="Arial"/>
          <w:kern w:val="0"/>
          <w:sz w:val="28"/>
          <w:szCs w:val="28"/>
        </w:rPr>
        <w:t>代表任意修饰符及任意返回值；第二个</w:t>
      </w:r>
      <w:r>
        <w:rPr>
          <w:rFonts w:ascii="Arial" w:eastAsia="微软雅黑" w:hAnsi="Arial" w:cs="Arial"/>
          <w:kern w:val="0"/>
          <w:sz w:val="28"/>
          <w:szCs w:val="28"/>
        </w:rPr>
        <w:t>“*”</w:t>
      </w:r>
      <w:r>
        <w:rPr>
          <w:rFonts w:ascii="Arial" w:eastAsia="微软雅黑" w:hAnsi="Arial" w:cs="Arial"/>
          <w:kern w:val="0"/>
          <w:sz w:val="28"/>
          <w:szCs w:val="28"/>
        </w:rPr>
        <w:t>代表任意方法；</w:t>
      </w:r>
    </w:p>
    <w:p w14:paraId="1DEA0F9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w:t>
      </w:r>
      <w:r>
        <w:rPr>
          <w:rFonts w:ascii="Arial" w:eastAsia="微软雅黑" w:hAnsi="Arial" w:cs="Arial"/>
          <w:kern w:val="0"/>
          <w:sz w:val="28"/>
          <w:szCs w:val="28"/>
        </w:rPr>
        <w:t>匹配任意数量、任意类型的参数；若目标类、接口与该切面类在同一个包中可以省略包名。</w:t>
      </w:r>
    </w:p>
    <w:p w14:paraId="37640BB6"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4221D63"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7BCE1163"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execution(public * ArithmeticCalculator.*(</w:t>
      </w:r>
      <w:proofErr w:type="gramStart"/>
      <w:r>
        <w:rPr>
          <w:rFonts w:ascii="Arial" w:eastAsia="微软雅黑" w:hAnsi="Arial" w:cs="Arial"/>
          <w:kern w:val="0"/>
          <w:sz w:val="28"/>
          <w:szCs w:val="28"/>
        </w:rPr>
        <w:t>..</w:t>
      </w:r>
      <w:proofErr w:type="gramEnd"/>
      <w:r>
        <w:rPr>
          <w:rFonts w:ascii="Arial" w:eastAsia="微软雅黑" w:hAnsi="Arial" w:cs="Arial"/>
          <w:kern w:val="0"/>
          <w:sz w:val="28"/>
          <w:szCs w:val="28"/>
        </w:rPr>
        <w:t>))</w:t>
      </w:r>
    </w:p>
    <w:p w14:paraId="2B7E0C8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ArithmeticCalculator</w:t>
      </w:r>
      <w:proofErr w:type="spellEnd"/>
      <w:r>
        <w:rPr>
          <w:rFonts w:ascii="Arial" w:eastAsia="微软雅黑" w:hAnsi="Arial" w:cs="Arial"/>
          <w:kern w:val="0"/>
          <w:sz w:val="28"/>
          <w:szCs w:val="28"/>
        </w:rPr>
        <w:t>接口的所有公有方法</w:t>
      </w:r>
    </w:p>
    <w:p w14:paraId="1DB3AA21"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0927CF9"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ED10CC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execution(public double ArithmeticCalculator.*(</w:t>
      </w:r>
      <w:proofErr w:type="gramStart"/>
      <w:r>
        <w:rPr>
          <w:rFonts w:ascii="Arial" w:eastAsia="微软雅黑" w:hAnsi="Arial" w:cs="Arial"/>
          <w:kern w:val="0"/>
          <w:sz w:val="28"/>
          <w:szCs w:val="28"/>
        </w:rPr>
        <w:t>..</w:t>
      </w:r>
      <w:proofErr w:type="gramEnd"/>
      <w:r>
        <w:rPr>
          <w:rFonts w:ascii="Arial" w:eastAsia="微软雅黑" w:hAnsi="Arial" w:cs="Arial"/>
          <w:kern w:val="0"/>
          <w:sz w:val="28"/>
          <w:szCs w:val="28"/>
        </w:rPr>
        <w:t>))</w:t>
      </w:r>
    </w:p>
    <w:p w14:paraId="14E45AE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ArithmeticCalculator</w:t>
      </w:r>
      <w:proofErr w:type="spellEnd"/>
      <w:r>
        <w:rPr>
          <w:rFonts w:ascii="Arial" w:eastAsia="微软雅黑" w:hAnsi="Arial" w:cs="Arial"/>
          <w:kern w:val="0"/>
          <w:sz w:val="28"/>
          <w:szCs w:val="28"/>
        </w:rPr>
        <w:t>接口中返回</w:t>
      </w:r>
      <w:r>
        <w:rPr>
          <w:rFonts w:ascii="Arial" w:eastAsia="微软雅黑" w:hAnsi="Arial" w:cs="Arial"/>
          <w:kern w:val="0"/>
          <w:sz w:val="28"/>
          <w:szCs w:val="28"/>
        </w:rPr>
        <w:t>double</w:t>
      </w:r>
      <w:r>
        <w:rPr>
          <w:rFonts w:ascii="Arial" w:eastAsia="微软雅黑" w:hAnsi="Arial" w:cs="Arial"/>
          <w:kern w:val="0"/>
          <w:sz w:val="28"/>
          <w:szCs w:val="28"/>
        </w:rPr>
        <w:t>类型数值的方法</w:t>
      </w:r>
    </w:p>
    <w:p w14:paraId="1781231F"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02D1AC0"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D68245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execution(public double ArithmeticCalculator.*(</w:t>
      </w:r>
      <w:proofErr w:type="gramStart"/>
      <w:r>
        <w:rPr>
          <w:rFonts w:ascii="Arial" w:eastAsia="微软雅黑" w:hAnsi="Arial" w:cs="Arial"/>
          <w:kern w:val="0"/>
          <w:sz w:val="28"/>
          <w:szCs w:val="28"/>
        </w:rPr>
        <w:t>double</w:t>
      </w:r>
      <w:proofErr w:type="gramEnd"/>
      <w:r>
        <w:rPr>
          <w:rFonts w:ascii="Arial" w:eastAsia="微软雅黑" w:hAnsi="Arial" w:cs="Arial"/>
          <w:kern w:val="0"/>
          <w:sz w:val="28"/>
          <w:szCs w:val="28"/>
        </w:rPr>
        <w:t>, ..))</w:t>
      </w:r>
    </w:p>
    <w:p w14:paraId="4F463F3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r>
        <w:rPr>
          <w:rFonts w:ascii="Arial" w:eastAsia="微软雅黑" w:hAnsi="Arial" w:cs="Arial"/>
          <w:kern w:val="0"/>
          <w:sz w:val="28"/>
          <w:szCs w:val="28"/>
        </w:rPr>
        <w:t>第一个参数为</w:t>
      </w:r>
      <w:r>
        <w:rPr>
          <w:rFonts w:ascii="Arial" w:eastAsia="微软雅黑" w:hAnsi="Arial" w:cs="Arial"/>
          <w:kern w:val="0"/>
          <w:sz w:val="28"/>
          <w:szCs w:val="28"/>
        </w:rPr>
        <w:t>double</w:t>
      </w:r>
      <w:r>
        <w:rPr>
          <w:rFonts w:ascii="Arial" w:eastAsia="微软雅黑" w:hAnsi="Arial" w:cs="Arial"/>
          <w:kern w:val="0"/>
          <w:sz w:val="28"/>
          <w:szCs w:val="28"/>
        </w:rPr>
        <w:t>类型的方法；</w:t>
      </w:r>
      <w:r>
        <w:rPr>
          <w:rFonts w:ascii="Arial" w:eastAsia="微软雅黑" w:hAnsi="Arial" w:cs="Arial"/>
          <w:kern w:val="0"/>
          <w:sz w:val="28"/>
          <w:szCs w:val="28"/>
        </w:rPr>
        <w:t xml:space="preserve">“..” </w:t>
      </w:r>
      <w:r>
        <w:rPr>
          <w:rFonts w:ascii="Arial" w:eastAsia="微软雅黑" w:hAnsi="Arial" w:cs="Arial"/>
          <w:kern w:val="0"/>
          <w:sz w:val="28"/>
          <w:szCs w:val="28"/>
        </w:rPr>
        <w:t>匹配任意数量、任意类型的参数。</w:t>
      </w:r>
    </w:p>
    <w:p w14:paraId="54F34019"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2EEDE3E"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70D0BE3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execution(public double ArithmeticCalculator.*(</w:t>
      </w:r>
      <w:proofErr w:type="gramStart"/>
      <w:r>
        <w:rPr>
          <w:rFonts w:ascii="Arial" w:eastAsia="微软雅黑" w:hAnsi="Arial" w:cs="Arial"/>
          <w:kern w:val="0"/>
          <w:sz w:val="28"/>
          <w:szCs w:val="28"/>
        </w:rPr>
        <w:t>double</w:t>
      </w:r>
      <w:proofErr w:type="gramEnd"/>
      <w:r>
        <w:rPr>
          <w:rFonts w:ascii="Arial" w:eastAsia="微软雅黑" w:hAnsi="Arial" w:cs="Arial"/>
          <w:kern w:val="0"/>
          <w:sz w:val="28"/>
          <w:szCs w:val="28"/>
        </w:rPr>
        <w:t>, double))</w:t>
      </w:r>
    </w:p>
    <w:p w14:paraId="131E786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r>
        <w:rPr>
          <w:rFonts w:ascii="Arial" w:eastAsia="微软雅黑" w:hAnsi="Arial" w:cs="Arial"/>
          <w:kern w:val="0"/>
          <w:sz w:val="28"/>
          <w:szCs w:val="28"/>
        </w:rPr>
        <w:t>参数类型为</w:t>
      </w:r>
      <w:r>
        <w:rPr>
          <w:rFonts w:ascii="Arial" w:eastAsia="微软雅黑" w:hAnsi="Arial" w:cs="Arial"/>
          <w:kern w:val="0"/>
          <w:sz w:val="28"/>
          <w:szCs w:val="28"/>
        </w:rPr>
        <w:t>double</w:t>
      </w:r>
      <w:r>
        <w:rPr>
          <w:rFonts w:ascii="Arial" w:eastAsia="微软雅黑" w:hAnsi="Arial" w:cs="Arial"/>
          <w:kern w:val="0"/>
          <w:sz w:val="28"/>
          <w:szCs w:val="28"/>
        </w:rPr>
        <w:t>，</w:t>
      </w:r>
      <w:r>
        <w:rPr>
          <w:rFonts w:ascii="Arial" w:eastAsia="微软雅黑" w:hAnsi="Arial" w:cs="Arial"/>
          <w:kern w:val="0"/>
          <w:sz w:val="28"/>
          <w:szCs w:val="28"/>
        </w:rPr>
        <w:t>double</w:t>
      </w:r>
      <w:r>
        <w:rPr>
          <w:rFonts w:ascii="Arial" w:eastAsia="微软雅黑" w:hAnsi="Arial" w:cs="Arial"/>
          <w:kern w:val="0"/>
          <w:sz w:val="28"/>
          <w:szCs w:val="28"/>
        </w:rPr>
        <w:t>类型的方法</w:t>
      </w:r>
    </w:p>
    <w:p w14:paraId="12FE169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8B6169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C8CA5D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Lantinghei SC Extralight" w:eastAsia="微软雅黑" w:hAnsi="Lantinghei SC Extralight" w:cs="Lantinghei SC Extralight"/>
          <w:kern w:val="0"/>
          <w:sz w:val="28"/>
          <w:szCs w:val="28"/>
        </w:rPr>
        <w:t>③</w:t>
      </w:r>
      <w:r>
        <w:rPr>
          <w:rFonts w:ascii="Arial" w:eastAsia="微软雅黑" w:hAnsi="Arial" w:cs="Arial"/>
          <w:kern w:val="0"/>
          <w:sz w:val="28"/>
          <w:szCs w:val="28"/>
        </w:rPr>
        <w:t>在</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中，切入点表达式可以通过</w:t>
      </w:r>
      <w:r>
        <w:rPr>
          <w:rFonts w:ascii="Arial" w:eastAsia="微软雅黑" w:hAnsi="Arial" w:cs="Arial"/>
          <w:kern w:val="0"/>
          <w:sz w:val="28"/>
          <w:szCs w:val="28"/>
        </w:rPr>
        <w:t xml:space="preserve"> “&amp;&amp;”</w:t>
      </w:r>
      <w:r>
        <w:rPr>
          <w:rFonts w:ascii="Arial" w:eastAsia="微软雅黑" w:hAnsi="Arial" w:cs="Arial"/>
          <w:kern w:val="0"/>
          <w:sz w:val="28"/>
          <w:szCs w:val="28"/>
        </w:rPr>
        <w:t>、</w:t>
      </w:r>
      <w:r>
        <w:rPr>
          <w:rFonts w:ascii="Arial" w:eastAsia="微软雅黑" w:hAnsi="Arial" w:cs="Arial"/>
          <w:kern w:val="0"/>
          <w:sz w:val="28"/>
          <w:szCs w:val="28"/>
        </w:rPr>
        <w:t>“||”</w:t>
      </w:r>
      <w:r>
        <w:rPr>
          <w:rFonts w:ascii="Arial" w:eastAsia="微软雅黑" w:hAnsi="Arial" w:cs="Arial"/>
          <w:kern w:val="0"/>
          <w:sz w:val="28"/>
          <w:szCs w:val="28"/>
        </w:rPr>
        <w:t>、</w:t>
      </w:r>
      <w:r>
        <w:rPr>
          <w:rFonts w:ascii="Arial" w:eastAsia="微软雅黑" w:hAnsi="Arial" w:cs="Arial"/>
          <w:kern w:val="0"/>
          <w:sz w:val="28"/>
          <w:szCs w:val="28"/>
        </w:rPr>
        <w:t>“!”</w:t>
      </w:r>
      <w:r>
        <w:rPr>
          <w:rFonts w:ascii="Arial" w:eastAsia="微软雅黑" w:hAnsi="Arial" w:cs="Arial"/>
          <w:kern w:val="0"/>
          <w:sz w:val="28"/>
          <w:szCs w:val="28"/>
        </w:rPr>
        <w:t>等操作符结合起来。</w:t>
      </w:r>
    </w:p>
    <w:p w14:paraId="7AC3424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表达式</w:t>
      </w:r>
      <w:r>
        <w:rPr>
          <w:rFonts w:ascii="Arial" w:eastAsia="微软雅黑" w:hAnsi="Arial" w:cs="Arial"/>
          <w:kern w:val="0"/>
          <w:sz w:val="28"/>
          <w:szCs w:val="28"/>
        </w:rPr>
        <w:t xml:space="preserve"> execution (* *.add(</w:t>
      </w:r>
      <w:proofErr w:type="spellStart"/>
      <w:r>
        <w:rPr>
          <w:rFonts w:ascii="Arial" w:eastAsia="微软雅黑" w:hAnsi="Arial" w:cs="Arial"/>
          <w:kern w:val="0"/>
          <w:sz w:val="28"/>
          <w:szCs w:val="28"/>
        </w:rPr>
        <w:t>int</w:t>
      </w:r>
      <w:proofErr w:type="spellEnd"/>
      <w:r>
        <w:rPr>
          <w:rFonts w:ascii="Arial" w:eastAsia="微软雅黑" w:hAnsi="Arial" w:cs="Arial"/>
          <w:kern w:val="0"/>
          <w:sz w:val="28"/>
          <w:szCs w:val="28"/>
        </w:rPr>
        <w:t xml:space="preserve">,..)) || </w:t>
      </w:r>
      <w:proofErr w:type="gramStart"/>
      <w:r>
        <w:rPr>
          <w:rFonts w:ascii="Arial" w:eastAsia="微软雅黑" w:hAnsi="Arial" w:cs="Arial"/>
          <w:kern w:val="0"/>
          <w:sz w:val="28"/>
          <w:szCs w:val="28"/>
        </w:rPr>
        <w:t>execution</w:t>
      </w:r>
      <w:proofErr w:type="gramEnd"/>
      <w:r>
        <w:rPr>
          <w:rFonts w:ascii="Arial" w:eastAsia="微软雅黑" w:hAnsi="Arial" w:cs="Arial"/>
          <w:kern w:val="0"/>
          <w:sz w:val="28"/>
          <w:szCs w:val="28"/>
        </w:rPr>
        <w:t>(* *.sub(</w:t>
      </w:r>
      <w:proofErr w:type="spellStart"/>
      <w:r>
        <w:rPr>
          <w:rFonts w:ascii="Arial" w:eastAsia="微软雅黑" w:hAnsi="Arial" w:cs="Arial"/>
          <w:kern w:val="0"/>
          <w:sz w:val="28"/>
          <w:szCs w:val="28"/>
        </w:rPr>
        <w:t>int</w:t>
      </w:r>
      <w:proofErr w:type="spellEnd"/>
      <w:r>
        <w:rPr>
          <w:rFonts w:ascii="Arial" w:eastAsia="微软雅黑" w:hAnsi="Arial" w:cs="Arial"/>
          <w:kern w:val="0"/>
          <w:sz w:val="28"/>
          <w:szCs w:val="28"/>
        </w:rPr>
        <w:t>,..))</w:t>
      </w:r>
    </w:p>
    <w:p w14:paraId="2FD1C24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含义</w:t>
      </w:r>
      <w:r>
        <w:rPr>
          <w:rFonts w:ascii="Arial" w:eastAsia="微软雅黑" w:hAnsi="Arial" w:cs="Arial"/>
          <w:kern w:val="0"/>
          <w:sz w:val="28"/>
          <w:szCs w:val="28"/>
        </w:rPr>
        <w:t xml:space="preserve"> </w:t>
      </w:r>
      <w:r>
        <w:rPr>
          <w:rFonts w:ascii="Arial" w:eastAsia="微软雅黑" w:hAnsi="Arial" w:cs="Arial"/>
          <w:kern w:val="0"/>
          <w:sz w:val="28"/>
          <w:szCs w:val="28"/>
        </w:rPr>
        <w:t>任意类中第一个参数为</w:t>
      </w:r>
      <w:proofErr w:type="spellStart"/>
      <w:r>
        <w:rPr>
          <w:rFonts w:ascii="Arial" w:eastAsia="微软雅黑" w:hAnsi="Arial" w:cs="Arial"/>
          <w:kern w:val="0"/>
          <w:sz w:val="28"/>
          <w:szCs w:val="28"/>
        </w:rPr>
        <w:t>int</w:t>
      </w:r>
      <w:proofErr w:type="spellEnd"/>
      <w:r>
        <w:rPr>
          <w:rFonts w:ascii="Arial" w:eastAsia="微软雅黑" w:hAnsi="Arial" w:cs="Arial"/>
          <w:kern w:val="0"/>
          <w:sz w:val="28"/>
          <w:szCs w:val="28"/>
        </w:rPr>
        <w:t>类型的</w:t>
      </w:r>
      <w:r>
        <w:rPr>
          <w:rFonts w:ascii="Arial" w:eastAsia="微软雅黑" w:hAnsi="Arial" w:cs="Arial"/>
          <w:kern w:val="0"/>
          <w:sz w:val="28"/>
          <w:szCs w:val="28"/>
        </w:rPr>
        <w:t>add</w:t>
      </w:r>
      <w:r>
        <w:rPr>
          <w:rFonts w:ascii="Arial" w:eastAsia="微软雅黑" w:hAnsi="Arial" w:cs="Arial"/>
          <w:kern w:val="0"/>
          <w:sz w:val="28"/>
          <w:szCs w:val="28"/>
        </w:rPr>
        <w:t>方法或</w:t>
      </w:r>
      <w:r>
        <w:rPr>
          <w:rFonts w:ascii="Arial" w:eastAsia="微软雅黑" w:hAnsi="Arial" w:cs="Arial"/>
          <w:kern w:val="0"/>
          <w:sz w:val="28"/>
          <w:szCs w:val="28"/>
        </w:rPr>
        <w:t>sub</w:t>
      </w:r>
      <w:r>
        <w:rPr>
          <w:rFonts w:ascii="Arial" w:eastAsia="微软雅黑" w:hAnsi="Arial" w:cs="Arial"/>
          <w:kern w:val="0"/>
          <w:sz w:val="28"/>
          <w:szCs w:val="28"/>
        </w:rPr>
        <w:t>方法</w:t>
      </w:r>
    </w:p>
    <w:p w14:paraId="1D180C9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EA6F589"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1.3AOP</w:t>
      </w:r>
      <w:r>
        <w:rPr>
          <w:rFonts w:ascii="Arial" w:eastAsia="微软雅黑" w:hAnsi="Arial" w:cs="Arial"/>
          <w:b/>
          <w:bCs/>
          <w:kern w:val="0"/>
          <w:sz w:val="32"/>
          <w:szCs w:val="32"/>
        </w:rPr>
        <w:t>细节</w:t>
      </w:r>
      <w:r>
        <w:rPr>
          <w:rFonts w:ascii="Arial" w:eastAsia="微软雅黑" w:hAnsi="Arial" w:cs="Arial"/>
          <w:b/>
          <w:bCs/>
          <w:kern w:val="0"/>
          <w:sz w:val="32"/>
          <w:szCs w:val="32"/>
        </w:rPr>
        <w:t>-</w:t>
      </w:r>
      <w:r>
        <w:rPr>
          <w:rFonts w:ascii="Arial" w:eastAsia="微软雅黑" w:hAnsi="Arial" w:cs="Arial"/>
          <w:b/>
          <w:bCs/>
          <w:kern w:val="0"/>
          <w:sz w:val="32"/>
          <w:szCs w:val="32"/>
        </w:rPr>
        <w:t>切入点表达式应用到实际的切面类中</w:t>
      </w:r>
    </w:p>
    <w:p w14:paraId="262660F6"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29628F31"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451C0BC3"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5FFC242F"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//1</w:t>
      </w:r>
      <w:r>
        <w:rPr>
          <w:rFonts w:ascii="Consolas" w:eastAsia="微软雅黑" w:hAnsi="Consolas" w:cs="Consolas"/>
          <w:color w:val="C1C1C1"/>
          <w:kern w:val="0"/>
        </w:rPr>
        <w:t>、不能用本身的类型去找，只能用接口类型</w:t>
      </w:r>
      <w:r>
        <w:rPr>
          <w:rFonts w:ascii="Consolas" w:eastAsia="微软雅黑" w:hAnsi="Consolas" w:cs="Consolas"/>
          <w:color w:val="FFFFFF"/>
          <w:kern w:val="0"/>
        </w:rPr>
        <w:t>  </w:t>
      </w:r>
    </w:p>
    <w:p w14:paraId="670511F0"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//2</w:t>
      </w:r>
      <w:r>
        <w:rPr>
          <w:rFonts w:ascii="Consolas" w:eastAsia="微软雅黑" w:hAnsi="Consolas" w:cs="Consolas"/>
          <w:color w:val="C1C1C1"/>
          <w:kern w:val="0"/>
        </w:rPr>
        <w:t>、</w:t>
      </w:r>
      <w:r>
        <w:rPr>
          <w:rFonts w:ascii="Consolas" w:eastAsia="微软雅黑" w:hAnsi="Consolas" w:cs="Consolas"/>
          <w:color w:val="C1C1C1"/>
          <w:kern w:val="0"/>
        </w:rPr>
        <w:t>IOC</w:t>
      </w:r>
      <w:r>
        <w:rPr>
          <w:rFonts w:ascii="Consolas" w:eastAsia="微软雅黑" w:hAnsi="Consolas" w:cs="Consolas"/>
          <w:color w:val="C1C1C1"/>
          <w:kern w:val="0"/>
        </w:rPr>
        <w:t>容器中保存的不是这个对象的本身，而是代理对象</w:t>
      </w:r>
      <w:r>
        <w:rPr>
          <w:rFonts w:ascii="Consolas" w:eastAsia="微软雅黑" w:hAnsi="Consolas" w:cs="Consolas"/>
          <w:color w:val="FFFFFF"/>
          <w:kern w:val="0"/>
        </w:rPr>
        <w:t>  </w:t>
      </w:r>
    </w:p>
    <w:p w14:paraId="488E0F7C"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//3</w:t>
      </w:r>
      <w:r>
        <w:rPr>
          <w:rFonts w:ascii="Consolas" w:eastAsia="微软雅黑" w:hAnsi="Consolas" w:cs="Consolas"/>
          <w:color w:val="C1C1C1"/>
          <w:kern w:val="0"/>
        </w:rPr>
        <w:t>、为什么接口类型又是可以的</w:t>
      </w:r>
      <w:r>
        <w:rPr>
          <w:rFonts w:ascii="Consolas" w:eastAsia="微软雅黑" w:hAnsi="Consolas" w:cs="Consolas"/>
          <w:color w:val="C1C1C1"/>
          <w:kern w:val="0"/>
        </w:rPr>
        <w:t>.</w:t>
      </w:r>
      <w:r>
        <w:rPr>
          <w:rFonts w:ascii="Consolas" w:eastAsia="微软雅黑" w:hAnsi="Consolas" w:cs="Consolas"/>
          <w:color w:val="C1C1C1"/>
          <w:kern w:val="0"/>
        </w:rPr>
        <w:t>因为</w:t>
      </w:r>
      <w:proofErr w:type="spellStart"/>
      <w:r>
        <w:rPr>
          <w:rFonts w:ascii="Consolas" w:eastAsia="微软雅黑" w:hAnsi="Consolas" w:cs="Consolas"/>
          <w:color w:val="C1C1C1"/>
          <w:kern w:val="0"/>
        </w:rPr>
        <w:t>jdk</w:t>
      </w:r>
      <w:proofErr w:type="spellEnd"/>
      <w:r>
        <w:rPr>
          <w:rFonts w:ascii="Consolas" w:eastAsia="微软雅黑" w:hAnsi="Consolas" w:cs="Consolas"/>
          <w:color w:val="C1C1C1"/>
          <w:kern w:val="0"/>
        </w:rPr>
        <w:t>在创建动态代理的时候，</w:t>
      </w:r>
      <w:r>
        <w:rPr>
          <w:rFonts w:ascii="Consolas" w:eastAsia="微软雅黑" w:hAnsi="Consolas" w:cs="Consolas"/>
          <w:color w:val="FFFFFF"/>
          <w:kern w:val="0"/>
        </w:rPr>
        <w:t>  </w:t>
      </w:r>
    </w:p>
    <w:p w14:paraId="0CF4E616"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w:t>
      </w:r>
      <w:r>
        <w:rPr>
          <w:rFonts w:ascii="Consolas" w:eastAsia="微软雅黑" w:hAnsi="Consolas" w:cs="Consolas"/>
          <w:color w:val="C1C1C1"/>
          <w:kern w:val="0"/>
        </w:rPr>
        <w:t>需要被代理对象的接口</w:t>
      </w:r>
      <w:r>
        <w:rPr>
          <w:rFonts w:ascii="Consolas" w:eastAsia="微软雅黑" w:hAnsi="Consolas" w:cs="Consolas"/>
          <w:color w:val="FFFFFF"/>
          <w:kern w:val="0"/>
        </w:rPr>
        <w:t>  </w:t>
      </w:r>
    </w:p>
    <w:p w14:paraId="2A2B8BE5"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/*Calculator bean = </w:t>
      </w:r>
      <w:proofErr w:type="spellStart"/>
      <w:proofErr w:type="gramStart"/>
      <w:r>
        <w:rPr>
          <w:rFonts w:ascii="Consolas" w:eastAsia="微软雅黑" w:hAnsi="Consolas" w:cs="Consolas"/>
          <w:color w:val="C1C1C1"/>
          <w:kern w:val="0"/>
        </w:rPr>
        <w:t>ioc.getBean</w:t>
      </w:r>
      <w:proofErr w:type="spellEnd"/>
      <w:r>
        <w:rPr>
          <w:rFonts w:ascii="Consolas" w:eastAsia="微软雅黑" w:hAnsi="Consolas" w:cs="Consolas"/>
          <w:color w:val="C1C1C1"/>
          <w:kern w:val="0"/>
        </w:rPr>
        <w:t>(</w:t>
      </w:r>
      <w:proofErr w:type="spellStart"/>
      <w:proofErr w:type="gramEnd"/>
      <w:r>
        <w:rPr>
          <w:rFonts w:ascii="Consolas" w:eastAsia="微软雅黑" w:hAnsi="Consolas" w:cs="Consolas"/>
          <w:color w:val="C1C1C1"/>
          <w:kern w:val="0"/>
        </w:rPr>
        <w:t>Calculator.class</w:t>
      </w:r>
      <w:proofErr w:type="spellEnd"/>
      <w:r>
        <w:rPr>
          <w:rFonts w:ascii="Consolas" w:eastAsia="微软雅黑" w:hAnsi="Consolas" w:cs="Consolas"/>
          <w:color w:val="C1C1C1"/>
          <w:kern w:val="0"/>
        </w:rPr>
        <w:t>);</w:t>
      </w:r>
      <w:r>
        <w:rPr>
          <w:rFonts w:ascii="Consolas" w:eastAsia="微软雅黑" w:hAnsi="Consolas" w:cs="Consolas"/>
          <w:color w:val="FFFFFF"/>
          <w:kern w:val="0"/>
        </w:rPr>
        <w:t> </w:t>
      </w:r>
    </w:p>
    <w:p w14:paraId="63A2A8FB"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spellStart"/>
      <w:proofErr w:type="gramStart"/>
      <w:r>
        <w:rPr>
          <w:rFonts w:ascii="Consolas" w:eastAsia="微软雅黑" w:hAnsi="Consolas" w:cs="Consolas"/>
          <w:color w:val="C1C1C1"/>
          <w:kern w:val="0"/>
        </w:rPr>
        <w:t>bean.add</w:t>
      </w:r>
      <w:proofErr w:type="spellEnd"/>
      <w:proofErr w:type="gramEnd"/>
      <w:r>
        <w:rPr>
          <w:rFonts w:ascii="Consolas" w:eastAsia="微软雅黑" w:hAnsi="Consolas" w:cs="Consolas"/>
          <w:color w:val="C1C1C1"/>
          <w:kern w:val="0"/>
        </w:rPr>
        <w:t>(1, 2);</w:t>
      </w:r>
      <w:r>
        <w:rPr>
          <w:rFonts w:ascii="Consolas" w:eastAsia="微软雅黑" w:hAnsi="Consolas" w:cs="Consolas"/>
          <w:color w:val="FFFFFF"/>
          <w:kern w:val="0"/>
        </w:rPr>
        <w:t> </w:t>
      </w:r>
    </w:p>
    <w:p w14:paraId="72398863"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spellStart"/>
      <w:proofErr w:type="gramStart"/>
      <w:r>
        <w:rPr>
          <w:rFonts w:ascii="Consolas" w:eastAsia="微软雅黑" w:hAnsi="Consolas" w:cs="Consolas"/>
          <w:color w:val="C1C1C1"/>
          <w:kern w:val="0"/>
        </w:rPr>
        <w:t>System.out.println</w:t>
      </w:r>
      <w:proofErr w:type="spellEnd"/>
      <w:r>
        <w:rPr>
          <w:rFonts w:ascii="Consolas" w:eastAsia="微软雅黑" w:hAnsi="Consolas" w:cs="Consolas"/>
          <w:color w:val="C1C1C1"/>
          <w:kern w:val="0"/>
        </w:rPr>
        <w:t>(</w:t>
      </w:r>
      <w:proofErr w:type="spellStart"/>
      <w:proofErr w:type="gramEnd"/>
      <w:r>
        <w:rPr>
          <w:rFonts w:ascii="Consolas" w:eastAsia="微软雅黑" w:hAnsi="Consolas" w:cs="Consolas"/>
          <w:color w:val="C1C1C1"/>
          <w:kern w:val="0"/>
        </w:rPr>
        <w:t>bean.getClass</w:t>
      </w:r>
      <w:proofErr w:type="spellEnd"/>
      <w:r>
        <w:rPr>
          <w:rFonts w:ascii="Consolas" w:eastAsia="微软雅黑" w:hAnsi="Consolas" w:cs="Consolas"/>
          <w:color w:val="C1C1C1"/>
          <w:kern w:val="0"/>
        </w:rPr>
        <w:t>());*/</w:t>
      </w:r>
      <w:r>
        <w:rPr>
          <w:rFonts w:ascii="Consolas" w:eastAsia="微软雅黑" w:hAnsi="Consolas" w:cs="Consolas"/>
          <w:color w:val="FFFFFF"/>
          <w:kern w:val="0"/>
        </w:rPr>
        <w:t>  </w:t>
      </w:r>
    </w:p>
    <w:p w14:paraId="24322AB0"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spellStart"/>
      <w:r>
        <w:rPr>
          <w:rFonts w:ascii="Consolas" w:eastAsia="微软雅黑" w:hAnsi="Consolas" w:cs="Consolas"/>
          <w:color w:val="FFFFFF"/>
          <w:kern w:val="0"/>
        </w:rPr>
        <w:t>MathCalculator</w:t>
      </w:r>
      <w:proofErr w:type="spellEnd"/>
      <w:r>
        <w:rPr>
          <w:rFonts w:ascii="Consolas" w:eastAsia="微软雅黑" w:hAnsi="Consolas" w:cs="Consolas"/>
          <w:color w:val="FFFFFF"/>
          <w:kern w:val="0"/>
        </w:rPr>
        <w:t> bean = </w:t>
      </w:r>
      <w:proofErr w:type="spellStart"/>
      <w:proofErr w:type="gramStart"/>
      <w:r>
        <w:rPr>
          <w:rFonts w:ascii="Consolas" w:eastAsia="微软雅黑" w:hAnsi="Consolas" w:cs="Consolas"/>
          <w:color w:val="FFFFFF"/>
          <w:kern w:val="0"/>
        </w:rPr>
        <w:t>ioc.getBean</w:t>
      </w:r>
      <w:proofErr w:type="spellEnd"/>
      <w:r>
        <w:rPr>
          <w:rFonts w:ascii="Consolas" w:eastAsia="微软雅黑" w:hAnsi="Consolas" w:cs="Consolas"/>
          <w:color w:val="FFFFFF"/>
          <w:kern w:val="0"/>
        </w:rPr>
        <w:t>(</w:t>
      </w:r>
      <w:proofErr w:type="spellStart"/>
      <w:proofErr w:type="gramEnd"/>
      <w:r>
        <w:rPr>
          <w:rFonts w:ascii="Consolas" w:eastAsia="微软雅黑" w:hAnsi="Consolas" w:cs="Consolas"/>
          <w:color w:val="FFFFFF"/>
          <w:kern w:val="0"/>
        </w:rPr>
        <w:t>MathCalculator.</w:t>
      </w:r>
      <w:r>
        <w:rPr>
          <w:rFonts w:ascii="Consolas" w:eastAsia="微软雅黑" w:hAnsi="Consolas" w:cs="Consolas"/>
          <w:b/>
          <w:bCs/>
          <w:color w:val="1AC604"/>
          <w:kern w:val="0"/>
        </w:rPr>
        <w:t>class</w:t>
      </w:r>
      <w:proofErr w:type="spellEnd"/>
      <w:r>
        <w:rPr>
          <w:rFonts w:ascii="Consolas" w:eastAsia="微软雅黑" w:hAnsi="Consolas" w:cs="Consolas"/>
          <w:color w:val="FFFFFF"/>
          <w:kern w:val="0"/>
        </w:rPr>
        <w:t>);  </w:t>
      </w:r>
    </w:p>
    <w:p w14:paraId="339C6AFE"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spellStart"/>
      <w:proofErr w:type="gramStart"/>
      <w:r>
        <w:rPr>
          <w:rFonts w:ascii="Consolas" w:eastAsia="微软雅黑" w:hAnsi="Consolas" w:cs="Consolas"/>
          <w:color w:val="FFFFFF"/>
          <w:kern w:val="0"/>
        </w:rPr>
        <w:t>bean.add</w:t>
      </w:r>
      <w:proofErr w:type="spellEnd"/>
      <w:proofErr w:type="gramEnd"/>
      <w:r>
        <w:rPr>
          <w:rFonts w:ascii="Consolas" w:eastAsia="微软雅黑" w:hAnsi="Consolas" w:cs="Consolas"/>
          <w:color w:val="FFFFFF"/>
          <w:kern w:val="0"/>
        </w:rPr>
        <w:t>(</w:t>
      </w:r>
      <w:r>
        <w:rPr>
          <w:rFonts w:ascii="Consolas" w:eastAsia="微软雅黑" w:hAnsi="Consolas" w:cs="Consolas"/>
          <w:color w:val="B00004"/>
          <w:kern w:val="0"/>
        </w:rPr>
        <w:t>1</w:t>
      </w:r>
      <w:r>
        <w:rPr>
          <w:rFonts w:ascii="Consolas" w:eastAsia="微软雅黑" w:hAnsi="Consolas" w:cs="Consolas"/>
          <w:color w:val="FFFFFF"/>
          <w:kern w:val="0"/>
        </w:rPr>
        <w:t>, </w:t>
      </w:r>
      <w:r>
        <w:rPr>
          <w:rFonts w:ascii="Consolas" w:eastAsia="微软雅黑" w:hAnsi="Consolas" w:cs="Consolas"/>
          <w:color w:val="B00004"/>
          <w:kern w:val="0"/>
        </w:rPr>
        <w:t>2</w:t>
      </w:r>
      <w:r>
        <w:rPr>
          <w:rFonts w:ascii="Consolas" w:eastAsia="微软雅黑" w:hAnsi="Consolas" w:cs="Consolas"/>
          <w:color w:val="FFFFFF"/>
          <w:kern w:val="0"/>
        </w:rPr>
        <w:t>);  </w:t>
      </w:r>
    </w:p>
    <w:p w14:paraId="12C16FF0" w14:textId="77777777" w:rsidR="00AD25AA" w:rsidRDefault="00AD25AA" w:rsidP="00AD25AA">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spellStart"/>
      <w:proofErr w:type="gram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proofErr w:type="spellStart"/>
      <w:proofErr w:type="gramEnd"/>
      <w:r>
        <w:rPr>
          <w:rFonts w:ascii="Consolas" w:eastAsia="微软雅黑" w:hAnsi="Consolas" w:cs="Consolas"/>
          <w:color w:val="FFFFFF"/>
          <w:kern w:val="0"/>
        </w:rPr>
        <w:t>bean.getClass</w:t>
      </w:r>
      <w:proofErr w:type="spellEnd"/>
      <w:r>
        <w:rPr>
          <w:rFonts w:ascii="Consolas" w:eastAsia="微软雅黑" w:hAnsi="Consolas" w:cs="Consolas"/>
          <w:color w:val="FFFFFF"/>
          <w:kern w:val="0"/>
        </w:rPr>
        <w:t>());  </w:t>
      </w:r>
    </w:p>
    <w:p w14:paraId="21EFFF9D"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0F2DF112"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2</w:t>
      </w:r>
      <w:r>
        <w:rPr>
          <w:rFonts w:ascii="Arial" w:eastAsia="微软雅黑" w:hAnsi="Arial" w:cs="Arial"/>
          <w:b/>
          <w:bCs/>
          <w:kern w:val="0"/>
          <w:sz w:val="42"/>
          <w:szCs w:val="42"/>
        </w:rPr>
        <w:t>当前连接点细节</w:t>
      </w:r>
    </w:p>
    <w:p w14:paraId="7085FA81"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2.1</w:t>
      </w:r>
      <w:r>
        <w:rPr>
          <w:rFonts w:ascii="Arial" w:eastAsia="微软雅黑" w:hAnsi="Arial" w:cs="Arial"/>
          <w:b/>
          <w:bCs/>
          <w:kern w:val="0"/>
          <w:sz w:val="32"/>
          <w:szCs w:val="32"/>
        </w:rPr>
        <w:t>概述</w:t>
      </w:r>
    </w:p>
    <w:p w14:paraId="5EE8253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切入点表达式通常都会是从宏观上定位一组方法，和具体某个通知的注解结合起来就能够确定对应的连接点。那么就一个具体的连接点而言，我们可能会关心这个连接点的一些具体信息，</w:t>
      </w:r>
    </w:p>
    <w:p w14:paraId="0AE7AC3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例如：当前连接点所在方法的方法名、当前传入的参数值等等。这些信息都封装在</w:t>
      </w:r>
      <w:proofErr w:type="spellStart"/>
      <w:r>
        <w:rPr>
          <w:rFonts w:ascii="Arial" w:eastAsia="微软雅黑" w:hAnsi="Arial" w:cs="Arial"/>
          <w:kern w:val="0"/>
          <w:sz w:val="28"/>
          <w:szCs w:val="28"/>
        </w:rPr>
        <w:t>JoinPoint</w:t>
      </w:r>
      <w:proofErr w:type="spellEnd"/>
      <w:r>
        <w:rPr>
          <w:rFonts w:ascii="Arial" w:eastAsia="微软雅黑" w:hAnsi="Arial" w:cs="Arial"/>
          <w:kern w:val="0"/>
          <w:sz w:val="28"/>
          <w:szCs w:val="28"/>
        </w:rPr>
        <w:t>接口的实例对象中。</w:t>
      </w:r>
    </w:p>
    <w:p w14:paraId="74C72EB1"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85745A6"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w:t>
      </w:r>
      <w:r>
        <w:rPr>
          <w:rFonts w:ascii="Arial" w:eastAsia="微软雅黑" w:hAnsi="Arial" w:cs="Arial"/>
          <w:b/>
          <w:bCs/>
          <w:kern w:val="0"/>
          <w:sz w:val="42"/>
          <w:szCs w:val="42"/>
        </w:rPr>
        <w:t>通知</w:t>
      </w:r>
    </w:p>
    <w:p w14:paraId="6717A2D5"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0CEA1B2"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3.1</w:t>
      </w:r>
      <w:r>
        <w:rPr>
          <w:rFonts w:ascii="Arial" w:eastAsia="微软雅黑" w:hAnsi="Arial" w:cs="Arial"/>
          <w:b/>
          <w:bCs/>
          <w:kern w:val="0"/>
          <w:sz w:val="32"/>
          <w:szCs w:val="32"/>
        </w:rPr>
        <w:t>概述</w:t>
      </w:r>
    </w:p>
    <w:p w14:paraId="621DD4B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在具体的连接点上要执行的操作。</w:t>
      </w:r>
    </w:p>
    <w:p w14:paraId="2D778E3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一个切面可以包括一个或者多个通知。</w:t>
      </w:r>
    </w:p>
    <w:p w14:paraId="5E986E6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通知所使用的注解的值往往是切入点表达式。</w:t>
      </w:r>
    </w:p>
    <w:p w14:paraId="18CF9699"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ED11BC2"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3.2</w:t>
      </w:r>
      <w:r>
        <w:rPr>
          <w:rFonts w:ascii="Arial" w:eastAsia="微软雅黑" w:hAnsi="Arial" w:cs="Arial"/>
          <w:b/>
          <w:bCs/>
          <w:kern w:val="0"/>
          <w:sz w:val="32"/>
          <w:szCs w:val="32"/>
        </w:rPr>
        <w:t>前置通知</w:t>
      </w:r>
    </w:p>
    <w:p w14:paraId="6722D9C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前置通知：在方法执行之前执行的通知</w:t>
      </w:r>
    </w:p>
    <w:p w14:paraId="3F0ACF9D"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使用</w:t>
      </w:r>
      <w:r>
        <w:rPr>
          <w:rFonts w:ascii="Arial" w:eastAsia="微软雅黑" w:hAnsi="Arial" w:cs="Arial"/>
          <w:kern w:val="0"/>
          <w:sz w:val="28"/>
          <w:szCs w:val="28"/>
        </w:rPr>
        <w:t>@Before</w:t>
      </w:r>
      <w:r>
        <w:rPr>
          <w:rFonts w:ascii="Arial" w:eastAsia="微软雅黑" w:hAnsi="Arial" w:cs="Arial"/>
          <w:kern w:val="0"/>
          <w:sz w:val="28"/>
          <w:szCs w:val="28"/>
        </w:rPr>
        <w:t>注解</w:t>
      </w:r>
    </w:p>
    <w:p w14:paraId="1CCB85B7"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46D5827D"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3.3</w:t>
      </w:r>
      <w:r>
        <w:rPr>
          <w:rFonts w:ascii="Arial" w:eastAsia="微软雅黑" w:hAnsi="Arial" w:cs="Arial"/>
          <w:b/>
          <w:bCs/>
          <w:kern w:val="0"/>
          <w:sz w:val="32"/>
          <w:szCs w:val="32"/>
        </w:rPr>
        <w:t>后置通知</w:t>
      </w:r>
    </w:p>
    <w:p w14:paraId="07FBDA6B"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后置通知：后置通知是在连接点完成之后执行的，即连接点返回结果或者抛出异常的时候</w:t>
      </w:r>
    </w:p>
    <w:p w14:paraId="63F6E8A7"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使用</w:t>
      </w:r>
      <w:r>
        <w:rPr>
          <w:rFonts w:ascii="Arial" w:eastAsia="微软雅黑" w:hAnsi="Arial" w:cs="Arial"/>
          <w:kern w:val="0"/>
          <w:sz w:val="28"/>
          <w:szCs w:val="28"/>
        </w:rPr>
        <w:t>@After</w:t>
      </w:r>
      <w:r>
        <w:rPr>
          <w:rFonts w:ascii="Arial" w:eastAsia="微软雅黑" w:hAnsi="Arial" w:cs="Arial"/>
          <w:kern w:val="0"/>
          <w:sz w:val="28"/>
          <w:szCs w:val="28"/>
        </w:rPr>
        <w:t>注解</w:t>
      </w:r>
    </w:p>
    <w:p w14:paraId="124827D6"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752CF60F"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3.4</w:t>
      </w:r>
      <w:r>
        <w:rPr>
          <w:rFonts w:ascii="Arial" w:eastAsia="微软雅黑" w:hAnsi="Arial" w:cs="Arial"/>
          <w:b/>
          <w:bCs/>
          <w:kern w:val="0"/>
          <w:sz w:val="32"/>
          <w:szCs w:val="32"/>
        </w:rPr>
        <w:t>返回通知</w:t>
      </w:r>
    </w:p>
    <w:p w14:paraId="58E89BED"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返回通知：无论连接点是正常返回还是抛出异常，后置通知都会执行。如果只想在连接点返回的时候记录日志，应使用返回通知代替后置通知。</w:t>
      </w:r>
    </w:p>
    <w:p w14:paraId="6EB2C45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使用</w:t>
      </w:r>
      <w:r>
        <w:rPr>
          <w:rFonts w:ascii="Arial" w:eastAsia="微软雅黑" w:hAnsi="Arial" w:cs="Arial"/>
          <w:kern w:val="0"/>
          <w:sz w:val="28"/>
          <w:szCs w:val="28"/>
        </w:rPr>
        <w:t>@</w:t>
      </w:r>
      <w:proofErr w:type="spellStart"/>
      <w:r>
        <w:rPr>
          <w:rFonts w:ascii="Arial" w:eastAsia="微软雅黑" w:hAnsi="Arial" w:cs="Arial"/>
          <w:kern w:val="0"/>
          <w:sz w:val="28"/>
          <w:szCs w:val="28"/>
        </w:rPr>
        <w:t>AfterReturning</w:t>
      </w:r>
      <w:proofErr w:type="spellEnd"/>
      <w:r>
        <w:rPr>
          <w:rFonts w:ascii="Arial" w:eastAsia="微软雅黑" w:hAnsi="Arial" w:cs="Arial"/>
          <w:kern w:val="0"/>
          <w:sz w:val="28"/>
          <w:szCs w:val="28"/>
        </w:rPr>
        <w:t>注解</w:t>
      </w:r>
    </w:p>
    <w:p w14:paraId="5B221C8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在返回通知中访问连接点的返回值</w:t>
      </w:r>
    </w:p>
    <w:p w14:paraId="46AC935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在返回通知中，只要将</w:t>
      </w:r>
      <w:r>
        <w:rPr>
          <w:rFonts w:ascii="Arial" w:eastAsia="微软雅黑" w:hAnsi="Arial" w:cs="Arial"/>
          <w:kern w:val="0"/>
          <w:sz w:val="28"/>
          <w:szCs w:val="28"/>
        </w:rPr>
        <w:t>returning</w:t>
      </w:r>
      <w:r>
        <w:rPr>
          <w:rFonts w:ascii="Arial" w:eastAsia="微软雅黑" w:hAnsi="Arial" w:cs="Arial"/>
          <w:kern w:val="0"/>
          <w:sz w:val="28"/>
          <w:szCs w:val="28"/>
        </w:rPr>
        <w:t>属性添加到</w:t>
      </w:r>
      <w:r>
        <w:rPr>
          <w:rFonts w:ascii="Arial" w:eastAsia="微软雅黑" w:hAnsi="Arial" w:cs="Arial"/>
          <w:kern w:val="0"/>
          <w:sz w:val="28"/>
          <w:szCs w:val="28"/>
        </w:rPr>
        <w:t>@</w:t>
      </w:r>
      <w:proofErr w:type="spellStart"/>
      <w:r>
        <w:rPr>
          <w:rFonts w:ascii="Arial" w:eastAsia="微软雅黑" w:hAnsi="Arial" w:cs="Arial"/>
          <w:kern w:val="0"/>
          <w:sz w:val="28"/>
          <w:szCs w:val="28"/>
        </w:rPr>
        <w:t>AfterReturning</w:t>
      </w:r>
      <w:proofErr w:type="spellEnd"/>
      <w:r>
        <w:rPr>
          <w:rFonts w:ascii="Arial" w:eastAsia="微软雅黑" w:hAnsi="Arial" w:cs="Arial"/>
          <w:kern w:val="0"/>
          <w:sz w:val="28"/>
          <w:szCs w:val="28"/>
        </w:rPr>
        <w:t>注解中，就可以访问连接点的返回值。该属性的值即为用来传入返回值的参数名称</w:t>
      </w:r>
    </w:p>
    <w:p w14:paraId="659D9B4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必须在通知方法的签名中添加一个同名参数。在运行时</w:t>
      </w:r>
      <w:r>
        <w:rPr>
          <w:rFonts w:ascii="Arial" w:eastAsia="微软雅黑" w:hAnsi="Arial" w:cs="Arial"/>
          <w:kern w:val="0"/>
          <w:sz w:val="28"/>
          <w:szCs w:val="28"/>
        </w:rPr>
        <w:t>Spring AOP</w:t>
      </w:r>
      <w:r>
        <w:rPr>
          <w:rFonts w:ascii="Arial" w:eastAsia="微软雅黑" w:hAnsi="Arial" w:cs="Arial"/>
          <w:kern w:val="0"/>
          <w:sz w:val="28"/>
          <w:szCs w:val="28"/>
        </w:rPr>
        <w:t>会通过这个参数传递返回值</w:t>
      </w:r>
    </w:p>
    <w:p w14:paraId="6A5B5D8B"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原始的切点表达式需要出现在</w:t>
      </w:r>
      <w:proofErr w:type="spellStart"/>
      <w:r>
        <w:rPr>
          <w:rFonts w:ascii="Arial" w:eastAsia="微软雅黑" w:hAnsi="Arial" w:cs="Arial"/>
          <w:kern w:val="0"/>
          <w:sz w:val="28"/>
          <w:szCs w:val="28"/>
        </w:rPr>
        <w:t>pointcut</w:t>
      </w:r>
      <w:proofErr w:type="spellEnd"/>
      <w:r>
        <w:rPr>
          <w:rFonts w:ascii="Arial" w:eastAsia="微软雅黑" w:hAnsi="Arial" w:cs="Arial"/>
          <w:kern w:val="0"/>
          <w:sz w:val="28"/>
          <w:szCs w:val="28"/>
        </w:rPr>
        <w:t>属性中</w:t>
      </w:r>
      <w:r>
        <w:rPr>
          <w:rFonts w:ascii="Arial" w:eastAsia="微软雅黑" w:hAnsi="Arial" w:cs="Arial"/>
          <w:kern w:val="0"/>
          <w:sz w:val="28"/>
          <w:szCs w:val="28"/>
        </w:rPr>
        <w:t xml:space="preserve"> </w:t>
      </w:r>
    </w:p>
    <w:p w14:paraId="4E207A68"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4F04CA9C"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05DDB2EB"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25259898"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color w:val="515151"/>
          <w:kern w:val="0"/>
        </w:rPr>
        <w:t>@</w:t>
      </w:r>
      <w:proofErr w:type="spellStart"/>
      <w:r>
        <w:rPr>
          <w:rFonts w:ascii="Consolas" w:eastAsia="微软雅黑" w:hAnsi="Consolas" w:cs="Consolas"/>
          <w:color w:val="515151"/>
          <w:kern w:val="0"/>
        </w:rPr>
        <w:t>AfterReturning</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value = </w:t>
      </w:r>
      <w:r>
        <w:rPr>
          <w:rFonts w:ascii="Consolas" w:eastAsia="微软雅黑" w:hAnsi="Consolas" w:cs="Consolas"/>
          <w:color w:val="FD8608"/>
          <w:kern w:val="0"/>
        </w:rPr>
        <w:t>"</w:t>
      </w:r>
      <w:proofErr w:type="spellStart"/>
      <w:r>
        <w:rPr>
          <w:rFonts w:ascii="Consolas" w:eastAsia="微软雅黑" w:hAnsi="Consolas" w:cs="Consolas"/>
          <w:color w:val="FD8608"/>
          <w:kern w:val="0"/>
        </w:rPr>
        <w:t>com.atguigu.aspect.LogAspect.mypoint</w:t>
      </w:r>
      <w:proofErr w:type="spellEnd"/>
      <w:r>
        <w:rPr>
          <w:rFonts w:ascii="Consolas" w:eastAsia="微软雅黑" w:hAnsi="Consolas" w:cs="Consolas"/>
          <w:color w:val="FD8608"/>
          <w:kern w:val="0"/>
        </w:rPr>
        <w:t>()"</w:t>
      </w:r>
      <w:r>
        <w:rPr>
          <w:rFonts w:ascii="Consolas" w:eastAsia="微软雅黑" w:hAnsi="Consolas" w:cs="Consolas"/>
          <w:color w:val="FFFFFF"/>
          <w:kern w:val="0"/>
        </w:rPr>
        <w:t>, returning = </w:t>
      </w:r>
      <w:r>
        <w:rPr>
          <w:rFonts w:ascii="Consolas" w:eastAsia="微软雅黑" w:hAnsi="Consolas" w:cs="Consolas"/>
          <w:color w:val="FD8608"/>
          <w:kern w:val="0"/>
        </w:rPr>
        <w:t>"res"</w:t>
      </w:r>
      <w:r>
        <w:rPr>
          <w:rFonts w:ascii="Consolas" w:eastAsia="微软雅黑" w:hAnsi="Consolas" w:cs="Consolas"/>
          <w:color w:val="FFFFFF"/>
          <w:kern w:val="0"/>
        </w:rPr>
        <w:t>)  </w:t>
      </w:r>
    </w:p>
    <w:p w14:paraId="2E5BD40A"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validReturn</w:t>
      </w:r>
      <w:proofErr w:type="spellEnd"/>
      <w:r>
        <w:rPr>
          <w:rFonts w:ascii="Consolas" w:eastAsia="微软雅黑" w:hAnsi="Consolas" w:cs="Consolas"/>
          <w:color w:val="FFFFFF"/>
          <w:kern w:val="0"/>
        </w:rPr>
        <w:t>(</w:t>
      </w:r>
      <w:proofErr w:type="spellStart"/>
      <w:r>
        <w:rPr>
          <w:rFonts w:ascii="Consolas" w:eastAsia="微软雅黑" w:hAnsi="Consolas" w:cs="Consolas"/>
          <w:color w:val="FFFFFF"/>
          <w:kern w:val="0"/>
        </w:rPr>
        <w:t>JoinPoint</w:t>
      </w:r>
      <w:proofErr w:type="spellEnd"/>
      <w:r>
        <w:rPr>
          <w:rFonts w:ascii="Consolas" w:eastAsia="微软雅黑" w:hAnsi="Consolas" w:cs="Consolas"/>
          <w:color w:val="FFFFFF"/>
          <w:kern w:val="0"/>
        </w:rPr>
        <w:t> </w:t>
      </w:r>
      <w:proofErr w:type="spellStart"/>
      <w:r>
        <w:rPr>
          <w:rFonts w:ascii="Consolas" w:eastAsia="微软雅黑" w:hAnsi="Consolas" w:cs="Consolas"/>
          <w:color w:val="FFFFFF"/>
          <w:kern w:val="0"/>
        </w:rPr>
        <w:t>joinPoint</w:t>
      </w:r>
      <w:proofErr w:type="spellEnd"/>
      <w:r>
        <w:rPr>
          <w:rFonts w:ascii="Consolas" w:eastAsia="微软雅黑" w:hAnsi="Consolas" w:cs="Consolas"/>
          <w:color w:val="FFFFFF"/>
          <w:kern w:val="0"/>
        </w:rPr>
        <w:t>, Object res) {  </w:t>
      </w:r>
    </w:p>
    <w:p w14:paraId="13E24ECA"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Signature signature = </w:t>
      </w:r>
      <w:proofErr w:type="spellStart"/>
      <w:proofErr w:type="gramStart"/>
      <w:r>
        <w:rPr>
          <w:rFonts w:ascii="Consolas" w:eastAsia="微软雅黑" w:hAnsi="Consolas" w:cs="Consolas"/>
          <w:color w:val="FFFFFF"/>
          <w:kern w:val="0"/>
        </w:rPr>
        <w:t>joinPoint.getSignature</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  </w:t>
      </w:r>
    </w:p>
    <w:p w14:paraId="6BF555F9"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String name = </w:t>
      </w:r>
      <w:proofErr w:type="spellStart"/>
      <w:proofErr w:type="gramStart"/>
      <w:r>
        <w:rPr>
          <w:rFonts w:ascii="Consolas" w:eastAsia="微软雅黑" w:hAnsi="Consolas" w:cs="Consolas"/>
          <w:color w:val="FFFFFF"/>
          <w:kern w:val="0"/>
        </w:rPr>
        <w:t>signature.getName</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  </w:t>
      </w:r>
    </w:p>
    <w:p w14:paraId="3DF0334F"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参数验证，【</w:t>
      </w:r>
      <w:r>
        <w:rPr>
          <w:rFonts w:ascii="Consolas" w:eastAsia="微软雅黑" w:hAnsi="Consolas" w:cs="Consolas"/>
          <w:color w:val="FD8608"/>
          <w:kern w:val="0"/>
        </w:rPr>
        <w:t>"</w:t>
      </w:r>
      <w:r>
        <w:rPr>
          <w:rFonts w:ascii="Consolas" w:eastAsia="微软雅黑" w:hAnsi="Consolas" w:cs="Consolas"/>
          <w:color w:val="FFFFFF"/>
          <w:kern w:val="0"/>
        </w:rPr>
        <w:t> + name + </w:t>
      </w:r>
      <w:r>
        <w:rPr>
          <w:rFonts w:ascii="Consolas" w:eastAsia="微软雅黑" w:hAnsi="Consolas" w:cs="Consolas"/>
          <w:color w:val="FD8608"/>
          <w:kern w:val="0"/>
        </w:rPr>
        <w:t>"</w:t>
      </w:r>
      <w:r>
        <w:rPr>
          <w:rFonts w:ascii="Consolas" w:eastAsia="微软雅黑" w:hAnsi="Consolas" w:cs="Consolas"/>
          <w:color w:val="FD8608"/>
          <w:kern w:val="0"/>
        </w:rPr>
        <w:t>】方法正常返回</w:t>
      </w:r>
      <w:r>
        <w:rPr>
          <w:rFonts w:ascii="Consolas" w:eastAsia="微软雅黑" w:hAnsi="Consolas" w:cs="Consolas"/>
          <w:color w:val="FD8608"/>
          <w:kern w:val="0"/>
        </w:rPr>
        <w:t>,</w:t>
      </w:r>
      <w:r>
        <w:rPr>
          <w:rFonts w:ascii="Consolas" w:eastAsia="微软雅黑" w:hAnsi="Consolas" w:cs="Consolas"/>
          <w:color w:val="FD8608"/>
          <w:kern w:val="0"/>
        </w:rPr>
        <w:t>返回值为：</w:t>
      </w:r>
      <w:r>
        <w:rPr>
          <w:rFonts w:ascii="Consolas" w:eastAsia="微软雅黑" w:hAnsi="Consolas" w:cs="Consolas"/>
          <w:color w:val="FD8608"/>
          <w:kern w:val="0"/>
        </w:rPr>
        <w:t>"</w:t>
      </w:r>
      <w:r>
        <w:rPr>
          <w:rFonts w:ascii="Consolas" w:eastAsia="微软雅黑" w:hAnsi="Consolas" w:cs="Consolas"/>
          <w:color w:val="FFFFFF"/>
          <w:kern w:val="0"/>
        </w:rPr>
        <w:t> + res);  </w:t>
      </w:r>
    </w:p>
    <w:p w14:paraId="42ED2F4C" w14:textId="77777777" w:rsidR="00AD25AA" w:rsidRDefault="00AD25AA" w:rsidP="00AD25AA">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203C4908"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43CA8A41"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3.5</w:t>
      </w:r>
      <w:r>
        <w:rPr>
          <w:rFonts w:ascii="Arial" w:eastAsia="微软雅黑" w:hAnsi="Arial" w:cs="Arial"/>
          <w:b/>
          <w:bCs/>
          <w:kern w:val="0"/>
          <w:sz w:val="32"/>
          <w:szCs w:val="32"/>
        </w:rPr>
        <w:t>异常通知</w:t>
      </w:r>
    </w:p>
    <w:p w14:paraId="4C26AAF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异常通知：只在连接点抛出异常时才执行异常通知</w:t>
      </w:r>
    </w:p>
    <w:p w14:paraId="027AA1C7"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将</w:t>
      </w:r>
      <w:r>
        <w:rPr>
          <w:rFonts w:ascii="Arial" w:eastAsia="微软雅黑" w:hAnsi="Arial" w:cs="Arial"/>
          <w:kern w:val="0"/>
          <w:sz w:val="28"/>
          <w:szCs w:val="28"/>
        </w:rPr>
        <w:t>throwing</w:t>
      </w:r>
      <w:r>
        <w:rPr>
          <w:rFonts w:ascii="Arial" w:eastAsia="微软雅黑" w:hAnsi="Arial" w:cs="Arial"/>
          <w:kern w:val="0"/>
          <w:sz w:val="28"/>
          <w:szCs w:val="28"/>
        </w:rPr>
        <w:t>属性添加到</w:t>
      </w:r>
      <w:r>
        <w:rPr>
          <w:rFonts w:ascii="Arial" w:eastAsia="微软雅黑" w:hAnsi="Arial" w:cs="Arial"/>
          <w:kern w:val="0"/>
          <w:sz w:val="28"/>
          <w:szCs w:val="28"/>
        </w:rPr>
        <w:t>@</w:t>
      </w:r>
      <w:proofErr w:type="spellStart"/>
      <w:r>
        <w:rPr>
          <w:rFonts w:ascii="Arial" w:eastAsia="微软雅黑" w:hAnsi="Arial" w:cs="Arial"/>
          <w:kern w:val="0"/>
          <w:sz w:val="28"/>
          <w:szCs w:val="28"/>
        </w:rPr>
        <w:t>AfterThrowing</w:t>
      </w:r>
      <w:proofErr w:type="spellEnd"/>
      <w:r>
        <w:rPr>
          <w:rFonts w:ascii="Arial" w:eastAsia="微软雅黑" w:hAnsi="Arial" w:cs="Arial"/>
          <w:kern w:val="0"/>
          <w:sz w:val="28"/>
          <w:szCs w:val="28"/>
        </w:rPr>
        <w:t>注解中，也可以访问连接点抛出的异常。</w:t>
      </w:r>
      <w:proofErr w:type="spellStart"/>
      <w:r>
        <w:rPr>
          <w:rFonts w:ascii="Arial" w:eastAsia="微软雅黑" w:hAnsi="Arial" w:cs="Arial"/>
          <w:kern w:val="0"/>
          <w:sz w:val="28"/>
          <w:szCs w:val="28"/>
        </w:rPr>
        <w:t>Throwable</w:t>
      </w:r>
      <w:proofErr w:type="spellEnd"/>
      <w:r>
        <w:rPr>
          <w:rFonts w:ascii="Arial" w:eastAsia="微软雅黑" w:hAnsi="Arial" w:cs="Arial"/>
          <w:kern w:val="0"/>
          <w:sz w:val="28"/>
          <w:szCs w:val="28"/>
        </w:rPr>
        <w:t>是所有错误和异常类的顶级父类，所以在异常通知方法可以捕获到任何错误和异常。</w:t>
      </w:r>
    </w:p>
    <w:p w14:paraId="359CF80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如果只对某种特殊的异常类型感兴趣，可以将参数声明为其他异常的参数类型。然后通知就只在抛出这个类型及其子类的异常时才被执行</w:t>
      </w:r>
    </w:p>
    <w:p w14:paraId="61E503BC"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29CD1B30"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3C98DCC0"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4F598332"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color w:val="515151"/>
          <w:kern w:val="0"/>
        </w:rPr>
        <w:t>@</w:t>
      </w:r>
      <w:proofErr w:type="spellStart"/>
      <w:r>
        <w:rPr>
          <w:rFonts w:ascii="Consolas" w:eastAsia="微软雅黑" w:hAnsi="Consolas" w:cs="Consolas"/>
          <w:color w:val="515151"/>
          <w:kern w:val="0"/>
        </w:rPr>
        <w:t>AfterThrowing</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value = </w:t>
      </w:r>
      <w:r>
        <w:rPr>
          <w:rFonts w:ascii="Consolas" w:eastAsia="微软雅黑" w:hAnsi="Consolas" w:cs="Consolas"/>
          <w:color w:val="FD8608"/>
          <w:kern w:val="0"/>
        </w:rPr>
        <w:t>"execution(public *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 </w:t>
      </w:r>
      <w:proofErr w:type="spellStart"/>
      <w:r>
        <w:rPr>
          <w:rFonts w:ascii="Consolas" w:eastAsia="微软雅黑" w:hAnsi="Consolas" w:cs="Consolas"/>
          <w:color w:val="FD8608"/>
          <w:kern w:val="0"/>
        </w:rPr>
        <w:t>int</w:t>
      </w:r>
      <w:proofErr w:type="spellEnd"/>
      <w:r>
        <w:rPr>
          <w:rFonts w:ascii="Consolas" w:eastAsia="微软雅黑" w:hAnsi="Consolas" w:cs="Consolas"/>
          <w:color w:val="FD8608"/>
          <w:kern w:val="0"/>
        </w:rPr>
        <w:t>))"</w:t>
      </w:r>
      <w:r>
        <w:rPr>
          <w:rFonts w:ascii="Consolas" w:eastAsia="微软雅黑" w:hAnsi="Consolas" w:cs="Consolas"/>
          <w:color w:val="FFFFFF"/>
          <w:kern w:val="0"/>
        </w:rPr>
        <w:t>, throwing = </w:t>
      </w:r>
      <w:r>
        <w:rPr>
          <w:rFonts w:ascii="Consolas" w:eastAsia="微软雅黑" w:hAnsi="Consolas" w:cs="Consolas"/>
          <w:color w:val="FD8608"/>
          <w:kern w:val="0"/>
        </w:rPr>
        <w:t>"e"</w:t>
      </w:r>
      <w:r>
        <w:rPr>
          <w:rFonts w:ascii="Consolas" w:eastAsia="微软雅黑" w:hAnsi="Consolas" w:cs="Consolas"/>
          <w:color w:val="FFFFFF"/>
          <w:kern w:val="0"/>
        </w:rPr>
        <w:t>)  </w:t>
      </w:r>
    </w:p>
    <w:p w14:paraId="380B0003"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void</w:t>
      </w:r>
      <w:r>
        <w:rPr>
          <w:rFonts w:ascii="Consolas" w:eastAsia="微软雅黑" w:hAnsi="Consolas" w:cs="Consolas"/>
          <w:color w:val="FFFFFF"/>
          <w:kern w:val="0"/>
        </w:rPr>
        <w:t> </w:t>
      </w:r>
      <w:proofErr w:type="spellStart"/>
      <w:r>
        <w:rPr>
          <w:rFonts w:ascii="Consolas" w:eastAsia="微软雅黑" w:hAnsi="Consolas" w:cs="Consolas"/>
          <w:color w:val="FFFFFF"/>
          <w:kern w:val="0"/>
        </w:rPr>
        <w:t>logException</w:t>
      </w:r>
      <w:proofErr w:type="spellEnd"/>
      <w:r>
        <w:rPr>
          <w:rFonts w:ascii="Consolas" w:eastAsia="微软雅黑" w:hAnsi="Consolas" w:cs="Consolas"/>
          <w:color w:val="FFFFFF"/>
          <w:kern w:val="0"/>
        </w:rPr>
        <w:t>(</w:t>
      </w:r>
      <w:proofErr w:type="spellStart"/>
      <w:r>
        <w:rPr>
          <w:rFonts w:ascii="Consolas" w:eastAsia="微软雅黑" w:hAnsi="Consolas" w:cs="Consolas"/>
          <w:color w:val="FFFFFF"/>
          <w:kern w:val="0"/>
        </w:rPr>
        <w:t>JoinPoint</w:t>
      </w:r>
      <w:proofErr w:type="spellEnd"/>
      <w:r>
        <w:rPr>
          <w:rFonts w:ascii="Consolas" w:eastAsia="微软雅黑" w:hAnsi="Consolas" w:cs="Consolas"/>
          <w:color w:val="FFFFFF"/>
          <w:kern w:val="0"/>
        </w:rPr>
        <w:t> </w:t>
      </w:r>
      <w:proofErr w:type="spellStart"/>
      <w:r>
        <w:rPr>
          <w:rFonts w:ascii="Consolas" w:eastAsia="微软雅黑" w:hAnsi="Consolas" w:cs="Consolas"/>
          <w:color w:val="FFFFFF"/>
          <w:kern w:val="0"/>
        </w:rPr>
        <w:t>joinPoint</w:t>
      </w:r>
      <w:proofErr w:type="spellEnd"/>
      <w:r>
        <w:rPr>
          <w:rFonts w:ascii="Consolas" w:eastAsia="微软雅黑" w:hAnsi="Consolas" w:cs="Consolas"/>
          <w:color w:val="FFFFFF"/>
          <w:kern w:val="0"/>
        </w:rPr>
        <w:t>, </w:t>
      </w:r>
      <w:proofErr w:type="spellStart"/>
      <w:r>
        <w:rPr>
          <w:rFonts w:ascii="Consolas" w:eastAsia="微软雅黑" w:hAnsi="Consolas" w:cs="Consolas"/>
          <w:color w:val="FFFFFF"/>
          <w:kern w:val="0"/>
        </w:rPr>
        <w:t>Throwable</w:t>
      </w:r>
      <w:proofErr w:type="spellEnd"/>
      <w:r>
        <w:rPr>
          <w:rFonts w:ascii="Consolas" w:eastAsia="微软雅黑" w:hAnsi="Consolas" w:cs="Consolas"/>
          <w:color w:val="FFFFFF"/>
          <w:kern w:val="0"/>
        </w:rPr>
        <w:t> e) {  </w:t>
      </w:r>
    </w:p>
    <w:p w14:paraId="190C4DAE"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获取方法名</w:t>
      </w:r>
      <w:r>
        <w:rPr>
          <w:rFonts w:ascii="Consolas" w:eastAsia="微软雅黑" w:hAnsi="Consolas" w:cs="Consolas"/>
          <w:color w:val="FFFFFF"/>
          <w:kern w:val="0"/>
        </w:rPr>
        <w:t>  </w:t>
      </w:r>
    </w:p>
    <w:p w14:paraId="080CD6D8"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String name = </w:t>
      </w:r>
      <w:proofErr w:type="spellStart"/>
      <w:proofErr w:type="gramStart"/>
      <w:r>
        <w:rPr>
          <w:rFonts w:ascii="Consolas" w:eastAsia="微软雅黑" w:hAnsi="Consolas" w:cs="Consolas"/>
          <w:color w:val="FFFFFF"/>
          <w:kern w:val="0"/>
        </w:rPr>
        <w:t>joinPoint.getSignature</w:t>
      </w:r>
      <w:proofErr w:type="spellEnd"/>
      <w:r>
        <w:rPr>
          <w:rFonts w:ascii="Consolas" w:eastAsia="微软雅黑" w:hAnsi="Consolas" w:cs="Consolas"/>
          <w:color w:val="FFFFFF"/>
          <w:kern w:val="0"/>
        </w:rPr>
        <w:t>(</w:t>
      </w:r>
      <w:proofErr w:type="gramEnd"/>
      <w:r>
        <w:rPr>
          <w:rFonts w:ascii="Consolas" w:eastAsia="微软雅黑" w:hAnsi="Consolas" w:cs="Consolas"/>
          <w:color w:val="FFFFFF"/>
          <w:kern w:val="0"/>
        </w:rPr>
        <w:t>).</w:t>
      </w:r>
      <w:proofErr w:type="spellStart"/>
      <w:r>
        <w:rPr>
          <w:rFonts w:ascii="Consolas" w:eastAsia="微软雅黑" w:hAnsi="Consolas" w:cs="Consolas"/>
          <w:color w:val="FFFFFF"/>
          <w:kern w:val="0"/>
        </w:rPr>
        <w:t>getName</w:t>
      </w:r>
      <w:proofErr w:type="spellEnd"/>
      <w:r>
        <w:rPr>
          <w:rFonts w:ascii="Consolas" w:eastAsia="微软雅黑" w:hAnsi="Consolas" w:cs="Consolas"/>
          <w:color w:val="FFFFFF"/>
          <w:kern w:val="0"/>
        </w:rPr>
        <w:t>();  </w:t>
      </w:r>
    </w:p>
    <w:p w14:paraId="6F9ACCA5"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"AOP</w:t>
      </w:r>
      <w:r>
        <w:rPr>
          <w:rFonts w:ascii="Consolas" w:eastAsia="微软雅黑" w:hAnsi="Consolas" w:cs="Consolas"/>
          <w:color w:val="FD8608"/>
          <w:kern w:val="0"/>
        </w:rPr>
        <w:t>日志，【</w:t>
      </w:r>
      <w:r>
        <w:rPr>
          <w:rFonts w:ascii="Consolas" w:eastAsia="微软雅黑" w:hAnsi="Consolas" w:cs="Consolas"/>
          <w:color w:val="FD8608"/>
          <w:kern w:val="0"/>
        </w:rPr>
        <w:t>"</w:t>
      </w:r>
      <w:r>
        <w:rPr>
          <w:rFonts w:ascii="Consolas" w:eastAsia="微软雅黑" w:hAnsi="Consolas" w:cs="Consolas"/>
          <w:color w:val="FFFFFF"/>
          <w:kern w:val="0"/>
        </w:rPr>
        <w:t> + name + </w:t>
      </w:r>
      <w:r>
        <w:rPr>
          <w:rFonts w:ascii="Consolas" w:eastAsia="微软雅黑" w:hAnsi="Consolas" w:cs="Consolas"/>
          <w:color w:val="FD8608"/>
          <w:kern w:val="0"/>
        </w:rPr>
        <w:t>"</w:t>
      </w:r>
      <w:r>
        <w:rPr>
          <w:rFonts w:ascii="Consolas" w:eastAsia="微软雅黑" w:hAnsi="Consolas" w:cs="Consolas"/>
          <w:color w:val="FD8608"/>
          <w:kern w:val="0"/>
        </w:rPr>
        <w:t>】方法出现异常：异常对象：</w:t>
      </w:r>
      <w:r>
        <w:rPr>
          <w:rFonts w:ascii="Consolas" w:eastAsia="微软雅黑" w:hAnsi="Consolas" w:cs="Consolas"/>
          <w:color w:val="FD8608"/>
          <w:kern w:val="0"/>
        </w:rPr>
        <w:t>"</w:t>
      </w:r>
      <w:r>
        <w:rPr>
          <w:rFonts w:ascii="Consolas" w:eastAsia="微软雅黑" w:hAnsi="Consolas" w:cs="Consolas"/>
          <w:color w:val="FFFFFF"/>
          <w:kern w:val="0"/>
        </w:rPr>
        <w:t> + </w:t>
      </w:r>
      <w:proofErr w:type="spellStart"/>
      <w:r>
        <w:rPr>
          <w:rFonts w:ascii="Consolas" w:eastAsia="微软雅黑" w:hAnsi="Consolas" w:cs="Consolas"/>
          <w:color w:val="FFFFFF"/>
          <w:kern w:val="0"/>
        </w:rPr>
        <w:t>abc</w:t>
      </w:r>
      <w:proofErr w:type="spellEnd"/>
      <w:r>
        <w:rPr>
          <w:rFonts w:ascii="Consolas" w:eastAsia="微软雅黑" w:hAnsi="Consolas" w:cs="Consolas"/>
          <w:color w:val="FFFFFF"/>
          <w:kern w:val="0"/>
        </w:rPr>
        <w:t>);  </w:t>
      </w:r>
    </w:p>
    <w:p w14:paraId="20A9CE47" w14:textId="77777777" w:rsidR="00AD25AA" w:rsidRDefault="00AD25AA" w:rsidP="00AD25AA">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2D5B48D8"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22065226"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3.6</w:t>
      </w:r>
      <w:r>
        <w:rPr>
          <w:rFonts w:ascii="Arial" w:eastAsia="微软雅黑" w:hAnsi="Arial" w:cs="Arial"/>
          <w:b/>
          <w:bCs/>
          <w:kern w:val="0"/>
          <w:sz w:val="32"/>
          <w:szCs w:val="32"/>
        </w:rPr>
        <w:t>环绕通知</w:t>
      </w:r>
    </w:p>
    <w:p w14:paraId="678A40D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环绕通知是所有通知类型中功能最为强大的，能够全面地控制连接点，甚至可以控制是否执行连接点。</w:t>
      </w:r>
    </w:p>
    <w:p w14:paraId="3DE5509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对于环绕通知来说，连接点的参数类型必须是</w:t>
      </w:r>
      <w:proofErr w:type="spellStart"/>
      <w:r>
        <w:rPr>
          <w:rFonts w:ascii="Arial" w:eastAsia="微软雅黑" w:hAnsi="Arial" w:cs="Arial"/>
          <w:kern w:val="0"/>
          <w:sz w:val="28"/>
          <w:szCs w:val="28"/>
        </w:rPr>
        <w:t>ProceedingJoinPoint</w:t>
      </w:r>
      <w:proofErr w:type="spellEnd"/>
      <w:r>
        <w:rPr>
          <w:rFonts w:ascii="Arial" w:eastAsia="微软雅黑" w:hAnsi="Arial" w:cs="Arial"/>
          <w:kern w:val="0"/>
          <w:sz w:val="28"/>
          <w:szCs w:val="28"/>
        </w:rPr>
        <w:t>。它是</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JoinPoint</w:t>
      </w:r>
      <w:proofErr w:type="spellEnd"/>
      <w:r>
        <w:rPr>
          <w:rFonts w:ascii="Arial" w:eastAsia="微软雅黑" w:hAnsi="Arial" w:cs="Arial"/>
          <w:kern w:val="0"/>
          <w:sz w:val="28"/>
          <w:szCs w:val="28"/>
        </w:rPr>
        <w:t>的子接口，允许控制何时执行，是否执行连接点。</w:t>
      </w:r>
    </w:p>
    <w:p w14:paraId="21509ED3"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在环绕通知中需要明确调用</w:t>
      </w:r>
      <w:proofErr w:type="spellStart"/>
      <w:r>
        <w:rPr>
          <w:rFonts w:ascii="Arial" w:eastAsia="微软雅黑" w:hAnsi="Arial" w:cs="Arial"/>
          <w:kern w:val="0"/>
          <w:sz w:val="28"/>
          <w:szCs w:val="28"/>
        </w:rPr>
        <w:t>ProceedingJoinPoint</w:t>
      </w:r>
      <w:proofErr w:type="spellEnd"/>
      <w:r>
        <w:rPr>
          <w:rFonts w:ascii="Arial" w:eastAsia="微软雅黑" w:hAnsi="Arial" w:cs="Arial"/>
          <w:kern w:val="0"/>
          <w:sz w:val="28"/>
          <w:szCs w:val="28"/>
        </w:rPr>
        <w:t>的</w:t>
      </w:r>
      <w:r>
        <w:rPr>
          <w:rFonts w:ascii="Arial" w:eastAsia="微软雅黑" w:hAnsi="Arial" w:cs="Arial"/>
          <w:kern w:val="0"/>
          <w:sz w:val="28"/>
          <w:szCs w:val="28"/>
        </w:rPr>
        <w:t>proceed()</w:t>
      </w:r>
      <w:r>
        <w:rPr>
          <w:rFonts w:ascii="Arial" w:eastAsia="微软雅黑" w:hAnsi="Arial" w:cs="Arial"/>
          <w:kern w:val="0"/>
          <w:sz w:val="28"/>
          <w:szCs w:val="28"/>
        </w:rPr>
        <w:t>方法来执行被代理的方法。如果忘记这样做就会导致通知被执行了，但目标方法没有被执行。</w:t>
      </w:r>
    </w:p>
    <w:p w14:paraId="2CE9B775"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注意：环绕通知的方法需要返回目标方法执行之后的结果，即调用</w:t>
      </w:r>
      <w:r>
        <w:rPr>
          <w:rFonts w:ascii="Arial" w:eastAsia="微软雅黑" w:hAnsi="Arial" w:cs="Arial"/>
          <w:kern w:val="0"/>
          <w:sz w:val="28"/>
          <w:szCs w:val="28"/>
        </w:rPr>
        <w:t xml:space="preserve"> </w:t>
      </w:r>
      <w:proofErr w:type="spellStart"/>
      <w:r>
        <w:rPr>
          <w:rFonts w:ascii="Arial" w:eastAsia="微软雅黑" w:hAnsi="Arial" w:cs="Arial"/>
          <w:kern w:val="0"/>
          <w:sz w:val="28"/>
          <w:szCs w:val="28"/>
        </w:rPr>
        <w:t>joinPoint.proceed</w:t>
      </w:r>
      <w:proofErr w:type="spellEnd"/>
      <w:r>
        <w:rPr>
          <w:rFonts w:ascii="Arial" w:eastAsia="微软雅黑" w:hAnsi="Arial" w:cs="Arial"/>
          <w:kern w:val="0"/>
          <w:sz w:val="28"/>
          <w:szCs w:val="28"/>
        </w:rPr>
        <w:t>();</w:t>
      </w:r>
      <w:r>
        <w:rPr>
          <w:rFonts w:ascii="Arial" w:eastAsia="微软雅黑" w:hAnsi="Arial" w:cs="Arial"/>
          <w:kern w:val="0"/>
          <w:sz w:val="28"/>
          <w:szCs w:val="28"/>
        </w:rPr>
        <w:t>的返回值，否则会出现空指针异常。</w:t>
      </w:r>
    </w:p>
    <w:p w14:paraId="1D2FBCD4"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4B6BC2C5"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001BCA6D"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45315651"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w:t>
      </w:r>
      <w:r>
        <w:rPr>
          <w:rFonts w:ascii="Consolas" w:eastAsia="微软雅黑" w:hAnsi="Consolas" w:cs="Consolas"/>
          <w:color w:val="FFFFFF"/>
          <w:kern w:val="0"/>
        </w:rPr>
        <w:t> </w:t>
      </w:r>
    </w:p>
    <w:p w14:paraId="10C94D67"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r>
        <w:rPr>
          <w:rFonts w:ascii="Consolas" w:eastAsia="微软雅黑" w:hAnsi="Consolas" w:cs="Consolas"/>
          <w:color w:val="C1C1C1"/>
          <w:kern w:val="0"/>
        </w:rPr>
        <w:t>最强大通知。</w:t>
      </w:r>
      <w:r>
        <w:rPr>
          <w:rFonts w:ascii="Consolas" w:eastAsia="微软雅黑" w:hAnsi="Consolas" w:cs="Consolas"/>
          <w:color w:val="C1C1C1"/>
          <w:kern w:val="0"/>
        </w:rPr>
        <w:t> </w:t>
      </w:r>
      <w:r>
        <w:rPr>
          <w:rFonts w:ascii="Consolas" w:eastAsia="微软雅黑" w:hAnsi="Consolas" w:cs="Consolas"/>
          <w:color w:val="C1C1C1"/>
          <w:kern w:val="0"/>
        </w:rPr>
        <w:t>一般不常用</w:t>
      </w:r>
      <w:r>
        <w:rPr>
          <w:rFonts w:ascii="Consolas" w:eastAsia="微软雅黑" w:hAnsi="Consolas" w:cs="Consolas"/>
          <w:color w:val="FFFFFF"/>
          <w:kern w:val="0"/>
        </w:rPr>
        <w:t> </w:t>
      </w:r>
    </w:p>
    <w:p w14:paraId="15AB2078"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r>
        <w:rPr>
          <w:rFonts w:ascii="Consolas" w:eastAsia="微软雅黑" w:hAnsi="Consolas" w:cs="Consolas"/>
          <w:color w:val="FFFFFF"/>
          <w:kern w:val="0"/>
        </w:rPr>
        <w:t> </w:t>
      </w:r>
    </w:p>
    <w:p w14:paraId="610949F9"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spellStart"/>
      <w:proofErr w:type="gramStart"/>
      <w:r>
        <w:rPr>
          <w:rFonts w:ascii="Consolas" w:eastAsia="微软雅黑" w:hAnsi="Consolas" w:cs="Consolas"/>
          <w:color w:val="C1C1C1"/>
          <w:kern w:val="0"/>
        </w:rPr>
        <w:t>param</w:t>
      </w:r>
      <w:proofErr w:type="spellEnd"/>
      <w:proofErr w:type="gramEnd"/>
      <w:r>
        <w:rPr>
          <w:rFonts w:ascii="Consolas" w:eastAsia="微软雅黑" w:hAnsi="Consolas" w:cs="Consolas"/>
          <w:color w:val="C1C1C1"/>
          <w:kern w:val="0"/>
        </w:rPr>
        <w:t> </w:t>
      </w:r>
      <w:proofErr w:type="spellStart"/>
      <w:r>
        <w:rPr>
          <w:rFonts w:ascii="Consolas" w:eastAsia="微软雅黑" w:hAnsi="Consolas" w:cs="Consolas"/>
          <w:color w:val="C1C1C1"/>
          <w:kern w:val="0"/>
        </w:rPr>
        <w:t>proceedingJoinPoint</w:t>
      </w:r>
      <w:proofErr w:type="spellEnd"/>
      <w:r>
        <w:rPr>
          <w:rFonts w:ascii="Consolas" w:eastAsia="微软雅黑" w:hAnsi="Consolas" w:cs="Consolas"/>
          <w:color w:val="FFFFFF"/>
          <w:kern w:val="0"/>
        </w:rPr>
        <w:t> </w:t>
      </w:r>
    </w:p>
    <w:p w14:paraId="3C67C001"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 @</w:t>
      </w:r>
      <w:proofErr w:type="gramStart"/>
      <w:r>
        <w:rPr>
          <w:rFonts w:ascii="Consolas" w:eastAsia="微软雅黑" w:hAnsi="Consolas" w:cs="Consolas"/>
          <w:color w:val="C1C1C1"/>
          <w:kern w:val="0"/>
        </w:rPr>
        <w:t>return</w:t>
      </w:r>
      <w:proofErr w:type="gramEnd"/>
      <w:r>
        <w:rPr>
          <w:rFonts w:ascii="Consolas" w:eastAsia="微软雅黑" w:hAnsi="Consolas" w:cs="Consolas"/>
          <w:color w:val="FFFFFF"/>
          <w:kern w:val="0"/>
        </w:rPr>
        <w:t> </w:t>
      </w:r>
    </w:p>
    <w:p w14:paraId="733DCB70"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C1C1C1"/>
          <w:kern w:val="0"/>
        </w:rPr>
        <w:t> */</w:t>
      </w:r>
      <w:r>
        <w:rPr>
          <w:rFonts w:ascii="Consolas" w:eastAsia="微软雅黑" w:hAnsi="Consolas" w:cs="Consolas"/>
          <w:color w:val="FFFFFF"/>
          <w:kern w:val="0"/>
        </w:rPr>
        <w:t>  </w:t>
      </w:r>
    </w:p>
    <w:p w14:paraId="24B2892A"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color w:val="515151"/>
          <w:kern w:val="0"/>
        </w:rPr>
        <w:t>@Around</w:t>
      </w:r>
      <w:r>
        <w:rPr>
          <w:rFonts w:ascii="Consolas" w:eastAsia="微软雅黑" w:hAnsi="Consolas" w:cs="Consolas"/>
          <w:color w:val="FFFFFF"/>
          <w:kern w:val="0"/>
        </w:rPr>
        <w:t>(</w:t>
      </w:r>
      <w:proofErr w:type="gramEnd"/>
      <w:r>
        <w:rPr>
          <w:rFonts w:ascii="Consolas" w:eastAsia="微软雅黑" w:hAnsi="Consolas" w:cs="Consolas"/>
          <w:color w:val="FFFFFF"/>
          <w:kern w:val="0"/>
        </w:rPr>
        <w:t>value = </w:t>
      </w:r>
      <w:r>
        <w:rPr>
          <w:rFonts w:ascii="Consolas" w:eastAsia="微软雅黑" w:hAnsi="Consolas" w:cs="Consolas"/>
          <w:color w:val="FD8608"/>
          <w:kern w:val="0"/>
        </w:rPr>
        <w:t>"</w:t>
      </w:r>
      <w:proofErr w:type="spellStart"/>
      <w:r>
        <w:rPr>
          <w:rFonts w:ascii="Consolas" w:eastAsia="微软雅黑" w:hAnsi="Consolas" w:cs="Consolas"/>
          <w:color w:val="FD8608"/>
          <w:kern w:val="0"/>
        </w:rPr>
        <w:t>com.atguigu.aspect.LogAspect.mypoint</w:t>
      </w:r>
      <w:proofErr w:type="spellEnd"/>
      <w:r>
        <w:rPr>
          <w:rFonts w:ascii="Consolas" w:eastAsia="微软雅黑" w:hAnsi="Consolas" w:cs="Consolas"/>
          <w:color w:val="FD8608"/>
          <w:kern w:val="0"/>
        </w:rPr>
        <w:t>()"</w:t>
      </w:r>
      <w:r>
        <w:rPr>
          <w:rFonts w:ascii="Consolas" w:eastAsia="微软雅黑" w:hAnsi="Consolas" w:cs="Consolas"/>
          <w:color w:val="FFFFFF"/>
          <w:kern w:val="0"/>
        </w:rPr>
        <w:t>)  </w:t>
      </w:r>
    </w:p>
    <w:p w14:paraId="7044E54C"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Object </w:t>
      </w:r>
      <w:proofErr w:type="spellStart"/>
      <w:r>
        <w:rPr>
          <w:rFonts w:ascii="Consolas" w:eastAsia="微软雅黑" w:hAnsi="Consolas" w:cs="Consolas"/>
          <w:color w:val="FFFFFF"/>
          <w:kern w:val="0"/>
        </w:rPr>
        <w:t>vaildAround</w:t>
      </w:r>
      <w:proofErr w:type="spellEnd"/>
      <w:r>
        <w:rPr>
          <w:rFonts w:ascii="Consolas" w:eastAsia="微软雅黑" w:hAnsi="Consolas" w:cs="Consolas"/>
          <w:color w:val="FFFFFF"/>
          <w:kern w:val="0"/>
        </w:rPr>
        <w:t>(</w:t>
      </w:r>
      <w:proofErr w:type="spellStart"/>
      <w:r>
        <w:rPr>
          <w:rFonts w:ascii="Consolas" w:eastAsia="微软雅黑" w:hAnsi="Consolas" w:cs="Consolas"/>
          <w:color w:val="FFFFFF"/>
          <w:kern w:val="0"/>
        </w:rPr>
        <w:t>ProceedingJoinPoint</w:t>
      </w:r>
      <w:proofErr w:type="spellEnd"/>
      <w:r>
        <w:rPr>
          <w:rFonts w:ascii="Consolas" w:eastAsia="微软雅黑" w:hAnsi="Consolas" w:cs="Consolas"/>
          <w:color w:val="FFFFFF"/>
          <w:kern w:val="0"/>
        </w:rPr>
        <w:t> </w:t>
      </w:r>
      <w:proofErr w:type="spellStart"/>
      <w:r>
        <w:rPr>
          <w:rFonts w:ascii="Consolas" w:eastAsia="微软雅黑" w:hAnsi="Consolas" w:cs="Consolas"/>
          <w:color w:val="FFFFFF"/>
          <w:kern w:val="0"/>
        </w:rPr>
        <w:t>proceedingJoinPoint</w:t>
      </w:r>
      <w:proofErr w:type="spellEnd"/>
      <w:r>
        <w:rPr>
          <w:rFonts w:ascii="Consolas" w:eastAsia="微软雅黑" w:hAnsi="Consolas" w:cs="Consolas"/>
          <w:color w:val="FFFFFF"/>
          <w:kern w:val="0"/>
        </w:rPr>
        <w:t>) {  </w:t>
      </w:r>
    </w:p>
    <w:p w14:paraId="1E1D9B08"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proofErr w:type="spellStart"/>
      <w:r>
        <w:rPr>
          <w:rFonts w:ascii="Consolas" w:eastAsia="微软雅黑" w:hAnsi="Consolas" w:cs="Consolas"/>
          <w:color w:val="C1C1C1"/>
          <w:kern w:val="0"/>
        </w:rPr>
        <w:t>proceedingJoinPoint</w:t>
      </w:r>
      <w:proofErr w:type="spellEnd"/>
      <w:r>
        <w:rPr>
          <w:rFonts w:ascii="Consolas" w:eastAsia="微软雅黑" w:hAnsi="Consolas" w:cs="Consolas"/>
          <w:color w:val="C1C1C1"/>
          <w:kern w:val="0"/>
        </w:rPr>
        <w:t>封装了连接点的详细信息</w:t>
      </w:r>
      <w:r>
        <w:rPr>
          <w:rFonts w:ascii="Consolas" w:eastAsia="微软雅黑" w:hAnsi="Consolas" w:cs="Consolas"/>
          <w:color w:val="FFFFFF"/>
          <w:kern w:val="0"/>
        </w:rPr>
        <w:t>  </w:t>
      </w:r>
    </w:p>
    <w:p w14:paraId="70D156A6"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proceed</w:t>
      </w:r>
      <w:r>
        <w:rPr>
          <w:rFonts w:ascii="Consolas" w:eastAsia="微软雅黑" w:hAnsi="Consolas" w:cs="Consolas"/>
          <w:color w:val="C1C1C1"/>
          <w:kern w:val="0"/>
        </w:rPr>
        <w:t>，执行目标方法</w:t>
      </w:r>
      <w:r>
        <w:rPr>
          <w:rFonts w:ascii="Consolas" w:eastAsia="微软雅黑" w:hAnsi="Consolas" w:cs="Consolas"/>
          <w:color w:val="C1C1C1"/>
          <w:kern w:val="0"/>
        </w:rPr>
        <w:t> </w:t>
      </w:r>
      <w:proofErr w:type="spellStart"/>
      <w:r>
        <w:rPr>
          <w:rFonts w:ascii="Consolas" w:eastAsia="微软雅黑" w:hAnsi="Consolas" w:cs="Consolas"/>
          <w:color w:val="C1C1C1"/>
          <w:kern w:val="0"/>
        </w:rPr>
        <w:t>method.invoke</w:t>
      </w:r>
      <w:proofErr w:type="spellEnd"/>
      <w:r>
        <w:rPr>
          <w:rFonts w:ascii="Consolas" w:eastAsia="微软雅黑" w:hAnsi="Consolas" w:cs="Consolas"/>
          <w:color w:val="FFFFFF"/>
          <w:kern w:val="0"/>
        </w:rPr>
        <w:t>  </w:t>
      </w:r>
    </w:p>
    <w:p w14:paraId="29F608DB"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Object proceed = </w:t>
      </w:r>
      <w:r>
        <w:rPr>
          <w:rFonts w:ascii="Consolas" w:eastAsia="微软雅黑" w:hAnsi="Consolas" w:cs="Consolas"/>
          <w:b/>
          <w:bCs/>
          <w:color w:val="1AC604"/>
          <w:kern w:val="0"/>
        </w:rPr>
        <w:t>null</w:t>
      </w:r>
      <w:r>
        <w:rPr>
          <w:rFonts w:ascii="Consolas" w:eastAsia="微软雅黑" w:hAnsi="Consolas" w:cs="Consolas"/>
          <w:color w:val="FFFFFF"/>
          <w:kern w:val="0"/>
        </w:rPr>
        <w:t>;  </w:t>
      </w:r>
    </w:p>
    <w:p w14:paraId="5EBE786C"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FFFFFF"/>
          <w:kern w:val="0"/>
        </w:rPr>
        <w:t>Object[</w:t>
      </w:r>
      <w:proofErr w:type="gramEnd"/>
      <w:r>
        <w:rPr>
          <w:rFonts w:ascii="Consolas" w:eastAsia="微软雅黑" w:hAnsi="Consolas" w:cs="Consolas"/>
          <w:color w:val="FFFFFF"/>
          <w:kern w:val="0"/>
        </w:rPr>
        <w:t>] </w:t>
      </w:r>
      <w:proofErr w:type="spellStart"/>
      <w:r>
        <w:rPr>
          <w:rFonts w:ascii="Consolas" w:eastAsia="微软雅黑" w:hAnsi="Consolas" w:cs="Consolas"/>
          <w:color w:val="FFFFFF"/>
          <w:kern w:val="0"/>
        </w:rPr>
        <w:t>args</w:t>
      </w:r>
      <w:proofErr w:type="spellEnd"/>
      <w:r>
        <w:rPr>
          <w:rFonts w:ascii="Consolas" w:eastAsia="微软雅黑" w:hAnsi="Consolas" w:cs="Consolas"/>
          <w:color w:val="FFFFFF"/>
          <w:kern w:val="0"/>
        </w:rPr>
        <w:t> = </w:t>
      </w:r>
      <w:proofErr w:type="spellStart"/>
      <w:r>
        <w:rPr>
          <w:rFonts w:ascii="Consolas" w:eastAsia="微软雅黑" w:hAnsi="Consolas" w:cs="Consolas"/>
          <w:color w:val="FFFFFF"/>
          <w:kern w:val="0"/>
        </w:rPr>
        <w:t>proceedingJoinPoint.getArgs</w:t>
      </w:r>
      <w:proofErr w:type="spellEnd"/>
      <w:r>
        <w:rPr>
          <w:rFonts w:ascii="Consolas" w:eastAsia="微软雅黑" w:hAnsi="Consolas" w:cs="Consolas"/>
          <w:color w:val="FFFFFF"/>
          <w:kern w:val="0"/>
        </w:rPr>
        <w:t>();  </w:t>
      </w:r>
    </w:p>
    <w:p w14:paraId="4C1EB049"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try</w:t>
      </w:r>
      <w:proofErr w:type="gramEnd"/>
      <w:r>
        <w:rPr>
          <w:rFonts w:ascii="Consolas" w:eastAsia="微软雅黑" w:hAnsi="Consolas" w:cs="Consolas"/>
          <w:color w:val="FFFFFF"/>
          <w:kern w:val="0"/>
        </w:rPr>
        <w:t> {  </w:t>
      </w:r>
    </w:p>
    <w:p w14:paraId="505DAD52"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传入目标执行时需要的参数列表</w:t>
      </w:r>
      <w:r>
        <w:rPr>
          <w:rFonts w:ascii="Consolas" w:eastAsia="微软雅黑" w:hAnsi="Consolas" w:cs="Consolas"/>
          <w:color w:val="FFFFFF"/>
          <w:kern w:val="0"/>
        </w:rPr>
        <w:t>  </w:t>
      </w:r>
    </w:p>
    <w:p w14:paraId="34CF0399"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前置通知</w:t>
      </w:r>
      <w:r>
        <w:rPr>
          <w:rFonts w:ascii="Consolas" w:eastAsia="微软雅黑" w:hAnsi="Consolas" w:cs="Consolas"/>
          <w:color w:val="FFFFFF"/>
          <w:kern w:val="0"/>
        </w:rPr>
        <w:t>  </w:t>
      </w:r>
    </w:p>
    <w:p w14:paraId="04C9D223"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"proceed...</w:t>
      </w:r>
      <w:r>
        <w:rPr>
          <w:rFonts w:ascii="Consolas" w:eastAsia="微软雅黑" w:hAnsi="Consolas" w:cs="Consolas"/>
          <w:color w:val="FD8608"/>
          <w:kern w:val="0"/>
        </w:rPr>
        <w:t>之前</w:t>
      </w:r>
      <w:r>
        <w:rPr>
          <w:rFonts w:ascii="Consolas" w:eastAsia="微软雅黑" w:hAnsi="Consolas" w:cs="Consolas"/>
          <w:color w:val="FD8608"/>
          <w:kern w:val="0"/>
        </w:rPr>
        <w:t>"</w:t>
      </w:r>
      <w:r>
        <w:rPr>
          <w:rFonts w:ascii="Consolas" w:eastAsia="微软雅黑" w:hAnsi="Consolas" w:cs="Consolas"/>
          <w:color w:val="FFFFFF"/>
          <w:kern w:val="0"/>
        </w:rPr>
        <w:t>);  </w:t>
      </w:r>
    </w:p>
    <w:p w14:paraId="4D8F3C1D"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0B02159B"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6A039274"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proofErr w:type="spellStart"/>
      <w:proofErr w:type="gramStart"/>
      <w:r>
        <w:rPr>
          <w:rFonts w:ascii="Consolas" w:eastAsia="微软雅黑" w:hAnsi="Consolas" w:cs="Consolas"/>
          <w:color w:val="C1C1C1"/>
          <w:kern w:val="0"/>
        </w:rPr>
        <w:t>method.invoke</w:t>
      </w:r>
      <w:proofErr w:type="spellEnd"/>
      <w:proofErr w:type="gramEnd"/>
      <w:r>
        <w:rPr>
          <w:rFonts w:ascii="Consolas" w:eastAsia="微软雅黑" w:hAnsi="Consolas" w:cs="Consolas"/>
          <w:color w:val="FFFFFF"/>
          <w:kern w:val="0"/>
        </w:rPr>
        <w:t>  </w:t>
      </w:r>
    </w:p>
    <w:p w14:paraId="2616605B"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目标方法执行完成后会有返回值，这个返回值一定</w:t>
      </w:r>
      <w:r>
        <w:rPr>
          <w:rFonts w:ascii="Consolas" w:eastAsia="微软雅黑" w:hAnsi="Consolas" w:cs="Consolas"/>
          <w:color w:val="C1C1C1"/>
          <w:kern w:val="0"/>
        </w:rPr>
        <w:t>return</w:t>
      </w:r>
      <w:r>
        <w:rPr>
          <w:rFonts w:ascii="Consolas" w:eastAsia="微软雅黑" w:hAnsi="Consolas" w:cs="Consolas"/>
          <w:color w:val="C1C1C1"/>
          <w:kern w:val="0"/>
        </w:rPr>
        <w:t>出去</w:t>
      </w:r>
      <w:r>
        <w:rPr>
          <w:rFonts w:ascii="Consolas" w:eastAsia="微软雅黑" w:hAnsi="Consolas" w:cs="Consolas"/>
          <w:color w:val="FFFFFF"/>
          <w:kern w:val="0"/>
        </w:rPr>
        <w:t>  </w:t>
      </w:r>
    </w:p>
    <w:p w14:paraId="437B5255"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color w:val="FFFFFF"/>
          <w:kern w:val="0"/>
        </w:rPr>
        <w:t>proceed</w:t>
      </w:r>
      <w:proofErr w:type="gramEnd"/>
      <w:r>
        <w:rPr>
          <w:rFonts w:ascii="Consolas" w:eastAsia="微软雅黑" w:hAnsi="Consolas" w:cs="Consolas"/>
          <w:color w:val="FFFFFF"/>
          <w:kern w:val="0"/>
        </w:rPr>
        <w:t> = </w:t>
      </w:r>
      <w:proofErr w:type="spellStart"/>
      <w:r>
        <w:rPr>
          <w:rFonts w:ascii="Consolas" w:eastAsia="微软雅黑" w:hAnsi="Consolas" w:cs="Consolas"/>
          <w:color w:val="FFFFFF"/>
          <w:kern w:val="0"/>
        </w:rPr>
        <w:t>proceedingJoinPoint.proceed</w:t>
      </w:r>
      <w:proofErr w:type="spellEnd"/>
      <w:r>
        <w:rPr>
          <w:rFonts w:ascii="Consolas" w:eastAsia="微软雅黑" w:hAnsi="Consolas" w:cs="Consolas"/>
          <w:color w:val="FFFFFF"/>
          <w:kern w:val="0"/>
        </w:rPr>
        <w:t>(</w:t>
      </w:r>
      <w:proofErr w:type="spellStart"/>
      <w:r>
        <w:rPr>
          <w:rFonts w:ascii="Consolas" w:eastAsia="微软雅黑" w:hAnsi="Consolas" w:cs="Consolas"/>
          <w:color w:val="FFFFFF"/>
          <w:kern w:val="0"/>
        </w:rPr>
        <w:t>args</w:t>
      </w:r>
      <w:proofErr w:type="spellEnd"/>
      <w:r>
        <w:rPr>
          <w:rFonts w:ascii="Consolas" w:eastAsia="微软雅黑" w:hAnsi="Consolas" w:cs="Consolas"/>
          <w:color w:val="FFFFFF"/>
          <w:kern w:val="0"/>
        </w:rPr>
        <w:t>);  </w:t>
      </w:r>
    </w:p>
    <w:p w14:paraId="6D126776"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返回通知</w:t>
      </w:r>
      <w:r>
        <w:rPr>
          <w:rFonts w:ascii="Consolas" w:eastAsia="微软雅黑" w:hAnsi="Consolas" w:cs="Consolas"/>
          <w:color w:val="FFFFFF"/>
          <w:kern w:val="0"/>
        </w:rPr>
        <w:t>  </w:t>
      </w:r>
    </w:p>
    <w:p w14:paraId="7617F8E0"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"proceed...</w:t>
      </w:r>
      <w:r>
        <w:rPr>
          <w:rFonts w:ascii="Consolas" w:eastAsia="微软雅黑" w:hAnsi="Consolas" w:cs="Consolas"/>
          <w:color w:val="FD8608"/>
          <w:kern w:val="0"/>
        </w:rPr>
        <w:t>之后</w:t>
      </w:r>
      <w:r>
        <w:rPr>
          <w:rFonts w:ascii="Consolas" w:eastAsia="微软雅黑" w:hAnsi="Consolas" w:cs="Consolas"/>
          <w:color w:val="FD8608"/>
          <w:kern w:val="0"/>
        </w:rPr>
        <w:t>"</w:t>
      </w:r>
      <w:r>
        <w:rPr>
          <w:rFonts w:ascii="Consolas" w:eastAsia="微软雅黑" w:hAnsi="Consolas" w:cs="Consolas"/>
          <w:color w:val="FFFFFF"/>
          <w:kern w:val="0"/>
        </w:rPr>
        <w:t>);  </w:t>
      </w:r>
    </w:p>
    <w:p w14:paraId="10B38F81"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roofErr w:type="gramStart"/>
      <w:r>
        <w:rPr>
          <w:rFonts w:ascii="Consolas" w:eastAsia="微软雅黑" w:hAnsi="Consolas" w:cs="Consolas"/>
          <w:b/>
          <w:bCs/>
          <w:color w:val="1AC604"/>
          <w:kern w:val="0"/>
        </w:rPr>
        <w:t>catch</w:t>
      </w:r>
      <w:proofErr w:type="gramEnd"/>
      <w:r>
        <w:rPr>
          <w:rFonts w:ascii="Consolas" w:eastAsia="微软雅黑" w:hAnsi="Consolas" w:cs="Consolas"/>
          <w:color w:val="FFFFFF"/>
          <w:kern w:val="0"/>
        </w:rPr>
        <w:t> (</w:t>
      </w:r>
      <w:proofErr w:type="spellStart"/>
      <w:r>
        <w:rPr>
          <w:rFonts w:ascii="Consolas" w:eastAsia="微软雅黑" w:hAnsi="Consolas" w:cs="Consolas"/>
          <w:color w:val="FFFFFF"/>
          <w:kern w:val="0"/>
        </w:rPr>
        <w:t>Throwable</w:t>
      </w:r>
      <w:proofErr w:type="spellEnd"/>
      <w:r>
        <w:rPr>
          <w:rFonts w:ascii="Consolas" w:eastAsia="微软雅黑" w:hAnsi="Consolas" w:cs="Consolas"/>
          <w:color w:val="FFFFFF"/>
          <w:kern w:val="0"/>
        </w:rPr>
        <w:t> e) {  </w:t>
      </w:r>
    </w:p>
    <w:p w14:paraId="53951184"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proofErr w:type="spellStart"/>
      <w:proofErr w:type="gramStart"/>
      <w:r>
        <w:rPr>
          <w:rFonts w:ascii="Consolas" w:eastAsia="微软雅黑" w:hAnsi="Consolas" w:cs="Consolas"/>
          <w:color w:val="C1C1C1"/>
          <w:kern w:val="0"/>
        </w:rPr>
        <w:t>e</w:t>
      </w:r>
      <w:proofErr w:type="gramEnd"/>
      <w:r>
        <w:rPr>
          <w:rFonts w:ascii="Consolas" w:eastAsia="微软雅黑" w:hAnsi="Consolas" w:cs="Consolas"/>
          <w:color w:val="C1C1C1"/>
          <w:kern w:val="0"/>
        </w:rPr>
        <w:t>.printStackTrace</w:t>
      </w:r>
      <w:proofErr w:type="spellEnd"/>
      <w:r>
        <w:rPr>
          <w:rFonts w:ascii="Consolas" w:eastAsia="微软雅黑" w:hAnsi="Consolas" w:cs="Consolas"/>
          <w:color w:val="C1C1C1"/>
          <w:kern w:val="0"/>
        </w:rPr>
        <w:t>();</w:t>
      </w:r>
      <w:r>
        <w:rPr>
          <w:rFonts w:ascii="Consolas" w:eastAsia="微软雅黑" w:hAnsi="Consolas" w:cs="Consolas"/>
          <w:color w:val="FFFFFF"/>
          <w:kern w:val="0"/>
        </w:rPr>
        <w:t>  </w:t>
      </w:r>
    </w:p>
    <w:p w14:paraId="18CDE400"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异常通知</w:t>
      </w:r>
      <w:r>
        <w:rPr>
          <w:rFonts w:ascii="Consolas" w:eastAsia="微软雅黑" w:hAnsi="Consolas" w:cs="Consolas"/>
          <w:color w:val="FFFFFF"/>
          <w:kern w:val="0"/>
        </w:rPr>
        <w:t>  </w:t>
      </w:r>
    </w:p>
    <w:p w14:paraId="2DB08ED2"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"proceed...</w:t>
      </w:r>
      <w:r>
        <w:rPr>
          <w:rFonts w:ascii="Consolas" w:eastAsia="微软雅黑" w:hAnsi="Consolas" w:cs="Consolas"/>
          <w:color w:val="FD8608"/>
          <w:kern w:val="0"/>
        </w:rPr>
        <w:t>异常</w:t>
      </w:r>
      <w:r>
        <w:rPr>
          <w:rFonts w:ascii="Consolas" w:eastAsia="微软雅黑" w:hAnsi="Consolas" w:cs="Consolas"/>
          <w:color w:val="FD8608"/>
          <w:kern w:val="0"/>
        </w:rPr>
        <w:t>"</w:t>
      </w:r>
      <w:r>
        <w:rPr>
          <w:rFonts w:ascii="Consolas" w:eastAsia="微软雅黑" w:hAnsi="Consolas" w:cs="Consolas"/>
          <w:color w:val="FFFFFF"/>
          <w:kern w:val="0"/>
        </w:rPr>
        <w:t>);  </w:t>
      </w:r>
    </w:p>
    <w:p w14:paraId="6963D851"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1</w:t>
      </w:r>
      <w:r>
        <w:rPr>
          <w:rFonts w:ascii="Consolas" w:eastAsia="微软雅黑" w:hAnsi="Consolas" w:cs="Consolas"/>
          <w:color w:val="C1C1C1"/>
          <w:kern w:val="0"/>
        </w:rPr>
        <w:t>、注意：</w:t>
      </w:r>
      <w:r>
        <w:rPr>
          <w:rFonts w:ascii="Consolas" w:eastAsia="微软雅黑" w:hAnsi="Consolas" w:cs="Consolas"/>
          <w:color w:val="FFFFFF"/>
          <w:kern w:val="0"/>
        </w:rPr>
        <w:t>  </w:t>
      </w:r>
    </w:p>
    <w:p w14:paraId="366E86F3"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一定将这个异常继续抛出去，以方便外界都能收到这个异常</w:t>
      </w:r>
      <w:r>
        <w:rPr>
          <w:rFonts w:ascii="Consolas" w:eastAsia="微软雅黑" w:hAnsi="Consolas" w:cs="Consolas"/>
          <w:color w:val="FFFFFF"/>
          <w:kern w:val="0"/>
        </w:rPr>
        <w:t>  </w:t>
      </w:r>
    </w:p>
    <w:p w14:paraId="493BE4DB"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throw</w:t>
      </w:r>
      <w:proofErr w:type="gramEnd"/>
      <w:r>
        <w:rPr>
          <w:rFonts w:ascii="Consolas" w:eastAsia="微软雅黑" w:hAnsi="Consolas" w:cs="Consolas"/>
          <w:color w:val="FFFFFF"/>
          <w:kern w:val="0"/>
        </w:rPr>
        <w:t> </w:t>
      </w:r>
      <w:r>
        <w:rPr>
          <w:rFonts w:ascii="Consolas" w:eastAsia="微软雅黑" w:hAnsi="Consolas" w:cs="Consolas"/>
          <w:b/>
          <w:bCs/>
          <w:color w:val="1AC604"/>
          <w:kern w:val="0"/>
        </w:rPr>
        <w:t>new</w:t>
      </w:r>
      <w:r>
        <w:rPr>
          <w:rFonts w:ascii="Consolas" w:eastAsia="微软雅黑" w:hAnsi="Consolas" w:cs="Consolas"/>
          <w:color w:val="FFFFFF"/>
          <w:kern w:val="0"/>
        </w:rPr>
        <w:t> </w:t>
      </w:r>
      <w:proofErr w:type="spellStart"/>
      <w:r>
        <w:rPr>
          <w:rFonts w:ascii="Consolas" w:eastAsia="微软雅黑" w:hAnsi="Consolas" w:cs="Consolas"/>
          <w:color w:val="FFFFFF"/>
          <w:kern w:val="0"/>
        </w:rPr>
        <w:t>RuntimeException</w:t>
      </w:r>
      <w:proofErr w:type="spellEnd"/>
      <w:r>
        <w:rPr>
          <w:rFonts w:ascii="Consolas" w:eastAsia="微软雅黑" w:hAnsi="Consolas" w:cs="Consolas"/>
          <w:color w:val="FFFFFF"/>
          <w:kern w:val="0"/>
        </w:rPr>
        <w:t>(e);  </w:t>
      </w:r>
    </w:p>
    <w:p w14:paraId="19C77177"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roofErr w:type="gramStart"/>
      <w:r>
        <w:rPr>
          <w:rFonts w:ascii="Consolas" w:eastAsia="微软雅黑" w:hAnsi="Consolas" w:cs="Consolas"/>
          <w:b/>
          <w:bCs/>
          <w:color w:val="1AC604"/>
          <w:kern w:val="0"/>
        </w:rPr>
        <w:t>finally</w:t>
      </w:r>
      <w:proofErr w:type="gramEnd"/>
      <w:r>
        <w:rPr>
          <w:rFonts w:ascii="Consolas" w:eastAsia="微软雅黑" w:hAnsi="Consolas" w:cs="Consolas"/>
          <w:color w:val="FFFFFF"/>
          <w:kern w:val="0"/>
        </w:rPr>
        <w:t> {  </w:t>
      </w:r>
    </w:p>
    <w:p w14:paraId="135895C9"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r>
        <w:rPr>
          <w:rFonts w:ascii="Consolas" w:eastAsia="微软雅黑" w:hAnsi="Consolas" w:cs="Consolas"/>
          <w:color w:val="C1C1C1"/>
          <w:kern w:val="0"/>
        </w:rPr>
        <w:t>// </w:t>
      </w:r>
      <w:r>
        <w:rPr>
          <w:rFonts w:ascii="Consolas" w:eastAsia="微软雅黑" w:hAnsi="Consolas" w:cs="Consolas"/>
          <w:color w:val="C1C1C1"/>
          <w:kern w:val="0"/>
        </w:rPr>
        <w:t>后置通知</w:t>
      </w:r>
      <w:r>
        <w:rPr>
          <w:rFonts w:ascii="Consolas" w:eastAsia="微软雅黑" w:hAnsi="Consolas" w:cs="Consolas"/>
          <w:color w:val="FFFFFF"/>
          <w:kern w:val="0"/>
        </w:rPr>
        <w:t>  </w:t>
      </w:r>
    </w:p>
    <w:p w14:paraId="4876F24C"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spellStart"/>
      <w:r>
        <w:rPr>
          <w:rFonts w:ascii="Consolas" w:eastAsia="微软雅黑" w:hAnsi="Consolas" w:cs="Consolas"/>
          <w:color w:val="FFFFFF"/>
          <w:kern w:val="0"/>
        </w:rPr>
        <w:t>System.out.println</w:t>
      </w:r>
      <w:proofErr w:type="spellEnd"/>
      <w:r>
        <w:rPr>
          <w:rFonts w:ascii="Consolas" w:eastAsia="微软雅黑" w:hAnsi="Consolas" w:cs="Consolas"/>
          <w:color w:val="FFFFFF"/>
          <w:kern w:val="0"/>
        </w:rPr>
        <w:t>(</w:t>
      </w:r>
      <w:r>
        <w:rPr>
          <w:rFonts w:ascii="Consolas" w:eastAsia="微软雅黑" w:hAnsi="Consolas" w:cs="Consolas"/>
          <w:color w:val="FD8608"/>
          <w:kern w:val="0"/>
        </w:rPr>
        <w:t>"proceed...</w:t>
      </w:r>
      <w:r>
        <w:rPr>
          <w:rFonts w:ascii="Consolas" w:eastAsia="微软雅黑" w:hAnsi="Consolas" w:cs="Consolas"/>
          <w:color w:val="FD8608"/>
          <w:kern w:val="0"/>
        </w:rPr>
        <w:t>结束</w:t>
      </w:r>
      <w:r>
        <w:rPr>
          <w:rFonts w:ascii="Consolas" w:eastAsia="微软雅黑" w:hAnsi="Consolas" w:cs="Consolas"/>
          <w:color w:val="FD8608"/>
          <w:kern w:val="0"/>
        </w:rPr>
        <w:t>"</w:t>
      </w:r>
      <w:r>
        <w:rPr>
          <w:rFonts w:ascii="Consolas" w:eastAsia="微软雅黑" w:hAnsi="Consolas" w:cs="Consolas"/>
          <w:color w:val="FFFFFF"/>
          <w:kern w:val="0"/>
        </w:rPr>
        <w:t>);  </w:t>
      </w:r>
    </w:p>
    <w:p w14:paraId="163A22E1"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  </w:t>
      </w:r>
    </w:p>
    <w:p w14:paraId="4F58E056"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1FA331D7"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52BBBC7A"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roofErr w:type="gramStart"/>
      <w:r>
        <w:rPr>
          <w:rFonts w:ascii="Consolas" w:eastAsia="微软雅黑" w:hAnsi="Consolas" w:cs="Consolas"/>
          <w:b/>
          <w:bCs/>
          <w:color w:val="1AC604"/>
          <w:kern w:val="0"/>
        </w:rPr>
        <w:t>return</w:t>
      </w:r>
      <w:proofErr w:type="gramEnd"/>
      <w:r>
        <w:rPr>
          <w:rFonts w:ascii="Consolas" w:eastAsia="微软雅黑" w:hAnsi="Consolas" w:cs="Consolas"/>
          <w:color w:val="FFFFFF"/>
          <w:kern w:val="0"/>
        </w:rPr>
        <w:t> proceed;  </w:t>
      </w:r>
    </w:p>
    <w:p w14:paraId="073A7714" w14:textId="77777777" w:rsidR="00AD25AA" w:rsidRDefault="00AD25AA" w:rsidP="00AD25AA">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68F6FD2D"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65B890D"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60A5B287"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3.7</w:t>
      </w:r>
      <w:r>
        <w:rPr>
          <w:rFonts w:ascii="Arial" w:eastAsia="微软雅黑" w:hAnsi="Arial" w:cs="Arial"/>
          <w:b/>
          <w:bCs/>
          <w:kern w:val="0"/>
          <w:sz w:val="42"/>
          <w:szCs w:val="42"/>
        </w:rPr>
        <w:t>重用切入点定义</w:t>
      </w:r>
    </w:p>
    <w:p w14:paraId="4FBEDA15"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在编写</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切面时，可以直接在通知注解中书写切入点表达式。但同一个切点表达式可能会在多个通知中重复出现。</w:t>
      </w:r>
    </w:p>
    <w:p w14:paraId="67C126D3"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切面中，可以通过</w:t>
      </w:r>
      <w:r>
        <w:rPr>
          <w:rFonts w:ascii="Arial" w:eastAsia="微软雅黑" w:hAnsi="Arial" w:cs="Arial"/>
          <w:kern w:val="0"/>
          <w:sz w:val="28"/>
          <w:szCs w:val="28"/>
        </w:rPr>
        <w:t>@</w:t>
      </w:r>
      <w:proofErr w:type="spellStart"/>
      <w:r>
        <w:rPr>
          <w:rFonts w:ascii="Arial" w:eastAsia="微软雅黑" w:hAnsi="Arial" w:cs="Arial"/>
          <w:kern w:val="0"/>
          <w:sz w:val="28"/>
          <w:szCs w:val="28"/>
        </w:rPr>
        <w:t>Pointcut</w:t>
      </w:r>
      <w:proofErr w:type="spellEnd"/>
      <w:r>
        <w:rPr>
          <w:rFonts w:ascii="Arial" w:eastAsia="微软雅黑" w:hAnsi="Arial" w:cs="Arial"/>
          <w:kern w:val="0"/>
          <w:sz w:val="28"/>
          <w:szCs w:val="28"/>
        </w:rPr>
        <w:t>注解将一个切入点声明成简单的方法。切入点的方法体通常是空的，因为将切入点定义与应用程序逻辑混在一起是不合理的。</w:t>
      </w:r>
    </w:p>
    <w:p w14:paraId="77FB6CA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切入点方法的访问控制符同时也控制着这个切入点的可见性。如果切入点要在多个切面中共用，最好将它们集中在一个公共的类中。在这种情况下，它们必须被声明为</w:t>
      </w:r>
      <w:r>
        <w:rPr>
          <w:rFonts w:ascii="Arial" w:eastAsia="微软雅黑" w:hAnsi="Arial" w:cs="Arial"/>
          <w:kern w:val="0"/>
          <w:sz w:val="28"/>
          <w:szCs w:val="28"/>
        </w:rPr>
        <w:t>public</w:t>
      </w:r>
      <w:r>
        <w:rPr>
          <w:rFonts w:ascii="Arial" w:eastAsia="微软雅黑" w:hAnsi="Arial" w:cs="Arial"/>
          <w:kern w:val="0"/>
          <w:sz w:val="28"/>
          <w:szCs w:val="28"/>
        </w:rPr>
        <w:t>。</w:t>
      </w:r>
    </w:p>
    <w:p w14:paraId="03833F9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在引入这个切入点时，必须将类名也包括在内。如果类没有与这个切面放在同一个包中，还必须包含包名。</w:t>
      </w:r>
    </w:p>
    <w:p w14:paraId="5D2C7639"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其他通知可以通过方法名称引入该切入点</w:t>
      </w:r>
      <w:r>
        <w:rPr>
          <w:rFonts w:ascii="Arial" w:eastAsia="微软雅黑" w:hAnsi="Arial" w:cs="Arial"/>
          <w:kern w:val="0"/>
          <w:sz w:val="28"/>
          <w:szCs w:val="28"/>
        </w:rPr>
        <w:t xml:space="preserve"> </w:t>
      </w:r>
    </w:p>
    <w:p w14:paraId="0DC06325"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28A82E47"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5704173C"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52FC3089"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bookmarkStart w:id="0" w:name="_GoBack"/>
      <w:proofErr w:type="gramStart"/>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Pointcut</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value = "execution(public * *.*(</w:t>
      </w:r>
      <w:proofErr w:type="spellStart"/>
      <w:r w:rsidRPr="00A013FB">
        <w:rPr>
          <w:rFonts w:ascii="Consolas" w:eastAsia="微软雅黑" w:hAnsi="Consolas" w:cs="Consolas"/>
          <w:color w:val="FF0000"/>
          <w:kern w:val="0"/>
        </w:rPr>
        <w:t>int</w:t>
      </w:r>
      <w:proofErr w:type="spell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int</w:t>
      </w:r>
      <w:proofErr w:type="spellEnd"/>
      <w:r w:rsidRPr="00A013FB">
        <w:rPr>
          <w:rFonts w:ascii="Consolas" w:eastAsia="微软雅黑" w:hAnsi="Consolas" w:cs="Consolas"/>
          <w:color w:val="FF0000"/>
          <w:kern w:val="0"/>
        </w:rPr>
        <w:t>))")  </w:t>
      </w:r>
    </w:p>
    <w:p w14:paraId="2FDEEC82"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b/>
          <w:bCs/>
          <w:color w:val="FF0000"/>
          <w:kern w:val="0"/>
        </w:rPr>
        <w:t>public</w:t>
      </w:r>
      <w:proofErr w:type="gramEnd"/>
      <w:r w:rsidRPr="00A013FB">
        <w:rPr>
          <w:rFonts w:ascii="Consolas" w:eastAsia="微软雅黑" w:hAnsi="Consolas" w:cs="Consolas"/>
          <w:color w:val="FF0000"/>
          <w:kern w:val="0"/>
        </w:rPr>
        <w:t> </w:t>
      </w:r>
      <w:r w:rsidRPr="00A013FB">
        <w:rPr>
          <w:rFonts w:ascii="Consolas" w:eastAsia="微软雅黑" w:hAnsi="Consolas" w:cs="Consolas"/>
          <w:b/>
          <w:bCs/>
          <w:color w:val="FF0000"/>
          <w:kern w:val="0"/>
        </w:rPr>
        <w:t>void</w:t>
      </w: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mypoint</w:t>
      </w:r>
      <w:proofErr w:type="spellEnd"/>
      <w:r w:rsidRPr="00A013FB">
        <w:rPr>
          <w:rFonts w:ascii="Consolas" w:eastAsia="微软雅黑" w:hAnsi="Consolas" w:cs="Consolas"/>
          <w:color w:val="FF0000"/>
          <w:kern w:val="0"/>
        </w:rPr>
        <w:t>() {  </w:t>
      </w:r>
    </w:p>
    <w:p w14:paraId="162410EB"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00A9CB1C"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0CE1AC72"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48A13887"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color w:val="FF0000"/>
          <w:kern w:val="0"/>
        </w:rPr>
        <w:t>@Before(</w:t>
      </w:r>
      <w:proofErr w:type="gramEnd"/>
      <w:r w:rsidRPr="00A013FB">
        <w:rPr>
          <w:rFonts w:ascii="Consolas" w:eastAsia="微软雅黑" w:hAnsi="Consolas" w:cs="Consolas"/>
          <w:color w:val="FF0000"/>
          <w:kern w:val="0"/>
        </w:rPr>
        <w:t>value = "</w:t>
      </w:r>
      <w:proofErr w:type="spellStart"/>
      <w:r w:rsidRPr="00A013FB">
        <w:rPr>
          <w:rFonts w:ascii="Consolas" w:eastAsia="微软雅黑" w:hAnsi="Consolas" w:cs="Consolas"/>
          <w:color w:val="FF0000"/>
          <w:kern w:val="0"/>
        </w:rPr>
        <w:t>mypoint</w:t>
      </w:r>
      <w:proofErr w:type="spellEnd"/>
      <w:r w:rsidRPr="00A013FB">
        <w:rPr>
          <w:rFonts w:ascii="Consolas" w:eastAsia="微软雅黑" w:hAnsi="Consolas" w:cs="Consolas"/>
          <w:color w:val="FF0000"/>
          <w:kern w:val="0"/>
        </w:rPr>
        <w:t>()")  </w:t>
      </w:r>
    </w:p>
    <w:p w14:paraId="6C027156"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b/>
          <w:bCs/>
          <w:color w:val="FF0000"/>
          <w:kern w:val="0"/>
        </w:rPr>
        <w:t>public</w:t>
      </w:r>
      <w:proofErr w:type="gramEnd"/>
      <w:r w:rsidRPr="00A013FB">
        <w:rPr>
          <w:rFonts w:ascii="Consolas" w:eastAsia="微软雅黑" w:hAnsi="Consolas" w:cs="Consolas"/>
          <w:color w:val="FF0000"/>
          <w:kern w:val="0"/>
        </w:rPr>
        <w:t> </w:t>
      </w:r>
      <w:r w:rsidRPr="00A013FB">
        <w:rPr>
          <w:rFonts w:ascii="Consolas" w:eastAsia="微软雅黑" w:hAnsi="Consolas" w:cs="Consolas"/>
          <w:b/>
          <w:bCs/>
          <w:color w:val="FF0000"/>
          <w:kern w:val="0"/>
        </w:rPr>
        <w:t>void</w:t>
      </w: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logStart</w:t>
      </w:r>
      <w:proofErr w:type="spell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  </w:t>
      </w:r>
    </w:p>
    <w:p w14:paraId="34C2F41E"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roofErr w:type="gramStart"/>
      <w:r w:rsidRPr="00A013FB">
        <w:rPr>
          <w:rFonts w:ascii="Consolas" w:eastAsia="微软雅黑" w:hAnsi="Consolas" w:cs="Consolas"/>
          <w:color w:val="FF0000"/>
          <w:kern w:val="0"/>
        </w:rPr>
        <w:t>Object[</w:t>
      </w:r>
      <w:proofErr w:type="gram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args</w:t>
      </w:r>
      <w:proofErr w:type="spellEnd"/>
      <w:r w:rsidRPr="00A013FB">
        <w:rPr>
          <w:rFonts w:ascii="Consolas" w:eastAsia="微软雅黑" w:hAnsi="Consolas" w:cs="Consolas"/>
          <w:color w:val="FF0000"/>
          <w:kern w:val="0"/>
        </w:rPr>
        <w:t> = </w:t>
      </w:r>
      <w:proofErr w:type="spellStart"/>
      <w:r w:rsidRPr="00A013FB">
        <w:rPr>
          <w:rFonts w:ascii="Consolas" w:eastAsia="微软雅黑" w:hAnsi="Consolas" w:cs="Consolas"/>
          <w:color w:val="FF0000"/>
          <w:kern w:val="0"/>
        </w:rPr>
        <w:t>joinPoint.getArgs</w:t>
      </w:r>
      <w:proofErr w:type="spellEnd"/>
      <w:r w:rsidRPr="00A013FB">
        <w:rPr>
          <w:rFonts w:ascii="Consolas" w:eastAsia="微软雅黑" w:hAnsi="Consolas" w:cs="Consolas"/>
          <w:color w:val="FF0000"/>
          <w:kern w:val="0"/>
        </w:rPr>
        <w:t>();  </w:t>
      </w:r>
    </w:p>
    <w:p w14:paraId="361BF0C0"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String name = </w:t>
      </w:r>
      <w:proofErr w:type="spellStart"/>
      <w:proofErr w:type="gramStart"/>
      <w:r w:rsidRPr="00A013FB">
        <w:rPr>
          <w:rFonts w:ascii="Consolas" w:eastAsia="微软雅黑" w:hAnsi="Consolas" w:cs="Consolas"/>
          <w:color w:val="FF0000"/>
          <w:kern w:val="0"/>
        </w:rPr>
        <w:t>joinPoint.getSignature</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getName</w:t>
      </w:r>
      <w:proofErr w:type="spellEnd"/>
      <w:r w:rsidRPr="00A013FB">
        <w:rPr>
          <w:rFonts w:ascii="Consolas" w:eastAsia="微软雅黑" w:hAnsi="Consolas" w:cs="Consolas"/>
          <w:color w:val="FF0000"/>
          <w:kern w:val="0"/>
        </w:rPr>
        <w:t>();  </w:t>
      </w:r>
    </w:p>
    <w:p w14:paraId="68EFC506"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System.out.println</w:t>
      </w:r>
      <w:proofErr w:type="spellEnd"/>
      <w:r w:rsidRPr="00A013FB">
        <w:rPr>
          <w:rFonts w:ascii="Consolas" w:eastAsia="微软雅黑" w:hAnsi="Consolas" w:cs="Consolas"/>
          <w:color w:val="FF0000"/>
          <w:kern w:val="0"/>
        </w:rPr>
        <w:t>("AOP</w:t>
      </w:r>
      <w:r w:rsidRPr="00A013FB">
        <w:rPr>
          <w:rFonts w:ascii="Consolas" w:eastAsia="微软雅黑" w:hAnsi="Consolas" w:cs="Consolas"/>
          <w:color w:val="FF0000"/>
          <w:kern w:val="0"/>
        </w:rPr>
        <w:t>日志：【</w:t>
      </w:r>
      <w:r w:rsidRPr="00A013FB">
        <w:rPr>
          <w:rFonts w:ascii="Consolas" w:eastAsia="微软雅黑" w:hAnsi="Consolas" w:cs="Consolas"/>
          <w:color w:val="FF0000"/>
          <w:kern w:val="0"/>
        </w:rPr>
        <w:t>" + name + "</w:t>
      </w:r>
      <w:r w:rsidRPr="00A013FB">
        <w:rPr>
          <w:rFonts w:ascii="Consolas" w:eastAsia="微软雅黑" w:hAnsi="Consolas" w:cs="Consolas"/>
          <w:color w:val="FF0000"/>
          <w:kern w:val="0"/>
        </w:rPr>
        <w:t>】方法开始运行</w:t>
      </w:r>
      <w:r w:rsidRPr="00A013FB">
        <w:rPr>
          <w:rFonts w:ascii="Consolas" w:eastAsia="微软雅黑" w:hAnsi="Consolas" w:cs="Consolas"/>
          <w:color w:val="FF0000"/>
          <w:kern w:val="0"/>
        </w:rPr>
        <w:t>,</w:t>
      </w:r>
      <w:r w:rsidRPr="00A013FB">
        <w:rPr>
          <w:rFonts w:ascii="Consolas" w:eastAsia="微软雅黑" w:hAnsi="Consolas" w:cs="Consolas"/>
          <w:color w:val="FF0000"/>
          <w:kern w:val="0"/>
        </w:rPr>
        <w:t>参数是</w:t>
      </w:r>
      <w:r w:rsidRPr="00A013FB">
        <w:rPr>
          <w:rFonts w:ascii="Consolas" w:eastAsia="微软雅黑" w:hAnsi="Consolas" w:cs="Consolas"/>
          <w:color w:val="FF0000"/>
          <w:kern w:val="0"/>
        </w:rPr>
        <w:t>:"  </w:t>
      </w:r>
    </w:p>
    <w:p w14:paraId="516657C3"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 </w:t>
      </w:r>
      <w:proofErr w:type="spellStart"/>
      <w:proofErr w:type="gramStart"/>
      <w:r w:rsidRPr="00A013FB">
        <w:rPr>
          <w:rFonts w:ascii="Consolas" w:eastAsia="微软雅黑" w:hAnsi="Consolas" w:cs="Consolas"/>
          <w:color w:val="FF0000"/>
          <w:kern w:val="0"/>
        </w:rPr>
        <w:t>Arrays.asList</w:t>
      </w:r>
      <w:proofErr w:type="spellEnd"/>
      <w:r w:rsidRPr="00A013FB">
        <w:rPr>
          <w:rFonts w:ascii="Consolas" w:eastAsia="微软雅黑" w:hAnsi="Consolas" w:cs="Consolas"/>
          <w:color w:val="FF0000"/>
          <w:kern w:val="0"/>
        </w:rPr>
        <w:t>(</w:t>
      </w:r>
      <w:proofErr w:type="spellStart"/>
      <w:proofErr w:type="gramEnd"/>
      <w:r w:rsidRPr="00A013FB">
        <w:rPr>
          <w:rFonts w:ascii="Consolas" w:eastAsia="微软雅黑" w:hAnsi="Consolas" w:cs="Consolas"/>
          <w:color w:val="FF0000"/>
          <w:kern w:val="0"/>
        </w:rPr>
        <w:t>args</w:t>
      </w:r>
      <w:proofErr w:type="spellEnd"/>
      <w:r w:rsidRPr="00A013FB">
        <w:rPr>
          <w:rFonts w:ascii="Consolas" w:eastAsia="微软雅黑" w:hAnsi="Consolas" w:cs="Consolas"/>
          <w:color w:val="FF0000"/>
          <w:kern w:val="0"/>
        </w:rPr>
        <w:t>));  </w:t>
      </w:r>
    </w:p>
    <w:p w14:paraId="5E41B2D9"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197714F6"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086BEAF3"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2F212DFE"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color w:val="FF0000"/>
          <w:kern w:val="0"/>
        </w:rPr>
        <w:t>@After(</w:t>
      </w:r>
      <w:proofErr w:type="gram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mypoint</w:t>
      </w:r>
      <w:proofErr w:type="spellEnd"/>
      <w:r w:rsidRPr="00A013FB">
        <w:rPr>
          <w:rFonts w:ascii="Consolas" w:eastAsia="微软雅黑" w:hAnsi="Consolas" w:cs="Consolas"/>
          <w:color w:val="FF0000"/>
          <w:kern w:val="0"/>
        </w:rPr>
        <w:t>()")  </w:t>
      </w:r>
    </w:p>
    <w:p w14:paraId="26EE2837"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b/>
          <w:bCs/>
          <w:color w:val="FF0000"/>
          <w:kern w:val="0"/>
        </w:rPr>
        <w:t>public</w:t>
      </w:r>
      <w:proofErr w:type="gramEnd"/>
      <w:r w:rsidRPr="00A013FB">
        <w:rPr>
          <w:rFonts w:ascii="Consolas" w:eastAsia="微软雅黑" w:hAnsi="Consolas" w:cs="Consolas"/>
          <w:color w:val="FF0000"/>
          <w:kern w:val="0"/>
        </w:rPr>
        <w:t> </w:t>
      </w:r>
      <w:r w:rsidRPr="00A013FB">
        <w:rPr>
          <w:rFonts w:ascii="Consolas" w:eastAsia="微软雅黑" w:hAnsi="Consolas" w:cs="Consolas"/>
          <w:b/>
          <w:bCs/>
          <w:color w:val="FF0000"/>
          <w:kern w:val="0"/>
        </w:rPr>
        <w:t>void</w:t>
      </w: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logEnd</w:t>
      </w:r>
      <w:proofErr w:type="spell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  </w:t>
      </w:r>
    </w:p>
    <w:p w14:paraId="19898FA3"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String name = </w:t>
      </w:r>
      <w:proofErr w:type="spellStart"/>
      <w:proofErr w:type="gramStart"/>
      <w:r w:rsidRPr="00A013FB">
        <w:rPr>
          <w:rFonts w:ascii="Consolas" w:eastAsia="微软雅黑" w:hAnsi="Consolas" w:cs="Consolas"/>
          <w:color w:val="FF0000"/>
          <w:kern w:val="0"/>
        </w:rPr>
        <w:t>joinPoint.getSignature</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getName</w:t>
      </w:r>
      <w:proofErr w:type="spellEnd"/>
      <w:r w:rsidRPr="00A013FB">
        <w:rPr>
          <w:rFonts w:ascii="Consolas" w:eastAsia="微软雅黑" w:hAnsi="Consolas" w:cs="Consolas"/>
          <w:color w:val="FF0000"/>
          <w:kern w:val="0"/>
        </w:rPr>
        <w:t>();  </w:t>
      </w:r>
    </w:p>
    <w:p w14:paraId="4D5828E5"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System.out.println</w:t>
      </w:r>
      <w:proofErr w:type="spellEnd"/>
      <w:r w:rsidRPr="00A013FB">
        <w:rPr>
          <w:rFonts w:ascii="Consolas" w:eastAsia="微软雅黑" w:hAnsi="Consolas" w:cs="Consolas"/>
          <w:color w:val="FF0000"/>
          <w:kern w:val="0"/>
        </w:rPr>
        <w:t>("AOP</w:t>
      </w:r>
      <w:r w:rsidRPr="00A013FB">
        <w:rPr>
          <w:rFonts w:ascii="Consolas" w:eastAsia="微软雅黑" w:hAnsi="Consolas" w:cs="Consolas"/>
          <w:color w:val="FF0000"/>
          <w:kern w:val="0"/>
        </w:rPr>
        <w:t>日志：【</w:t>
      </w:r>
      <w:r w:rsidRPr="00A013FB">
        <w:rPr>
          <w:rFonts w:ascii="Consolas" w:eastAsia="微软雅黑" w:hAnsi="Consolas" w:cs="Consolas"/>
          <w:color w:val="FF0000"/>
          <w:kern w:val="0"/>
        </w:rPr>
        <w:t>" + name + "</w:t>
      </w:r>
      <w:r w:rsidRPr="00A013FB">
        <w:rPr>
          <w:rFonts w:ascii="Consolas" w:eastAsia="微软雅黑" w:hAnsi="Consolas" w:cs="Consolas"/>
          <w:color w:val="FF0000"/>
          <w:kern w:val="0"/>
        </w:rPr>
        <w:t>】方法运行结束</w:t>
      </w:r>
      <w:r w:rsidRPr="00A013FB">
        <w:rPr>
          <w:rFonts w:ascii="Consolas" w:eastAsia="微软雅黑" w:hAnsi="Consolas" w:cs="Consolas"/>
          <w:color w:val="FF0000"/>
          <w:kern w:val="0"/>
        </w:rPr>
        <w:t>!");  </w:t>
      </w:r>
    </w:p>
    <w:p w14:paraId="4A25BA60"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246BBEE8"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54878F70"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6F96AEA0"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AfterThrowing</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value = "</w:t>
      </w:r>
      <w:proofErr w:type="spellStart"/>
      <w:r w:rsidRPr="00A013FB">
        <w:rPr>
          <w:rFonts w:ascii="Consolas" w:eastAsia="微软雅黑" w:hAnsi="Consolas" w:cs="Consolas"/>
          <w:color w:val="FF0000"/>
          <w:kern w:val="0"/>
        </w:rPr>
        <w:t>mypoint</w:t>
      </w:r>
      <w:proofErr w:type="spellEnd"/>
      <w:r w:rsidRPr="00A013FB">
        <w:rPr>
          <w:rFonts w:ascii="Consolas" w:eastAsia="微软雅黑" w:hAnsi="Consolas" w:cs="Consolas"/>
          <w:color w:val="FF0000"/>
          <w:kern w:val="0"/>
        </w:rPr>
        <w:t>()", throwing = "e")  </w:t>
      </w:r>
    </w:p>
    <w:p w14:paraId="02B62265"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b/>
          <w:bCs/>
          <w:color w:val="FF0000"/>
          <w:kern w:val="0"/>
        </w:rPr>
        <w:t>public</w:t>
      </w:r>
      <w:proofErr w:type="gramEnd"/>
      <w:r w:rsidRPr="00A013FB">
        <w:rPr>
          <w:rFonts w:ascii="Consolas" w:eastAsia="微软雅黑" w:hAnsi="Consolas" w:cs="Consolas"/>
          <w:color w:val="FF0000"/>
          <w:kern w:val="0"/>
        </w:rPr>
        <w:t> </w:t>
      </w:r>
      <w:r w:rsidRPr="00A013FB">
        <w:rPr>
          <w:rFonts w:ascii="Consolas" w:eastAsia="微软雅黑" w:hAnsi="Consolas" w:cs="Consolas"/>
          <w:b/>
          <w:bCs/>
          <w:color w:val="FF0000"/>
          <w:kern w:val="0"/>
        </w:rPr>
        <w:t>void</w:t>
      </w: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logException</w:t>
      </w:r>
      <w:proofErr w:type="spell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Exception e) {  </w:t>
      </w:r>
    </w:p>
    <w:p w14:paraId="20523052"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String name = </w:t>
      </w:r>
      <w:proofErr w:type="spellStart"/>
      <w:proofErr w:type="gramStart"/>
      <w:r w:rsidRPr="00A013FB">
        <w:rPr>
          <w:rFonts w:ascii="Consolas" w:eastAsia="微软雅黑" w:hAnsi="Consolas" w:cs="Consolas"/>
          <w:color w:val="FF0000"/>
          <w:kern w:val="0"/>
        </w:rPr>
        <w:t>joinPoint.getSignature</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getName</w:t>
      </w:r>
      <w:proofErr w:type="spellEnd"/>
      <w:r w:rsidRPr="00A013FB">
        <w:rPr>
          <w:rFonts w:ascii="Consolas" w:eastAsia="微软雅黑" w:hAnsi="Consolas" w:cs="Consolas"/>
          <w:color w:val="FF0000"/>
          <w:kern w:val="0"/>
        </w:rPr>
        <w:t>();  </w:t>
      </w:r>
    </w:p>
    <w:p w14:paraId="0C14730A"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System.out.println</w:t>
      </w:r>
      <w:proofErr w:type="spellEnd"/>
      <w:r w:rsidRPr="00A013FB">
        <w:rPr>
          <w:rFonts w:ascii="Consolas" w:eastAsia="微软雅黑" w:hAnsi="Consolas" w:cs="Consolas"/>
          <w:color w:val="FF0000"/>
          <w:kern w:val="0"/>
        </w:rPr>
        <w:t>("AOP</w:t>
      </w:r>
      <w:r w:rsidRPr="00A013FB">
        <w:rPr>
          <w:rFonts w:ascii="Consolas" w:eastAsia="微软雅黑" w:hAnsi="Consolas" w:cs="Consolas"/>
          <w:color w:val="FF0000"/>
          <w:kern w:val="0"/>
        </w:rPr>
        <w:t>日志：【</w:t>
      </w:r>
      <w:r w:rsidRPr="00A013FB">
        <w:rPr>
          <w:rFonts w:ascii="Consolas" w:eastAsia="微软雅黑" w:hAnsi="Consolas" w:cs="Consolas"/>
          <w:color w:val="FF0000"/>
          <w:kern w:val="0"/>
        </w:rPr>
        <w:t>" + name + "</w:t>
      </w:r>
      <w:r w:rsidRPr="00A013FB">
        <w:rPr>
          <w:rFonts w:ascii="Consolas" w:eastAsia="微软雅黑" w:hAnsi="Consolas" w:cs="Consolas"/>
          <w:color w:val="FF0000"/>
          <w:kern w:val="0"/>
        </w:rPr>
        <w:t>】方法运行出现异常</w:t>
      </w:r>
      <w:r w:rsidRPr="00A013FB">
        <w:rPr>
          <w:rFonts w:ascii="Consolas" w:eastAsia="微软雅黑" w:hAnsi="Consolas" w:cs="Consolas"/>
          <w:color w:val="FF0000"/>
          <w:kern w:val="0"/>
        </w:rPr>
        <w:t>:" + e);  </w:t>
      </w:r>
    </w:p>
    <w:p w14:paraId="078E086C"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6EE5DD24"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036199FB"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p w14:paraId="525CD4E0"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AfterReturning</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value = "</w:t>
      </w:r>
      <w:proofErr w:type="spellStart"/>
      <w:r w:rsidRPr="00A013FB">
        <w:rPr>
          <w:rFonts w:ascii="Consolas" w:eastAsia="微软雅黑" w:hAnsi="Consolas" w:cs="Consolas"/>
          <w:color w:val="FF0000"/>
          <w:kern w:val="0"/>
        </w:rPr>
        <w:t>mypoint</w:t>
      </w:r>
      <w:proofErr w:type="spellEnd"/>
      <w:r w:rsidRPr="00A013FB">
        <w:rPr>
          <w:rFonts w:ascii="Consolas" w:eastAsia="微软雅黑" w:hAnsi="Consolas" w:cs="Consolas"/>
          <w:color w:val="FF0000"/>
          <w:kern w:val="0"/>
        </w:rPr>
        <w:t>()", returning = "res")  </w:t>
      </w:r>
    </w:p>
    <w:p w14:paraId="4E5F7309"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proofErr w:type="gramStart"/>
      <w:r w:rsidRPr="00A013FB">
        <w:rPr>
          <w:rFonts w:ascii="Consolas" w:eastAsia="微软雅黑" w:hAnsi="Consolas" w:cs="Consolas"/>
          <w:b/>
          <w:bCs/>
          <w:color w:val="FF0000"/>
          <w:kern w:val="0"/>
        </w:rPr>
        <w:t>public</w:t>
      </w:r>
      <w:proofErr w:type="gramEnd"/>
      <w:r w:rsidRPr="00A013FB">
        <w:rPr>
          <w:rFonts w:ascii="Consolas" w:eastAsia="微软雅黑" w:hAnsi="Consolas" w:cs="Consolas"/>
          <w:color w:val="FF0000"/>
          <w:kern w:val="0"/>
        </w:rPr>
        <w:t> </w:t>
      </w:r>
      <w:r w:rsidRPr="00A013FB">
        <w:rPr>
          <w:rFonts w:ascii="Consolas" w:eastAsia="微软雅黑" w:hAnsi="Consolas" w:cs="Consolas"/>
          <w:b/>
          <w:bCs/>
          <w:color w:val="FF0000"/>
          <w:kern w:val="0"/>
        </w:rPr>
        <w:t>void</w:t>
      </w: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logReturn</w:t>
      </w:r>
      <w:proofErr w:type="spell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joinPoint</w:t>
      </w:r>
      <w:proofErr w:type="spellEnd"/>
      <w:r w:rsidRPr="00A013FB">
        <w:rPr>
          <w:rFonts w:ascii="Consolas" w:eastAsia="微软雅黑" w:hAnsi="Consolas" w:cs="Consolas"/>
          <w:color w:val="FF0000"/>
          <w:kern w:val="0"/>
        </w:rPr>
        <w:t>, Object res) {  </w:t>
      </w:r>
    </w:p>
    <w:p w14:paraId="3ECCFC0F"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String name = </w:t>
      </w:r>
      <w:proofErr w:type="spellStart"/>
      <w:proofErr w:type="gramStart"/>
      <w:r w:rsidRPr="00A013FB">
        <w:rPr>
          <w:rFonts w:ascii="Consolas" w:eastAsia="微软雅黑" w:hAnsi="Consolas" w:cs="Consolas"/>
          <w:color w:val="FF0000"/>
          <w:kern w:val="0"/>
        </w:rPr>
        <w:t>joinPoint.getSignature</w:t>
      </w:r>
      <w:proofErr w:type="spellEnd"/>
      <w:r w:rsidRPr="00A013FB">
        <w:rPr>
          <w:rFonts w:ascii="Consolas" w:eastAsia="微软雅黑" w:hAnsi="Consolas" w:cs="Consolas"/>
          <w:color w:val="FF0000"/>
          <w:kern w:val="0"/>
        </w:rPr>
        <w:t>(</w:t>
      </w:r>
      <w:proofErr w:type="gramEnd"/>
      <w:r w:rsidRPr="00A013FB">
        <w:rPr>
          <w:rFonts w:ascii="Consolas" w:eastAsia="微软雅黑" w:hAnsi="Consolas" w:cs="Consolas"/>
          <w:color w:val="FF0000"/>
          <w:kern w:val="0"/>
        </w:rPr>
        <w:t>).</w:t>
      </w:r>
      <w:proofErr w:type="spellStart"/>
      <w:r w:rsidRPr="00A013FB">
        <w:rPr>
          <w:rFonts w:ascii="Consolas" w:eastAsia="微软雅黑" w:hAnsi="Consolas" w:cs="Consolas"/>
          <w:color w:val="FF0000"/>
          <w:kern w:val="0"/>
        </w:rPr>
        <w:t>getName</w:t>
      </w:r>
      <w:proofErr w:type="spellEnd"/>
      <w:r w:rsidRPr="00A013FB">
        <w:rPr>
          <w:rFonts w:ascii="Consolas" w:eastAsia="微软雅黑" w:hAnsi="Consolas" w:cs="Consolas"/>
          <w:color w:val="FF0000"/>
          <w:kern w:val="0"/>
        </w:rPr>
        <w:t>();  </w:t>
      </w:r>
    </w:p>
    <w:p w14:paraId="58EE927B"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roofErr w:type="spellStart"/>
      <w:r w:rsidRPr="00A013FB">
        <w:rPr>
          <w:rFonts w:ascii="Consolas" w:eastAsia="微软雅黑" w:hAnsi="Consolas" w:cs="Consolas"/>
          <w:color w:val="FF0000"/>
          <w:kern w:val="0"/>
        </w:rPr>
        <w:t>System.out.println</w:t>
      </w:r>
      <w:proofErr w:type="spellEnd"/>
      <w:r w:rsidRPr="00A013FB">
        <w:rPr>
          <w:rFonts w:ascii="Consolas" w:eastAsia="微软雅黑" w:hAnsi="Consolas" w:cs="Consolas"/>
          <w:color w:val="FF0000"/>
          <w:kern w:val="0"/>
        </w:rPr>
        <w:t>("AOP</w:t>
      </w:r>
      <w:r w:rsidRPr="00A013FB">
        <w:rPr>
          <w:rFonts w:ascii="Consolas" w:eastAsia="微软雅黑" w:hAnsi="Consolas" w:cs="Consolas"/>
          <w:color w:val="FF0000"/>
          <w:kern w:val="0"/>
        </w:rPr>
        <w:t>日志：【</w:t>
      </w:r>
      <w:r w:rsidRPr="00A013FB">
        <w:rPr>
          <w:rFonts w:ascii="Consolas" w:eastAsia="微软雅黑" w:hAnsi="Consolas" w:cs="Consolas"/>
          <w:color w:val="FF0000"/>
          <w:kern w:val="0"/>
        </w:rPr>
        <w:t>" + name + "</w:t>
      </w:r>
      <w:r w:rsidRPr="00A013FB">
        <w:rPr>
          <w:rFonts w:ascii="Consolas" w:eastAsia="微软雅黑" w:hAnsi="Consolas" w:cs="Consolas"/>
          <w:color w:val="FF0000"/>
          <w:kern w:val="0"/>
        </w:rPr>
        <w:t>】方法正常结束</w:t>
      </w:r>
      <w:r w:rsidRPr="00A013FB">
        <w:rPr>
          <w:rFonts w:ascii="Consolas" w:eastAsia="微软雅黑" w:hAnsi="Consolas" w:cs="Consolas"/>
          <w:color w:val="FF0000"/>
          <w:kern w:val="0"/>
        </w:rPr>
        <w:t>,</w:t>
      </w:r>
      <w:r w:rsidRPr="00A013FB">
        <w:rPr>
          <w:rFonts w:ascii="Consolas" w:eastAsia="微软雅黑" w:hAnsi="Consolas" w:cs="Consolas"/>
          <w:color w:val="FF0000"/>
          <w:kern w:val="0"/>
        </w:rPr>
        <w:t>返回值为</w:t>
      </w:r>
      <w:r w:rsidRPr="00A013FB">
        <w:rPr>
          <w:rFonts w:ascii="Consolas" w:eastAsia="微软雅黑" w:hAnsi="Consolas" w:cs="Consolas"/>
          <w:color w:val="FF0000"/>
          <w:kern w:val="0"/>
        </w:rPr>
        <w:t>:" + res);  </w:t>
      </w:r>
    </w:p>
    <w:p w14:paraId="53765A04" w14:textId="77777777" w:rsidR="00AD25AA" w:rsidRPr="00A013FB" w:rsidRDefault="00AD25AA" w:rsidP="00AD25AA">
      <w:pPr>
        <w:widowControl/>
        <w:numPr>
          <w:ilvl w:val="0"/>
          <w:numId w:val="7"/>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A013FB">
        <w:rPr>
          <w:rFonts w:ascii="Consolas" w:eastAsia="微软雅黑" w:hAnsi="Consolas" w:cs="Consolas"/>
          <w:color w:val="FF0000"/>
          <w:kern w:val="0"/>
        </w:rPr>
        <w:t>}  </w:t>
      </w:r>
    </w:p>
    <w:bookmarkEnd w:id="0"/>
    <w:p w14:paraId="7E68236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xml:space="preserve"> </w:t>
      </w:r>
    </w:p>
    <w:p w14:paraId="7C23A326" w14:textId="77777777" w:rsidR="00AD25AA" w:rsidRDefault="00AD25AA" w:rsidP="00AD25AA">
      <w:pPr>
        <w:widowControl/>
        <w:autoSpaceDE w:val="0"/>
        <w:autoSpaceDN w:val="0"/>
        <w:adjustRightInd w:val="0"/>
        <w:jc w:val="left"/>
        <w:rPr>
          <w:rFonts w:ascii="Arial" w:eastAsia="微软雅黑" w:hAnsi="Arial" w:cs="Arial"/>
          <w:b/>
          <w:bCs/>
          <w:kern w:val="0"/>
          <w:sz w:val="32"/>
          <w:szCs w:val="32"/>
        </w:rPr>
      </w:pPr>
      <w:r>
        <w:rPr>
          <w:rFonts w:ascii="Arial" w:eastAsia="微软雅黑" w:hAnsi="Arial" w:cs="Arial"/>
          <w:b/>
          <w:bCs/>
          <w:kern w:val="0"/>
          <w:sz w:val="32"/>
          <w:szCs w:val="32"/>
        </w:rPr>
        <w:t>3.8</w:t>
      </w:r>
      <w:r>
        <w:rPr>
          <w:rFonts w:ascii="Arial" w:eastAsia="微软雅黑" w:hAnsi="Arial" w:cs="Arial"/>
          <w:b/>
          <w:bCs/>
          <w:kern w:val="0"/>
          <w:sz w:val="32"/>
          <w:szCs w:val="32"/>
        </w:rPr>
        <w:t>指定切面的优先级</w:t>
      </w:r>
    </w:p>
    <w:p w14:paraId="7E36DC9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在同一个连接点上应用不止一个切面时，除非明确指定，否则它们的优先级是不确定的。</w:t>
      </w:r>
    </w:p>
    <w:p w14:paraId="19B898F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切面的优先级可以通过实现</w:t>
      </w:r>
      <w:r>
        <w:rPr>
          <w:rFonts w:ascii="Arial" w:eastAsia="微软雅黑" w:hAnsi="Arial" w:cs="Arial"/>
          <w:kern w:val="0"/>
          <w:sz w:val="28"/>
          <w:szCs w:val="28"/>
        </w:rPr>
        <w:t>Ordered</w:t>
      </w:r>
      <w:r>
        <w:rPr>
          <w:rFonts w:ascii="Arial" w:eastAsia="微软雅黑" w:hAnsi="Arial" w:cs="Arial"/>
          <w:kern w:val="0"/>
          <w:sz w:val="28"/>
          <w:szCs w:val="28"/>
        </w:rPr>
        <w:t>接口或利用</w:t>
      </w:r>
      <w:r>
        <w:rPr>
          <w:rFonts w:ascii="Arial" w:eastAsia="微软雅黑" w:hAnsi="Arial" w:cs="Arial"/>
          <w:kern w:val="0"/>
          <w:sz w:val="28"/>
          <w:szCs w:val="28"/>
        </w:rPr>
        <w:t>@Order</w:t>
      </w:r>
      <w:r>
        <w:rPr>
          <w:rFonts w:ascii="Arial" w:eastAsia="微软雅黑" w:hAnsi="Arial" w:cs="Arial"/>
          <w:kern w:val="0"/>
          <w:sz w:val="28"/>
          <w:szCs w:val="28"/>
        </w:rPr>
        <w:t>注解指定。</w:t>
      </w:r>
    </w:p>
    <w:p w14:paraId="59D02F8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实现</w:t>
      </w:r>
      <w:r>
        <w:rPr>
          <w:rFonts w:ascii="Arial" w:eastAsia="微软雅黑" w:hAnsi="Arial" w:cs="Arial"/>
          <w:kern w:val="0"/>
          <w:sz w:val="28"/>
          <w:szCs w:val="28"/>
        </w:rPr>
        <w:t>Ordered</w:t>
      </w:r>
      <w:r>
        <w:rPr>
          <w:rFonts w:ascii="Arial" w:eastAsia="微软雅黑" w:hAnsi="Arial" w:cs="Arial"/>
          <w:kern w:val="0"/>
          <w:sz w:val="28"/>
          <w:szCs w:val="28"/>
        </w:rPr>
        <w:t>接口，</w:t>
      </w:r>
      <w:proofErr w:type="spellStart"/>
      <w:r>
        <w:rPr>
          <w:rFonts w:ascii="Arial" w:eastAsia="微软雅黑" w:hAnsi="Arial" w:cs="Arial"/>
          <w:kern w:val="0"/>
          <w:sz w:val="28"/>
          <w:szCs w:val="28"/>
        </w:rPr>
        <w:t>getOrder</w:t>
      </w:r>
      <w:proofErr w:type="spellEnd"/>
      <w:r>
        <w:rPr>
          <w:rFonts w:ascii="Arial" w:eastAsia="微软雅黑" w:hAnsi="Arial" w:cs="Arial"/>
          <w:kern w:val="0"/>
          <w:sz w:val="28"/>
          <w:szCs w:val="28"/>
        </w:rPr>
        <w:t>()</w:t>
      </w:r>
      <w:r>
        <w:rPr>
          <w:rFonts w:ascii="Arial" w:eastAsia="微软雅黑" w:hAnsi="Arial" w:cs="Arial"/>
          <w:kern w:val="0"/>
          <w:sz w:val="28"/>
          <w:szCs w:val="28"/>
        </w:rPr>
        <w:t>方法的返回值越小，优先级越高。</w:t>
      </w:r>
    </w:p>
    <w:p w14:paraId="22BCA0BE"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若使用</w:t>
      </w:r>
      <w:r>
        <w:rPr>
          <w:rFonts w:ascii="Arial" w:eastAsia="微软雅黑" w:hAnsi="Arial" w:cs="Arial"/>
          <w:kern w:val="0"/>
          <w:sz w:val="28"/>
          <w:szCs w:val="28"/>
        </w:rPr>
        <w:t>@Order</w:t>
      </w:r>
      <w:r>
        <w:rPr>
          <w:rFonts w:ascii="Arial" w:eastAsia="微软雅黑" w:hAnsi="Arial" w:cs="Arial"/>
          <w:kern w:val="0"/>
          <w:sz w:val="28"/>
          <w:szCs w:val="28"/>
        </w:rPr>
        <w:t>注解，序号出现在注解中</w:t>
      </w:r>
      <w:r>
        <w:rPr>
          <w:rFonts w:ascii="Arial" w:eastAsia="微软雅黑" w:hAnsi="Arial" w:cs="Arial"/>
          <w:kern w:val="0"/>
          <w:sz w:val="28"/>
          <w:szCs w:val="28"/>
        </w:rPr>
        <w:t xml:space="preserve"> </w:t>
      </w:r>
    </w:p>
    <w:p w14:paraId="396F6A2C"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java</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0248E8F6"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421DEA14"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10A9CA67"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@Aspect</w:t>
      </w:r>
      <w:r>
        <w:rPr>
          <w:rFonts w:ascii="Consolas" w:eastAsia="微软雅黑" w:hAnsi="Consolas" w:cs="Consolas"/>
          <w:color w:val="FFFFFF"/>
          <w:kern w:val="0"/>
        </w:rPr>
        <w:t>  </w:t>
      </w:r>
    </w:p>
    <w:p w14:paraId="5CC68052"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@Component</w:t>
      </w:r>
      <w:r>
        <w:rPr>
          <w:rFonts w:ascii="Consolas" w:eastAsia="微软雅黑" w:hAnsi="Consolas" w:cs="Consolas"/>
          <w:color w:val="FFFFFF"/>
          <w:kern w:val="0"/>
        </w:rPr>
        <w:t>  </w:t>
      </w:r>
    </w:p>
    <w:p w14:paraId="4635BEC1"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color w:val="515151"/>
          <w:kern w:val="0"/>
        </w:rPr>
        <w:t>@Order</w:t>
      </w:r>
      <w:r>
        <w:rPr>
          <w:rFonts w:ascii="Consolas" w:eastAsia="微软雅黑" w:hAnsi="Consolas" w:cs="Consolas"/>
          <w:color w:val="FFFFFF"/>
          <w:kern w:val="0"/>
        </w:rPr>
        <w:t>(</w:t>
      </w:r>
      <w:proofErr w:type="gramEnd"/>
      <w:r>
        <w:rPr>
          <w:rFonts w:ascii="Consolas" w:eastAsia="微软雅黑" w:hAnsi="Consolas" w:cs="Consolas"/>
          <w:color w:val="B00004"/>
          <w:kern w:val="0"/>
        </w:rPr>
        <w:t>2</w:t>
      </w:r>
      <w:r>
        <w:rPr>
          <w:rFonts w:ascii="Consolas" w:eastAsia="微软雅黑" w:hAnsi="Consolas" w:cs="Consolas"/>
          <w:color w:val="FFFFFF"/>
          <w:kern w:val="0"/>
        </w:rPr>
        <w:t>)  </w:t>
      </w:r>
    </w:p>
    <w:p w14:paraId="16E3BA59"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class</w:t>
      </w:r>
      <w:r>
        <w:rPr>
          <w:rFonts w:ascii="Consolas" w:eastAsia="微软雅黑" w:hAnsi="Consolas" w:cs="Consolas"/>
          <w:color w:val="FFFFFF"/>
          <w:kern w:val="0"/>
        </w:rPr>
        <w:t> </w:t>
      </w:r>
      <w:proofErr w:type="spellStart"/>
      <w:r>
        <w:rPr>
          <w:rFonts w:ascii="Consolas" w:eastAsia="微软雅黑" w:hAnsi="Consolas" w:cs="Consolas"/>
          <w:color w:val="FFFFFF"/>
          <w:kern w:val="0"/>
        </w:rPr>
        <w:t>LogAspect</w:t>
      </w:r>
      <w:proofErr w:type="spellEnd"/>
      <w:r>
        <w:rPr>
          <w:rFonts w:ascii="Consolas" w:eastAsia="微软雅黑" w:hAnsi="Consolas" w:cs="Consolas"/>
          <w:color w:val="FFFFFF"/>
          <w:kern w:val="0"/>
        </w:rPr>
        <w:t> {  </w:t>
      </w:r>
    </w:p>
    <w:p w14:paraId="39709FB4"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30AB9F26"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430537B7"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@Component</w:t>
      </w:r>
      <w:r>
        <w:rPr>
          <w:rFonts w:ascii="Consolas" w:eastAsia="微软雅黑" w:hAnsi="Consolas" w:cs="Consolas"/>
          <w:color w:val="FFFFFF"/>
          <w:kern w:val="0"/>
        </w:rPr>
        <w:t>  </w:t>
      </w:r>
    </w:p>
    <w:p w14:paraId="3A374930"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515151"/>
          <w:kern w:val="0"/>
        </w:rPr>
        <w:t>@Aspect</w:t>
      </w:r>
      <w:r>
        <w:rPr>
          <w:rFonts w:ascii="Consolas" w:eastAsia="微软雅黑" w:hAnsi="Consolas" w:cs="Consolas"/>
          <w:color w:val="FFFFFF"/>
          <w:kern w:val="0"/>
        </w:rPr>
        <w:t>  </w:t>
      </w:r>
    </w:p>
    <w:p w14:paraId="75FF8AE1"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color w:val="515151"/>
          <w:kern w:val="0"/>
        </w:rPr>
        <w:t>@Order</w:t>
      </w:r>
      <w:r>
        <w:rPr>
          <w:rFonts w:ascii="Consolas" w:eastAsia="微软雅黑" w:hAnsi="Consolas" w:cs="Consolas"/>
          <w:color w:val="FFFFFF"/>
          <w:kern w:val="0"/>
        </w:rPr>
        <w:t>(</w:t>
      </w:r>
      <w:proofErr w:type="gramEnd"/>
      <w:r>
        <w:rPr>
          <w:rFonts w:ascii="Consolas" w:eastAsia="微软雅黑" w:hAnsi="Consolas" w:cs="Consolas"/>
          <w:color w:val="B00004"/>
          <w:kern w:val="0"/>
        </w:rPr>
        <w:t>1</w:t>
      </w:r>
      <w:r>
        <w:rPr>
          <w:rFonts w:ascii="Consolas" w:eastAsia="微软雅黑" w:hAnsi="Consolas" w:cs="Consolas"/>
          <w:color w:val="FFFFFF"/>
          <w:kern w:val="0"/>
        </w:rPr>
        <w:t>)  </w:t>
      </w:r>
    </w:p>
    <w:p w14:paraId="677FCEC6"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proofErr w:type="gramStart"/>
      <w:r>
        <w:rPr>
          <w:rFonts w:ascii="Consolas" w:eastAsia="微软雅黑" w:hAnsi="Consolas" w:cs="Consolas"/>
          <w:b/>
          <w:bCs/>
          <w:color w:val="1AC604"/>
          <w:kern w:val="0"/>
        </w:rPr>
        <w:t>public</w:t>
      </w:r>
      <w:proofErr w:type="gramEnd"/>
      <w:r>
        <w:rPr>
          <w:rFonts w:ascii="Consolas" w:eastAsia="微软雅黑" w:hAnsi="Consolas" w:cs="Consolas"/>
          <w:color w:val="FFFFFF"/>
          <w:kern w:val="0"/>
        </w:rPr>
        <w:t> </w:t>
      </w:r>
      <w:r>
        <w:rPr>
          <w:rFonts w:ascii="Consolas" w:eastAsia="微软雅黑" w:hAnsi="Consolas" w:cs="Consolas"/>
          <w:b/>
          <w:bCs/>
          <w:color w:val="1AC604"/>
          <w:kern w:val="0"/>
        </w:rPr>
        <w:t>class</w:t>
      </w:r>
      <w:r>
        <w:rPr>
          <w:rFonts w:ascii="Consolas" w:eastAsia="微软雅黑" w:hAnsi="Consolas" w:cs="Consolas"/>
          <w:color w:val="FFFFFF"/>
          <w:kern w:val="0"/>
        </w:rPr>
        <w:t> </w:t>
      </w:r>
      <w:proofErr w:type="spellStart"/>
      <w:r>
        <w:rPr>
          <w:rFonts w:ascii="Consolas" w:eastAsia="微软雅黑" w:hAnsi="Consolas" w:cs="Consolas"/>
          <w:color w:val="FFFFFF"/>
          <w:kern w:val="0"/>
        </w:rPr>
        <w:t>ValidatorAspect</w:t>
      </w:r>
      <w:proofErr w:type="spellEnd"/>
      <w:r>
        <w:rPr>
          <w:rFonts w:ascii="Consolas" w:eastAsia="微软雅黑" w:hAnsi="Consolas" w:cs="Consolas"/>
          <w:color w:val="FFFFFF"/>
          <w:kern w:val="0"/>
        </w:rPr>
        <w:t> {  </w:t>
      </w:r>
    </w:p>
    <w:p w14:paraId="2D2C77A5" w14:textId="77777777" w:rsidR="00AD25AA" w:rsidRDefault="00AD25AA" w:rsidP="00AD25AA">
      <w:pPr>
        <w:widowControl/>
        <w:numPr>
          <w:ilvl w:val="0"/>
          <w:numId w:val="8"/>
        </w:numPr>
        <w:tabs>
          <w:tab w:val="left" w:pos="220"/>
          <w:tab w:val="left" w:pos="720"/>
        </w:tabs>
        <w:autoSpaceDE w:val="0"/>
        <w:autoSpaceDN w:val="0"/>
        <w:adjustRightInd w:val="0"/>
        <w:ind w:hanging="720"/>
        <w:jc w:val="left"/>
        <w:rPr>
          <w:rFonts w:ascii="Consolas" w:eastAsia="微软雅黑" w:hAnsi="Consolas" w:cs="Consolas"/>
          <w:color w:val="EAEAEA"/>
          <w:kern w:val="0"/>
        </w:rPr>
      </w:pPr>
      <w:r>
        <w:rPr>
          <w:rFonts w:ascii="Consolas" w:eastAsia="微软雅黑" w:hAnsi="Consolas" w:cs="Consolas"/>
          <w:color w:val="FFFFFF"/>
          <w:kern w:val="0"/>
        </w:rPr>
        <w:t>}  </w:t>
      </w:r>
    </w:p>
    <w:p w14:paraId="1DF6B62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1CB5EAE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先切入的最后出去。</w:t>
      </w:r>
    </w:p>
    <w:p w14:paraId="0A0079E1"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4F5072CC"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5C50CF94" w14:textId="77777777" w:rsidR="00AD25AA" w:rsidRDefault="00AD25AA" w:rsidP="00AD25AA">
      <w:pPr>
        <w:widowControl/>
        <w:autoSpaceDE w:val="0"/>
        <w:autoSpaceDN w:val="0"/>
        <w:adjustRightInd w:val="0"/>
        <w:jc w:val="left"/>
        <w:rPr>
          <w:rFonts w:ascii="Arial" w:eastAsia="微软雅黑" w:hAnsi="Arial" w:cs="Arial"/>
          <w:b/>
          <w:bCs/>
          <w:kern w:val="0"/>
          <w:sz w:val="56"/>
          <w:szCs w:val="56"/>
        </w:rPr>
      </w:pPr>
      <w:r>
        <w:rPr>
          <w:rFonts w:ascii="Arial" w:eastAsia="微软雅黑" w:hAnsi="Arial" w:cs="Arial"/>
          <w:b/>
          <w:bCs/>
          <w:kern w:val="0"/>
          <w:sz w:val="56"/>
          <w:szCs w:val="56"/>
        </w:rPr>
        <w:t>5</w:t>
      </w:r>
      <w:r>
        <w:rPr>
          <w:rFonts w:ascii="Arial" w:eastAsia="微软雅黑" w:hAnsi="Arial" w:cs="Arial"/>
          <w:b/>
          <w:bCs/>
          <w:kern w:val="0"/>
          <w:sz w:val="56"/>
          <w:szCs w:val="56"/>
        </w:rPr>
        <w:t>、</w:t>
      </w:r>
      <w:r>
        <w:rPr>
          <w:rFonts w:ascii="Arial" w:eastAsia="微软雅黑" w:hAnsi="Arial" w:cs="Arial"/>
          <w:b/>
          <w:bCs/>
          <w:kern w:val="0"/>
          <w:sz w:val="56"/>
          <w:szCs w:val="56"/>
        </w:rPr>
        <w:t xml:space="preserve"> </w:t>
      </w:r>
      <w:r>
        <w:rPr>
          <w:rFonts w:ascii="Arial" w:eastAsia="微软雅黑" w:hAnsi="Arial" w:cs="Arial"/>
          <w:b/>
          <w:bCs/>
          <w:kern w:val="0"/>
          <w:sz w:val="56"/>
          <w:szCs w:val="56"/>
        </w:rPr>
        <w:t>以</w:t>
      </w:r>
      <w:r>
        <w:rPr>
          <w:rFonts w:ascii="Arial" w:eastAsia="微软雅黑" w:hAnsi="Arial" w:cs="Arial"/>
          <w:b/>
          <w:bCs/>
          <w:kern w:val="0"/>
          <w:sz w:val="56"/>
          <w:szCs w:val="56"/>
        </w:rPr>
        <w:t>XML</w:t>
      </w:r>
      <w:r>
        <w:rPr>
          <w:rFonts w:ascii="Arial" w:eastAsia="微软雅黑" w:hAnsi="Arial" w:cs="Arial"/>
          <w:b/>
          <w:bCs/>
          <w:kern w:val="0"/>
          <w:sz w:val="56"/>
          <w:szCs w:val="56"/>
        </w:rPr>
        <w:t>方式配置切面</w:t>
      </w:r>
    </w:p>
    <w:p w14:paraId="233847F2"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412CC6F6"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1</w:t>
      </w:r>
      <w:r>
        <w:rPr>
          <w:rFonts w:ascii="Arial" w:eastAsia="微软雅黑" w:hAnsi="Arial" w:cs="Arial"/>
          <w:b/>
          <w:bCs/>
          <w:kern w:val="0"/>
          <w:sz w:val="42"/>
          <w:szCs w:val="42"/>
        </w:rPr>
        <w:t>概述</w:t>
      </w:r>
    </w:p>
    <w:p w14:paraId="6DD9A01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除了使用</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注解声明切面，</w:t>
      </w:r>
      <w:r>
        <w:rPr>
          <w:rFonts w:ascii="Arial" w:eastAsia="微软雅黑" w:hAnsi="Arial" w:cs="Arial"/>
          <w:kern w:val="0"/>
          <w:sz w:val="28"/>
          <w:szCs w:val="28"/>
        </w:rPr>
        <w:t>Spring</w:t>
      </w:r>
      <w:r>
        <w:rPr>
          <w:rFonts w:ascii="Arial" w:eastAsia="微软雅黑" w:hAnsi="Arial" w:cs="Arial"/>
          <w:kern w:val="0"/>
          <w:sz w:val="28"/>
          <w:szCs w:val="28"/>
        </w:rPr>
        <w:t>也支持在</w:t>
      </w:r>
      <w:r>
        <w:rPr>
          <w:rFonts w:ascii="Arial" w:eastAsia="微软雅黑" w:hAnsi="Arial" w:cs="Arial"/>
          <w:kern w:val="0"/>
          <w:sz w:val="28"/>
          <w:szCs w:val="28"/>
        </w:rPr>
        <w:t>bean</w:t>
      </w:r>
      <w:r>
        <w:rPr>
          <w:rFonts w:ascii="Arial" w:eastAsia="微软雅黑" w:hAnsi="Arial" w:cs="Arial"/>
          <w:kern w:val="0"/>
          <w:sz w:val="28"/>
          <w:szCs w:val="28"/>
        </w:rPr>
        <w:t>配置文件中声明切面。这种声明是通过</w:t>
      </w:r>
      <w:proofErr w:type="spellStart"/>
      <w:r>
        <w:rPr>
          <w:rFonts w:ascii="Arial" w:eastAsia="微软雅黑" w:hAnsi="Arial" w:cs="Arial"/>
          <w:kern w:val="0"/>
          <w:sz w:val="28"/>
          <w:szCs w:val="28"/>
        </w:rPr>
        <w:t>aop</w:t>
      </w:r>
      <w:proofErr w:type="spellEnd"/>
      <w:r>
        <w:rPr>
          <w:rFonts w:ascii="Arial" w:eastAsia="微软雅黑" w:hAnsi="Arial" w:cs="Arial"/>
          <w:kern w:val="0"/>
          <w:sz w:val="28"/>
          <w:szCs w:val="28"/>
        </w:rPr>
        <w:t>名称空间中的</w:t>
      </w:r>
      <w:r>
        <w:rPr>
          <w:rFonts w:ascii="Arial" w:eastAsia="微软雅黑" w:hAnsi="Arial" w:cs="Arial"/>
          <w:kern w:val="0"/>
          <w:sz w:val="28"/>
          <w:szCs w:val="28"/>
        </w:rPr>
        <w:t>XML</w:t>
      </w:r>
      <w:r>
        <w:rPr>
          <w:rFonts w:ascii="Arial" w:eastAsia="微软雅黑" w:hAnsi="Arial" w:cs="Arial"/>
          <w:kern w:val="0"/>
          <w:sz w:val="28"/>
          <w:szCs w:val="28"/>
        </w:rPr>
        <w:t>元素完成的。</w:t>
      </w:r>
    </w:p>
    <w:p w14:paraId="50E03CB8"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正常情况下，基于注解的声明要优先于基于</w:t>
      </w:r>
      <w:r>
        <w:rPr>
          <w:rFonts w:ascii="Arial" w:eastAsia="微软雅黑" w:hAnsi="Arial" w:cs="Arial"/>
          <w:kern w:val="0"/>
          <w:sz w:val="28"/>
          <w:szCs w:val="28"/>
        </w:rPr>
        <w:t>XML</w:t>
      </w:r>
      <w:r>
        <w:rPr>
          <w:rFonts w:ascii="Arial" w:eastAsia="微软雅黑" w:hAnsi="Arial" w:cs="Arial"/>
          <w:kern w:val="0"/>
          <w:sz w:val="28"/>
          <w:szCs w:val="28"/>
        </w:rPr>
        <w:t>的声明。通过</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注解，切面可以与</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兼容，而基于</w:t>
      </w:r>
      <w:r>
        <w:rPr>
          <w:rFonts w:ascii="Arial" w:eastAsia="微软雅黑" w:hAnsi="Arial" w:cs="Arial"/>
          <w:kern w:val="0"/>
          <w:sz w:val="28"/>
          <w:szCs w:val="28"/>
        </w:rPr>
        <w:t>XML</w:t>
      </w:r>
      <w:r>
        <w:rPr>
          <w:rFonts w:ascii="Arial" w:eastAsia="微软雅黑" w:hAnsi="Arial" w:cs="Arial"/>
          <w:kern w:val="0"/>
          <w:sz w:val="28"/>
          <w:szCs w:val="28"/>
        </w:rPr>
        <w:t>的配置则是</w:t>
      </w:r>
      <w:r>
        <w:rPr>
          <w:rFonts w:ascii="Arial" w:eastAsia="微软雅黑" w:hAnsi="Arial" w:cs="Arial"/>
          <w:kern w:val="0"/>
          <w:sz w:val="28"/>
          <w:szCs w:val="28"/>
        </w:rPr>
        <w:t>Spring</w:t>
      </w:r>
      <w:r>
        <w:rPr>
          <w:rFonts w:ascii="Arial" w:eastAsia="微软雅黑" w:hAnsi="Arial" w:cs="Arial"/>
          <w:kern w:val="0"/>
          <w:sz w:val="28"/>
          <w:szCs w:val="28"/>
        </w:rPr>
        <w:t>专有的。由于</w:t>
      </w:r>
      <w:proofErr w:type="spellStart"/>
      <w:r>
        <w:rPr>
          <w:rFonts w:ascii="Arial" w:eastAsia="微软雅黑" w:hAnsi="Arial" w:cs="Arial"/>
          <w:kern w:val="0"/>
          <w:sz w:val="28"/>
          <w:szCs w:val="28"/>
        </w:rPr>
        <w:t>AspectJ</w:t>
      </w:r>
      <w:proofErr w:type="spellEnd"/>
      <w:r>
        <w:rPr>
          <w:rFonts w:ascii="Arial" w:eastAsia="微软雅黑" w:hAnsi="Arial" w:cs="Arial"/>
          <w:kern w:val="0"/>
          <w:sz w:val="28"/>
          <w:szCs w:val="28"/>
        </w:rPr>
        <w:t>得到</w:t>
      </w:r>
    </w:p>
    <w:p w14:paraId="45864412"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越来越多的</w:t>
      </w:r>
      <w:r>
        <w:rPr>
          <w:rFonts w:ascii="Arial" w:eastAsia="微软雅黑" w:hAnsi="Arial" w:cs="Arial"/>
          <w:kern w:val="0"/>
          <w:sz w:val="28"/>
          <w:szCs w:val="28"/>
        </w:rPr>
        <w:t xml:space="preserve"> AOP</w:t>
      </w:r>
      <w:r>
        <w:rPr>
          <w:rFonts w:ascii="Arial" w:eastAsia="微软雅黑" w:hAnsi="Arial" w:cs="Arial"/>
          <w:kern w:val="0"/>
          <w:sz w:val="28"/>
          <w:szCs w:val="28"/>
        </w:rPr>
        <w:t>框架支持，所以以注解风格编写的切面将会有更多重用的机会。</w:t>
      </w:r>
    </w:p>
    <w:p w14:paraId="4AEE4F97"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337020A8"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2</w:t>
      </w:r>
      <w:r>
        <w:rPr>
          <w:rFonts w:ascii="Arial" w:eastAsia="微软雅黑" w:hAnsi="Arial" w:cs="Arial"/>
          <w:b/>
          <w:bCs/>
          <w:kern w:val="0"/>
          <w:sz w:val="42"/>
          <w:szCs w:val="42"/>
        </w:rPr>
        <w:t>配置细节</w:t>
      </w:r>
    </w:p>
    <w:p w14:paraId="6FA1ADD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w:t>
      </w:r>
      <w:r>
        <w:rPr>
          <w:rFonts w:ascii="Arial" w:eastAsia="微软雅黑" w:hAnsi="Arial" w:cs="Arial"/>
          <w:kern w:val="0"/>
          <w:sz w:val="28"/>
          <w:szCs w:val="28"/>
        </w:rPr>
        <w:t>bean</w:t>
      </w:r>
      <w:r>
        <w:rPr>
          <w:rFonts w:ascii="Arial" w:eastAsia="微软雅黑" w:hAnsi="Arial" w:cs="Arial"/>
          <w:kern w:val="0"/>
          <w:sz w:val="28"/>
          <w:szCs w:val="28"/>
        </w:rPr>
        <w:t>配置文件中，所有的</w:t>
      </w:r>
      <w:r>
        <w:rPr>
          <w:rFonts w:ascii="Arial" w:eastAsia="微软雅黑" w:hAnsi="Arial" w:cs="Arial"/>
          <w:kern w:val="0"/>
          <w:sz w:val="28"/>
          <w:szCs w:val="28"/>
        </w:rPr>
        <w:t>Spring AOP</w:t>
      </w:r>
      <w:r>
        <w:rPr>
          <w:rFonts w:ascii="Arial" w:eastAsia="微软雅黑" w:hAnsi="Arial" w:cs="Arial"/>
          <w:kern w:val="0"/>
          <w:sz w:val="28"/>
          <w:szCs w:val="28"/>
        </w:rPr>
        <w:t>配置都必须定义在</w:t>
      </w:r>
      <w:r>
        <w:rPr>
          <w:rFonts w:ascii="Arial" w:eastAsia="微软雅黑" w:hAnsi="Arial" w:cs="Arial"/>
          <w:kern w:val="0"/>
          <w:sz w:val="28"/>
          <w:szCs w:val="28"/>
        </w:rPr>
        <w:t>&lt;</w:t>
      </w:r>
      <w:proofErr w:type="spellStart"/>
      <w:r>
        <w:rPr>
          <w:rFonts w:ascii="Arial" w:eastAsia="微软雅黑" w:hAnsi="Arial" w:cs="Arial"/>
          <w:kern w:val="0"/>
          <w:sz w:val="28"/>
          <w:szCs w:val="28"/>
        </w:rPr>
        <w:t>aop:config</w:t>
      </w:r>
      <w:proofErr w:type="spellEnd"/>
      <w:r>
        <w:rPr>
          <w:rFonts w:ascii="Arial" w:eastAsia="微软雅黑" w:hAnsi="Arial" w:cs="Arial"/>
          <w:kern w:val="0"/>
          <w:sz w:val="28"/>
          <w:szCs w:val="28"/>
        </w:rPr>
        <w:t>&gt;</w:t>
      </w:r>
      <w:r>
        <w:rPr>
          <w:rFonts w:ascii="Arial" w:eastAsia="微软雅黑" w:hAnsi="Arial" w:cs="Arial"/>
          <w:kern w:val="0"/>
          <w:sz w:val="28"/>
          <w:szCs w:val="28"/>
        </w:rPr>
        <w:t>元素内部。对于每个切面而言，都要创建一个</w:t>
      </w:r>
      <w:r>
        <w:rPr>
          <w:rFonts w:ascii="Arial" w:eastAsia="微软雅黑" w:hAnsi="Arial" w:cs="Arial"/>
          <w:kern w:val="0"/>
          <w:sz w:val="28"/>
          <w:szCs w:val="28"/>
        </w:rPr>
        <w:t>&lt;</w:t>
      </w:r>
      <w:proofErr w:type="spellStart"/>
      <w:r>
        <w:rPr>
          <w:rFonts w:ascii="Arial" w:eastAsia="微软雅黑" w:hAnsi="Arial" w:cs="Arial"/>
          <w:kern w:val="0"/>
          <w:sz w:val="28"/>
          <w:szCs w:val="28"/>
        </w:rPr>
        <w:t>aop:aspect</w:t>
      </w:r>
      <w:proofErr w:type="spellEnd"/>
      <w:r>
        <w:rPr>
          <w:rFonts w:ascii="Arial" w:eastAsia="微软雅黑" w:hAnsi="Arial" w:cs="Arial"/>
          <w:kern w:val="0"/>
          <w:sz w:val="28"/>
          <w:szCs w:val="28"/>
        </w:rPr>
        <w:t>&gt;</w:t>
      </w:r>
      <w:r>
        <w:rPr>
          <w:rFonts w:ascii="Arial" w:eastAsia="微软雅黑" w:hAnsi="Arial" w:cs="Arial"/>
          <w:kern w:val="0"/>
          <w:sz w:val="28"/>
          <w:szCs w:val="28"/>
        </w:rPr>
        <w:t>元素来为具体的切面实现</w:t>
      </w:r>
    </w:p>
    <w:p w14:paraId="2896DEA8"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引用后端</w:t>
      </w:r>
      <w:r>
        <w:rPr>
          <w:rFonts w:ascii="Arial" w:eastAsia="微软雅黑" w:hAnsi="Arial" w:cs="Arial"/>
          <w:kern w:val="0"/>
          <w:sz w:val="28"/>
          <w:szCs w:val="28"/>
        </w:rPr>
        <w:t>bean</w:t>
      </w:r>
      <w:r>
        <w:rPr>
          <w:rFonts w:ascii="Arial" w:eastAsia="微软雅黑" w:hAnsi="Arial" w:cs="Arial"/>
          <w:kern w:val="0"/>
          <w:sz w:val="28"/>
          <w:szCs w:val="28"/>
        </w:rPr>
        <w:t>实例。切面</w:t>
      </w:r>
      <w:r>
        <w:rPr>
          <w:rFonts w:ascii="Arial" w:eastAsia="微软雅黑" w:hAnsi="Arial" w:cs="Arial"/>
          <w:kern w:val="0"/>
          <w:sz w:val="28"/>
          <w:szCs w:val="28"/>
        </w:rPr>
        <w:t>bean</w:t>
      </w:r>
      <w:r>
        <w:rPr>
          <w:rFonts w:ascii="Arial" w:eastAsia="微软雅黑" w:hAnsi="Arial" w:cs="Arial"/>
          <w:kern w:val="0"/>
          <w:sz w:val="28"/>
          <w:szCs w:val="28"/>
        </w:rPr>
        <w:t>必须有一个标识符，供</w:t>
      </w:r>
      <w:r>
        <w:rPr>
          <w:rFonts w:ascii="Arial" w:eastAsia="微软雅黑" w:hAnsi="Arial" w:cs="Arial"/>
          <w:kern w:val="0"/>
          <w:sz w:val="28"/>
          <w:szCs w:val="28"/>
        </w:rPr>
        <w:t>&lt;</w:t>
      </w:r>
      <w:proofErr w:type="spellStart"/>
      <w:r>
        <w:rPr>
          <w:rFonts w:ascii="Arial" w:eastAsia="微软雅黑" w:hAnsi="Arial" w:cs="Arial"/>
          <w:kern w:val="0"/>
          <w:sz w:val="28"/>
          <w:szCs w:val="28"/>
        </w:rPr>
        <w:t>aop:aspect</w:t>
      </w:r>
      <w:proofErr w:type="spellEnd"/>
      <w:r>
        <w:rPr>
          <w:rFonts w:ascii="Arial" w:eastAsia="微软雅黑" w:hAnsi="Arial" w:cs="Arial"/>
          <w:kern w:val="0"/>
          <w:sz w:val="28"/>
          <w:szCs w:val="28"/>
        </w:rPr>
        <w:t>&gt;</w:t>
      </w:r>
      <w:r>
        <w:rPr>
          <w:rFonts w:ascii="Arial" w:eastAsia="微软雅黑" w:hAnsi="Arial" w:cs="Arial"/>
          <w:kern w:val="0"/>
          <w:sz w:val="28"/>
          <w:szCs w:val="28"/>
        </w:rPr>
        <w:t>元素引用。</w:t>
      </w:r>
    </w:p>
    <w:p w14:paraId="3EE8ACDF"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plain</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7F3CB8AE"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5785EAF6"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4793D408"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logAspect</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com.atguigu.aspect.LogAspect</w:t>
      </w:r>
      <w:proofErr w:type="spellEnd"/>
      <w:r w:rsidRPr="00C510BA">
        <w:rPr>
          <w:rFonts w:ascii="Consolas" w:eastAsia="微软雅黑" w:hAnsi="Consolas" w:cs="Consolas"/>
          <w:color w:val="FF0000"/>
          <w:kern w:val="0"/>
        </w:rPr>
        <w:t>"&gt;&lt;/bean&gt;  </w:t>
      </w:r>
    </w:p>
    <w:p w14:paraId="0D3A09A1"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validatorAspect</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com.atguigu.aspect.ValidatorAspect</w:t>
      </w:r>
      <w:proofErr w:type="spellEnd"/>
      <w:r w:rsidRPr="00C510BA">
        <w:rPr>
          <w:rFonts w:ascii="Consolas" w:eastAsia="微软雅黑" w:hAnsi="Consolas" w:cs="Consolas"/>
          <w:color w:val="FF0000"/>
          <w:kern w:val="0"/>
        </w:rPr>
        <w:t>"&gt;&lt;/bean&gt;  </w:t>
      </w:r>
    </w:p>
    <w:p w14:paraId="06902D59"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mathCalulator</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com.atguigu.calulator.MathCalulator</w:t>
      </w:r>
      <w:proofErr w:type="spellEnd"/>
      <w:r w:rsidRPr="00C510BA">
        <w:rPr>
          <w:rFonts w:ascii="Consolas" w:eastAsia="微软雅黑" w:hAnsi="Consolas" w:cs="Consolas"/>
          <w:color w:val="FF0000"/>
          <w:kern w:val="0"/>
        </w:rPr>
        <w:t>"&gt;&lt;/bean&gt;  </w:t>
      </w:r>
    </w:p>
    <w:p w14:paraId="64286A39"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w:t>
      </w:r>
    </w:p>
    <w:p w14:paraId="7D800410"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w:t>
      </w:r>
    </w:p>
    <w:p w14:paraId="3328E794"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aop:config</w:t>
      </w:r>
      <w:proofErr w:type="spellEnd"/>
      <w:proofErr w:type="gramEnd"/>
      <w:r w:rsidRPr="00C510BA">
        <w:rPr>
          <w:rFonts w:ascii="Consolas" w:eastAsia="微软雅黑" w:hAnsi="Consolas" w:cs="Consolas"/>
          <w:color w:val="FF0000"/>
          <w:kern w:val="0"/>
        </w:rPr>
        <w:t>&gt;  </w:t>
      </w:r>
    </w:p>
    <w:p w14:paraId="4348E5B8"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aop:aspect</w:t>
      </w:r>
      <w:proofErr w:type="spellEnd"/>
      <w:proofErr w:type="gramEnd"/>
      <w:r w:rsidRPr="00C510BA">
        <w:rPr>
          <w:rFonts w:ascii="Consolas" w:eastAsia="微软雅黑" w:hAnsi="Consolas" w:cs="Consolas"/>
          <w:color w:val="FF0000"/>
          <w:kern w:val="0"/>
        </w:rPr>
        <w:t> ref="</w:t>
      </w:r>
      <w:proofErr w:type="spellStart"/>
      <w:r w:rsidRPr="00C510BA">
        <w:rPr>
          <w:rFonts w:ascii="Consolas" w:eastAsia="微软雅黑" w:hAnsi="Consolas" w:cs="Consolas"/>
          <w:color w:val="FF0000"/>
          <w:kern w:val="0"/>
        </w:rPr>
        <w:t>logAspect</w:t>
      </w:r>
      <w:proofErr w:type="spellEnd"/>
      <w:r w:rsidRPr="00C510BA">
        <w:rPr>
          <w:rFonts w:ascii="Consolas" w:eastAsia="微软雅黑" w:hAnsi="Consolas" w:cs="Consolas"/>
          <w:color w:val="FF0000"/>
          <w:kern w:val="0"/>
        </w:rPr>
        <w:t>"&gt;&lt;/</w:t>
      </w:r>
      <w:proofErr w:type="spellStart"/>
      <w:r w:rsidRPr="00C510BA">
        <w:rPr>
          <w:rFonts w:ascii="Consolas" w:eastAsia="微软雅黑" w:hAnsi="Consolas" w:cs="Consolas"/>
          <w:color w:val="FF0000"/>
          <w:kern w:val="0"/>
        </w:rPr>
        <w:t>aop:aspect</w:t>
      </w:r>
      <w:proofErr w:type="spellEnd"/>
      <w:r w:rsidRPr="00C510BA">
        <w:rPr>
          <w:rFonts w:ascii="Consolas" w:eastAsia="微软雅黑" w:hAnsi="Consolas" w:cs="Consolas"/>
          <w:color w:val="FF0000"/>
          <w:kern w:val="0"/>
        </w:rPr>
        <w:t>&gt;  </w:t>
      </w:r>
    </w:p>
    <w:p w14:paraId="5EA18C39"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aop:aspect</w:t>
      </w:r>
      <w:proofErr w:type="spellEnd"/>
      <w:proofErr w:type="gramEnd"/>
      <w:r w:rsidRPr="00C510BA">
        <w:rPr>
          <w:rFonts w:ascii="Consolas" w:eastAsia="微软雅黑" w:hAnsi="Consolas" w:cs="Consolas"/>
          <w:color w:val="FF0000"/>
          <w:kern w:val="0"/>
        </w:rPr>
        <w:t> ref="</w:t>
      </w:r>
      <w:proofErr w:type="spellStart"/>
      <w:r w:rsidRPr="00C510BA">
        <w:rPr>
          <w:rFonts w:ascii="Consolas" w:eastAsia="微软雅黑" w:hAnsi="Consolas" w:cs="Consolas"/>
          <w:color w:val="FF0000"/>
          <w:kern w:val="0"/>
        </w:rPr>
        <w:t>validatorAspect</w:t>
      </w:r>
      <w:proofErr w:type="spellEnd"/>
      <w:r w:rsidRPr="00C510BA">
        <w:rPr>
          <w:rFonts w:ascii="Consolas" w:eastAsia="微软雅黑" w:hAnsi="Consolas" w:cs="Consolas"/>
          <w:color w:val="FF0000"/>
          <w:kern w:val="0"/>
        </w:rPr>
        <w:t>"&gt;&lt;/</w:t>
      </w:r>
      <w:proofErr w:type="spellStart"/>
      <w:r w:rsidRPr="00C510BA">
        <w:rPr>
          <w:rFonts w:ascii="Consolas" w:eastAsia="微软雅黑" w:hAnsi="Consolas" w:cs="Consolas"/>
          <w:color w:val="FF0000"/>
          <w:kern w:val="0"/>
        </w:rPr>
        <w:t>aop:aspect</w:t>
      </w:r>
      <w:proofErr w:type="spellEnd"/>
      <w:r w:rsidRPr="00C510BA">
        <w:rPr>
          <w:rFonts w:ascii="Consolas" w:eastAsia="微软雅黑" w:hAnsi="Consolas" w:cs="Consolas"/>
          <w:color w:val="FF0000"/>
          <w:kern w:val="0"/>
        </w:rPr>
        <w:t>&gt;  </w:t>
      </w:r>
    </w:p>
    <w:p w14:paraId="768D5260" w14:textId="77777777" w:rsidR="00AD25AA" w:rsidRPr="00C510BA" w:rsidRDefault="00AD25AA" w:rsidP="00AD25AA">
      <w:pPr>
        <w:widowControl/>
        <w:numPr>
          <w:ilvl w:val="0"/>
          <w:numId w:val="9"/>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r w:rsidRPr="00C510BA">
        <w:rPr>
          <w:rFonts w:ascii="Consolas" w:eastAsia="微软雅黑" w:hAnsi="Consolas" w:cs="Consolas"/>
          <w:color w:val="FF0000"/>
          <w:kern w:val="0"/>
        </w:rPr>
        <w:t>aop</w:t>
      </w:r>
      <w:proofErr w:type="gramStart"/>
      <w:r w:rsidRPr="00C510BA">
        <w:rPr>
          <w:rFonts w:ascii="Consolas" w:eastAsia="微软雅黑" w:hAnsi="Consolas" w:cs="Consolas"/>
          <w:color w:val="FF0000"/>
          <w:kern w:val="0"/>
        </w:rPr>
        <w:t>:config</w:t>
      </w:r>
      <w:proofErr w:type="spellEnd"/>
      <w:proofErr w:type="gramEnd"/>
      <w:r w:rsidRPr="00C510BA">
        <w:rPr>
          <w:rFonts w:ascii="Consolas" w:eastAsia="微软雅黑" w:hAnsi="Consolas" w:cs="Consolas"/>
          <w:color w:val="FF0000"/>
          <w:kern w:val="0"/>
        </w:rPr>
        <w:t>&gt;  </w:t>
      </w:r>
    </w:p>
    <w:p w14:paraId="269E2DC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xml:space="preserve"> </w:t>
      </w:r>
    </w:p>
    <w:p w14:paraId="1D4E08C7"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3</w:t>
      </w:r>
      <w:r>
        <w:rPr>
          <w:rFonts w:ascii="Arial" w:eastAsia="微软雅黑" w:hAnsi="Arial" w:cs="Arial"/>
          <w:b/>
          <w:bCs/>
          <w:kern w:val="0"/>
          <w:sz w:val="42"/>
          <w:szCs w:val="42"/>
        </w:rPr>
        <w:t>声明切入点</w:t>
      </w:r>
    </w:p>
    <w:p w14:paraId="55B36E98"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切入点使用</w:t>
      </w:r>
      <w:r>
        <w:rPr>
          <w:rFonts w:ascii="Arial" w:eastAsia="微软雅黑" w:hAnsi="Arial" w:cs="Arial"/>
          <w:kern w:val="0"/>
          <w:sz w:val="28"/>
          <w:szCs w:val="28"/>
        </w:rPr>
        <w:t>&lt;</w:t>
      </w:r>
      <w:proofErr w:type="spellStart"/>
      <w:r>
        <w:rPr>
          <w:rFonts w:ascii="Arial" w:eastAsia="微软雅黑" w:hAnsi="Arial" w:cs="Arial"/>
          <w:kern w:val="0"/>
          <w:sz w:val="28"/>
          <w:szCs w:val="28"/>
        </w:rPr>
        <w:t>aop:pointcut</w:t>
      </w:r>
      <w:proofErr w:type="spellEnd"/>
      <w:r>
        <w:rPr>
          <w:rFonts w:ascii="Arial" w:eastAsia="微软雅黑" w:hAnsi="Arial" w:cs="Arial"/>
          <w:kern w:val="0"/>
          <w:sz w:val="28"/>
          <w:szCs w:val="28"/>
        </w:rPr>
        <w:t>&gt;</w:t>
      </w:r>
      <w:r>
        <w:rPr>
          <w:rFonts w:ascii="Arial" w:eastAsia="微软雅黑" w:hAnsi="Arial" w:cs="Arial"/>
          <w:kern w:val="0"/>
          <w:sz w:val="28"/>
          <w:szCs w:val="28"/>
        </w:rPr>
        <w:t>元素声明。</w:t>
      </w:r>
    </w:p>
    <w:p w14:paraId="5FA68ED0"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切入点必须定义在</w:t>
      </w:r>
      <w:r>
        <w:rPr>
          <w:rFonts w:ascii="Arial" w:eastAsia="微软雅黑" w:hAnsi="Arial" w:cs="Arial"/>
          <w:kern w:val="0"/>
          <w:sz w:val="28"/>
          <w:szCs w:val="28"/>
        </w:rPr>
        <w:t>&lt;</w:t>
      </w:r>
      <w:proofErr w:type="spellStart"/>
      <w:r>
        <w:rPr>
          <w:rFonts w:ascii="Arial" w:eastAsia="微软雅黑" w:hAnsi="Arial" w:cs="Arial"/>
          <w:kern w:val="0"/>
          <w:sz w:val="28"/>
          <w:szCs w:val="28"/>
        </w:rPr>
        <w:t>aop:aspect</w:t>
      </w:r>
      <w:proofErr w:type="spellEnd"/>
      <w:r>
        <w:rPr>
          <w:rFonts w:ascii="Arial" w:eastAsia="微软雅黑" w:hAnsi="Arial" w:cs="Arial"/>
          <w:kern w:val="0"/>
          <w:sz w:val="28"/>
          <w:szCs w:val="28"/>
        </w:rPr>
        <w:t>&gt;</w:t>
      </w:r>
      <w:r>
        <w:rPr>
          <w:rFonts w:ascii="Arial" w:eastAsia="微软雅黑" w:hAnsi="Arial" w:cs="Arial"/>
          <w:kern w:val="0"/>
          <w:sz w:val="28"/>
          <w:szCs w:val="28"/>
        </w:rPr>
        <w:t>元素下，或者直接定义在</w:t>
      </w:r>
      <w:r>
        <w:rPr>
          <w:rFonts w:ascii="Arial" w:eastAsia="微软雅黑" w:hAnsi="Arial" w:cs="Arial"/>
          <w:kern w:val="0"/>
          <w:sz w:val="28"/>
          <w:szCs w:val="28"/>
        </w:rPr>
        <w:t>&lt;</w:t>
      </w:r>
      <w:proofErr w:type="spellStart"/>
      <w:r>
        <w:rPr>
          <w:rFonts w:ascii="Arial" w:eastAsia="微软雅黑" w:hAnsi="Arial" w:cs="Arial"/>
          <w:kern w:val="0"/>
          <w:sz w:val="28"/>
          <w:szCs w:val="28"/>
        </w:rPr>
        <w:t>aop:config</w:t>
      </w:r>
      <w:proofErr w:type="spellEnd"/>
      <w:r>
        <w:rPr>
          <w:rFonts w:ascii="Arial" w:eastAsia="微软雅黑" w:hAnsi="Arial" w:cs="Arial"/>
          <w:kern w:val="0"/>
          <w:sz w:val="28"/>
          <w:szCs w:val="28"/>
        </w:rPr>
        <w:t>&gt;</w:t>
      </w:r>
      <w:r>
        <w:rPr>
          <w:rFonts w:ascii="Arial" w:eastAsia="微软雅黑" w:hAnsi="Arial" w:cs="Arial"/>
          <w:kern w:val="0"/>
          <w:sz w:val="28"/>
          <w:szCs w:val="28"/>
        </w:rPr>
        <w:t>元素下。</w:t>
      </w:r>
    </w:p>
    <w:p w14:paraId="13C1BA5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定义在</w:t>
      </w:r>
      <w:r>
        <w:rPr>
          <w:rFonts w:ascii="Arial" w:eastAsia="微软雅黑" w:hAnsi="Arial" w:cs="Arial"/>
          <w:kern w:val="0"/>
          <w:sz w:val="28"/>
          <w:szCs w:val="28"/>
        </w:rPr>
        <w:t>&lt;</w:t>
      </w:r>
      <w:proofErr w:type="spellStart"/>
      <w:r>
        <w:rPr>
          <w:rFonts w:ascii="Arial" w:eastAsia="微软雅黑" w:hAnsi="Arial" w:cs="Arial"/>
          <w:kern w:val="0"/>
          <w:sz w:val="28"/>
          <w:szCs w:val="28"/>
        </w:rPr>
        <w:t>aop:aspect</w:t>
      </w:r>
      <w:proofErr w:type="spellEnd"/>
      <w:r>
        <w:rPr>
          <w:rFonts w:ascii="Arial" w:eastAsia="微软雅黑" w:hAnsi="Arial" w:cs="Arial"/>
          <w:kern w:val="0"/>
          <w:sz w:val="28"/>
          <w:szCs w:val="28"/>
        </w:rPr>
        <w:t>&gt;</w:t>
      </w:r>
      <w:r>
        <w:rPr>
          <w:rFonts w:ascii="Arial" w:eastAsia="微软雅黑" w:hAnsi="Arial" w:cs="Arial"/>
          <w:kern w:val="0"/>
          <w:sz w:val="28"/>
          <w:szCs w:val="28"/>
        </w:rPr>
        <w:t>元素下：只对当前切面有效</w:t>
      </w:r>
    </w:p>
    <w:p w14:paraId="0A16BAA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定义在</w:t>
      </w:r>
      <w:r>
        <w:rPr>
          <w:rFonts w:ascii="Arial" w:eastAsia="微软雅黑" w:hAnsi="Arial" w:cs="Arial"/>
          <w:kern w:val="0"/>
          <w:sz w:val="28"/>
          <w:szCs w:val="28"/>
        </w:rPr>
        <w:t>&lt;</w:t>
      </w:r>
      <w:proofErr w:type="spellStart"/>
      <w:r>
        <w:rPr>
          <w:rFonts w:ascii="Arial" w:eastAsia="微软雅黑" w:hAnsi="Arial" w:cs="Arial"/>
          <w:kern w:val="0"/>
          <w:sz w:val="28"/>
          <w:szCs w:val="28"/>
        </w:rPr>
        <w:t>aop:config</w:t>
      </w:r>
      <w:proofErr w:type="spellEnd"/>
      <w:r>
        <w:rPr>
          <w:rFonts w:ascii="Arial" w:eastAsia="微软雅黑" w:hAnsi="Arial" w:cs="Arial"/>
          <w:kern w:val="0"/>
          <w:sz w:val="28"/>
          <w:szCs w:val="28"/>
        </w:rPr>
        <w:t>&gt;</w:t>
      </w:r>
      <w:r>
        <w:rPr>
          <w:rFonts w:ascii="Arial" w:eastAsia="微软雅黑" w:hAnsi="Arial" w:cs="Arial"/>
          <w:kern w:val="0"/>
          <w:sz w:val="28"/>
          <w:szCs w:val="28"/>
        </w:rPr>
        <w:t>元素下：对所有切面都有效</w:t>
      </w:r>
    </w:p>
    <w:p w14:paraId="25047097"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基于</w:t>
      </w:r>
      <w:r>
        <w:rPr>
          <w:rFonts w:ascii="Arial" w:eastAsia="微软雅黑" w:hAnsi="Arial" w:cs="Arial"/>
          <w:kern w:val="0"/>
          <w:sz w:val="28"/>
          <w:szCs w:val="28"/>
        </w:rPr>
        <w:t>XML</w:t>
      </w:r>
      <w:r>
        <w:rPr>
          <w:rFonts w:ascii="Arial" w:eastAsia="微软雅黑" w:hAnsi="Arial" w:cs="Arial"/>
          <w:kern w:val="0"/>
          <w:sz w:val="28"/>
          <w:szCs w:val="28"/>
        </w:rPr>
        <w:t>的</w:t>
      </w:r>
      <w:r>
        <w:rPr>
          <w:rFonts w:ascii="Arial" w:eastAsia="微软雅黑" w:hAnsi="Arial" w:cs="Arial"/>
          <w:kern w:val="0"/>
          <w:sz w:val="28"/>
          <w:szCs w:val="28"/>
        </w:rPr>
        <w:t>AOP</w:t>
      </w:r>
      <w:r>
        <w:rPr>
          <w:rFonts w:ascii="Arial" w:eastAsia="微软雅黑" w:hAnsi="Arial" w:cs="Arial"/>
          <w:kern w:val="0"/>
          <w:sz w:val="28"/>
          <w:szCs w:val="28"/>
        </w:rPr>
        <w:t>配置不允许在切入点表达式中用名称引用其他切入点。</w:t>
      </w:r>
    </w:p>
    <w:p w14:paraId="3660205B"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plain</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20C6122F"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69B467B8"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48FBE518" w14:textId="77777777" w:rsidR="00AD25AA" w:rsidRPr="00C510BA" w:rsidRDefault="00AD25AA" w:rsidP="00AD25AA">
      <w:pPr>
        <w:widowControl/>
        <w:numPr>
          <w:ilvl w:val="0"/>
          <w:numId w:val="10"/>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aop:pointcut</w:t>
      </w:r>
      <w:proofErr w:type="spellEnd"/>
      <w:proofErr w:type="gramEnd"/>
      <w:r w:rsidRPr="00C510BA">
        <w:rPr>
          <w:rFonts w:ascii="Consolas" w:eastAsia="微软雅黑" w:hAnsi="Consolas" w:cs="Consolas"/>
          <w:color w:val="FF0000"/>
          <w:kern w:val="0"/>
        </w:rPr>
        <w:t> expression="execution(* *.*(..))" id="</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"/&gt;  </w:t>
      </w:r>
    </w:p>
    <w:p w14:paraId="0290AF1A"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xml:space="preserve"> </w:t>
      </w:r>
    </w:p>
    <w:p w14:paraId="039A22B5"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4</w:t>
      </w:r>
      <w:r>
        <w:rPr>
          <w:rFonts w:ascii="Arial" w:eastAsia="微软雅黑" w:hAnsi="Arial" w:cs="Arial"/>
          <w:b/>
          <w:bCs/>
          <w:kern w:val="0"/>
          <w:sz w:val="42"/>
          <w:szCs w:val="42"/>
        </w:rPr>
        <w:t>声明通知</w:t>
      </w:r>
    </w:p>
    <w:p w14:paraId="4B323E51"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w:t>
      </w:r>
      <w:proofErr w:type="spellStart"/>
      <w:r>
        <w:rPr>
          <w:rFonts w:ascii="Arial" w:eastAsia="微软雅黑" w:hAnsi="Arial" w:cs="Arial"/>
          <w:kern w:val="0"/>
          <w:sz w:val="28"/>
          <w:szCs w:val="28"/>
        </w:rPr>
        <w:t>aop</w:t>
      </w:r>
      <w:proofErr w:type="spellEnd"/>
      <w:r>
        <w:rPr>
          <w:rFonts w:ascii="Arial" w:eastAsia="微软雅黑" w:hAnsi="Arial" w:cs="Arial"/>
          <w:kern w:val="0"/>
          <w:sz w:val="28"/>
          <w:szCs w:val="28"/>
        </w:rPr>
        <w:t>名称空间中，每种通知类型都对应一个特定的</w:t>
      </w:r>
      <w:r>
        <w:rPr>
          <w:rFonts w:ascii="Arial" w:eastAsia="微软雅黑" w:hAnsi="Arial" w:cs="Arial"/>
          <w:kern w:val="0"/>
          <w:sz w:val="28"/>
          <w:szCs w:val="28"/>
        </w:rPr>
        <w:t>XML</w:t>
      </w:r>
      <w:r>
        <w:rPr>
          <w:rFonts w:ascii="Arial" w:eastAsia="微软雅黑" w:hAnsi="Arial" w:cs="Arial"/>
          <w:kern w:val="0"/>
          <w:sz w:val="28"/>
          <w:szCs w:val="28"/>
        </w:rPr>
        <w:t>元素。</w:t>
      </w:r>
    </w:p>
    <w:p w14:paraId="618D7B9C"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通知元素需要使用</w:t>
      </w:r>
      <w:r>
        <w:rPr>
          <w:rFonts w:ascii="Arial" w:eastAsia="微软雅黑" w:hAnsi="Arial" w:cs="Arial"/>
          <w:kern w:val="0"/>
          <w:sz w:val="28"/>
          <w:szCs w:val="28"/>
        </w:rPr>
        <w:t>&lt;</w:t>
      </w:r>
      <w:proofErr w:type="spellStart"/>
      <w:r>
        <w:rPr>
          <w:rFonts w:ascii="Arial" w:eastAsia="微软雅黑" w:hAnsi="Arial" w:cs="Arial"/>
          <w:kern w:val="0"/>
          <w:sz w:val="28"/>
          <w:szCs w:val="28"/>
        </w:rPr>
        <w:t>pointcut</w:t>
      </w:r>
      <w:proofErr w:type="spellEnd"/>
      <w:r>
        <w:rPr>
          <w:rFonts w:ascii="Arial" w:eastAsia="微软雅黑" w:hAnsi="Arial" w:cs="Arial"/>
          <w:kern w:val="0"/>
          <w:sz w:val="28"/>
          <w:szCs w:val="28"/>
        </w:rPr>
        <w:t>-ref&gt;</w:t>
      </w:r>
      <w:r>
        <w:rPr>
          <w:rFonts w:ascii="Arial" w:eastAsia="微软雅黑" w:hAnsi="Arial" w:cs="Arial"/>
          <w:kern w:val="0"/>
          <w:sz w:val="28"/>
          <w:szCs w:val="28"/>
        </w:rPr>
        <w:t>来引用切入点，或用</w:t>
      </w:r>
      <w:r>
        <w:rPr>
          <w:rFonts w:ascii="Arial" w:eastAsia="微软雅黑" w:hAnsi="Arial" w:cs="Arial"/>
          <w:kern w:val="0"/>
          <w:sz w:val="28"/>
          <w:szCs w:val="28"/>
        </w:rPr>
        <w:t>&lt;</w:t>
      </w:r>
      <w:proofErr w:type="spellStart"/>
      <w:r>
        <w:rPr>
          <w:rFonts w:ascii="Arial" w:eastAsia="微软雅黑" w:hAnsi="Arial" w:cs="Arial"/>
          <w:kern w:val="0"/>
          <w:sz w:val="28"/>
          <w:szCs w:val="28"/>
        </w:rPr>
        <w:t>pointcut</w:t>
      </w:r>
      <w:proofErr w:type="spellEnd"/>
      <w:r>
        <w:rPr>
          <w:rFonts w:ascii="Arial" w:eastAsia="微软雅黑" w:hAnsi="Arial" w:cs="Arial"/>
          <w:kern w:val="0"/>
          <w:sz w:val="28"/>
          <w:szCs w:val="28"/>
        </w:rPr>
        <w:t>&gt;</w:t>
      </w:r>
      <w:r>
        <w:rPr>
          <w:rFonts w:ascii="Arial" w:eastAsia="微软雅黑" w:hAnsi="Arial" w:cs="Arial"/>
          <w:kern w:val="0"/>
          <w:sz w:val="28"/>
          <w:szCs w:val="28"/>
        </w:rPr>
        <w:t>直接嵌入切入点表达式。</w:t>
      </w:r>
    </w:p>
    <w:p w14:paraId="0BCC0A8F"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method</w:t>
      </w:r>
      <w:r>
        <w:rPr>
          <w:rFonts w:ascii="Arial" w:eastAsia="微软雅黑" w:hAnsi="Arial" w:cs="Arial"/>
          <w:kern w:val="0"/>
          <w:sz w:val="28"/>
          <w:szCs w:val="28"/>
        </w:rPr>
        <w:t>属性指定切面类中通知方法的名称</w:t>
      </w:r>
    </w:p>
    <w:p w14:paraId="2DBDBF3B"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plain</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635E0583"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29064C95"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71B4A95F" w14:textId="77777777" w:rsidR="00AD25AA" w:rsidRDefault="00AD25AA" w:rsidP="00AD25AA">
      <w:pPr>
        <w:widowControl/>
        <w:numPr>
          <w:ilvl w:val="0"/>
          <w:numId w:val="11"/>
        </w:numPr>
        <w:tabs>
          <w:tab w:val="left" w:pos="220"/>
          <w:tab w:val="left" w:pos="720"/>
        </w:tabs>
        <w:autoSpaceDE w:val="0"/>
        <w:autoSpaceDN w:val="0"/>
        <w:adjustRightInd w:val="0"/>
        <w:ind w:hanging="720"/>
        <w:jc w:val="left"/>
        <w:rPr>
          <w:rFonts w:ascii="Consolas" w:eastAsia="微软雅黑" w:hAnsi="Consolas" w:cs="Consolas"/>
          <w:color w:val="EAEAEA"/>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aop:before</w:t>
      </w:r>
      <w:proofErr w:type="spellEnd"/>
      <w:proofErr w:type="gram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logStart</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="execution(* *.*(..))"/ </w:t>
      </w:r>
      <w:r>
        <w:rPr>
          <w:rFonts w:ascii="Consolas" w:eastAsia="微软雅黑" w:hAnsi="Consolas" w:cs="Consolas"/>
          <w:color w:val="FFFFFF"/>
          <w:kern w:val="0"/>
        </w:rPr>
        <w:t> </w:t>
      </w:r>
    </w:p>
    <w:p w14:paraId="3AD29906" w14:textId="77777777" w:rsidR="00AD25AA" w:rsidRDefault="00AD25AA" w:rsidP="00AD25AA">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 xml:space="preserve"> </w:t>
      </w:r>
    </w:p>
    <w:p w14:paraId="3C454A3B" w14:textId="77777777" w:rsidR="00AD25AA" w:rsidRDefault="00AD25AA" w:rsidP="00AD25AA">
      <w:pPr>
        <w:widowControl/>
        <w:autoSpaceDE w:val="0"/>
        <w:autoSpaceDN w:val="0"/>
        <w:adjustRightInd w:val="0"/>
        <w:jc w:val="left"/>
        <w:rPr>
          <w:rFonts w:ascii="Arial" w:eastAsia="微软雅黑" w:hAnsi="Arial" w:cs="Arial"/>
          <w:b/>
          <w:bCs/>
          <w:kern w:val="0"/>
          <w:sz w:val="42"/>
          <w:szCs w:val="42"/>
        </w:rPr>
      </w:pPr>
      <w:r>
        <w:rPr>
          <w:rFonts w:ascii="Arial" w:eastAsia="微软雅黑" w:hAnsi="Arial" w:cs="Arial"/>
          <w:b/>
          <w:bCs/>
          <w:kern w:val="0"/>
          <w:sz w:val="42"/>
          <w:szCs w:val="42"/>
        </w:rPr>
        <w:t>5</w:t>
      </w:r>
      <w:r>
        <w:rPr>
          <w:rFonts w:ascii="Arial" w:eastAsia="微软雅黑" w:hAnsi="Arial" w:cs="Arial"/>
          <w:b/>
          <w:bCs/>
          <w:kern w:val="0"/>
          <w:sz w:val="42"/>
          <w:szCs w:val="42"/>
        </w:rPr>
        <w:t>完整代码如下</w:t>
      </w:r>
      <w:r>
        <w:rPr>
          <w:rFonts w:ascii="Arial" w:eastAsia="微软雅黑" w:hAnsi="Arial" w:cs="Arial"/>
          <w:b/>
          <w:bCs/>
          <w:kern w:val="0"/>
          <w:sz w:val="42"/>
          <w:szCs w:val="42"/>
        </w:rPr>
        <w:t xml:space="preserve"> </w:t>
      </w:r>
    </w:p>
    <w:p w14:paraId="493D851C"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w:t>
      </w:r>
      <w:proofErr w:type="gramStart"/>
      <w:r>
        <w:rPr>
          <w:rFonts w:ascii="Verdana" w:eastAsia="微软雅黑" w:hAnsi="Verdana" w:cs="Verdana"/>
          <w:b/>
          <w:bCs/>
          <w:color w:val="B3B3B3"/>
          <w:kern w:val="0"/>
          <w:sz w:val="18"/>
          <w:szCs w:val="18"/>
        </w:rPr>
        <w:t>plain</w:t>
      </w:r>
      <w:proofErr w:type="gramEnd"/>
      <w:r>
        <w:rPr>
          <w:rFonts w:ascii="Verdana" w:eastAsia="微软雅黑" w:hAnsi="Verdana" w:cs="Verdana"/>
          <w:b/>
          <w:bCs/>
          <w:color w:val="B3B3B3"/>
          <w:kern w:val="0"/>
          <w:sz w:val="18"/>
          <w:szCs w:val="18"/>
        </w:rPr>
        <w:t>]</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view plain</w:t>
      </w:r>
      <w:r>
        <w:rPr>
          <w:rFonts w:ascii="Verdana" w:eastAsia="微软雅黑" w:hAnsi="Verdana" w:cs="Verdana"/>
          <w:color w:val="B3B3B3"/>
          <w:kern w:val="0"/>
          <w:sz w:val="18"/>
          <w:szCs w:val="18"/>
        </w:rPr>
        <w:t xml:space="preserve"> </w:t>
      </w:r>
      <w:r>
        <w:rPr>
          <w:rFonts w:ascii="Verdana" w:eastAsia="微软雅黑" w:hAnsi="Verdana" w:cs="Verdana"/>
          <w:color w:val="C1C1C1"/>
          <w:kern w:val="0"/>
          <w:sz w:val="18"/>
          <w:szCs w:val="18"/>
        </w:rPr>
        <w:t>copy</w:t>
      </w:r>
    </w:p>
    <w:p w14:paraId="58286E8B"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
    <w:p w14:paraId="2225AF80" w14:textId="77777777" w:rsidR="00AD25AA" w:rsidRDefault="00AD25AA" w:rsidP="00AD25AA">
      <w:pPr>
        <w:widowControl/>
        <w:autoSpaceDE w:val="0"/>
        <w:autoSpaceDN w:val="0"/>
        <w:adjustRightInd w:val="0"/>
        <w:jc w:val="left"/>
        <w:rPr>
          <w:rFonts w:ascii="Verdana" w:eastAsia="微软雅黑" w:hAnsi="Verdana" w:cs="Verdana"/>
          <w:color w:val="B3B3B3"/>
          <w:kern w:val="0"/>
          <w:sz w:val="18"/>
          <w:szCs w:val="18"/>
        </w:rPr>
      </w:pPr>
      <w:proofErr w:type="gramStart"/>
      <w:r>
        <w:rPr>
          <w:rFonts w:ascii="Verdana" w:eastAsia="微软雅黑" w:hAnsi="Verdana" w:cs="Verdana"/>
          <w:color w:val="C1C1C1"/>
          <w:kern w:val="0"/>
          <w:sz w:val="18"/>
          <w:szCs w:val="18"/>
        </w:rPr>
        <w:t>print</w:t>
      </w:r>
      <w:proofErr w:type="gramEnd"/>
      <w:r>
        <w:rPr>
          <w:rFonts w:ascii="Verdana" w:eastAsia="微软雅黑" w:hAnsi="Verdana" w:cs="Verdana"/>
          <w:color w:val="C1C1C1"/>
          <w:kern w:val="0"/>
          <w:sz w:val="18"/>
          <w:szCs w:val="18"/>
        </w:rPr>
        <w:t>?</w:t>
      </w:r>
    </w:p>
    <w:p w14:paraId="1ACA95A6"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w:t>
      </w:r>
      <w:r w:rsidRPr="00C510BA">
        <w:rPr>
          <w:rFonts w:ascii="Consolas" w:eastAsia="微软雅黑" w:hAnsi="Consolas" w:cs="Consolas"/>
          <w:color w:val="FF0000"/>
          <w:kern w:val="0"/>
        </w:rPr>
        <w:t>基于注解的</w:t>
      </w:r>
      <w:r w:rsidRPr="00C510BA">
        <w:rPr>
          <w:rFonts w:ascii="Consolas" w:eastAsia="微软雅黑" w:hAnsi="Consolas" w:cs="Consolas"/>
          <w:color w:val="FF0000"/>
          <w:kern w:val="0"/>
        </w:rPr>
        <w:t>AOP  </w:t>
      </w:r>
    </w:p>
    <w:p w14:paraId="68DBB41B"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1</w:t>
      </w:r>
      <w:r w:rsidRPr="00C510BA">
        <w:rPr>
          <w:rFonts w:ascii="Consolas" w:eastAsia="微软雅黑" w:hAnsi="Consolas" w:cs="Consolas"/>
          <w:color w:val="FF0000"/>
          <w:kern w:val="0"/>
        </w:rPr>
        <w:t>、将被代理的对象和切面类都要加入</w:t>
      </w:r>
      <w:proofErr w:type="spellStart"/>
      <w:r w:rsidRPr="00C510BA">
        <w:rPr>
          <w:rFonts w:ascii="Consolas" w:eastAsia="微软雅黑" w:hAnsi="Consolas" w:cs="Consolas"/>
          <w:color w:val="FF0000"/>
          <w:kern w:val="0"/>
        </w:rPr>
        <w:t>ioc</w:t>
      </w:r>
      <w:proofErr w:type="spellEnd"/>
      <w:r w:rsidRPr="00C510BA">
        <w:rPr>
          <w:rFonts w:ascii="Consolas" w:eastAsia="微软雅黑" w:hAnsi="Consolas" w:cs="Consolas"/>
          <w:color w:val="FF0000"/>
          <w:kern w:val="0"/>
        </w:rPr>
        <w:t>容器中</w:t>
      </w:r>
      <w:r w:rsidRPr="00C510BA">
        <w:rPr>
          <w:rFonts w:ascii="Consolas" w:eastAsia="微软雅黑" w:hAnsi="Consolas" w:cs="Consolas"/>
          <w:color w:val="FF0000"/>
          <w:kern w:val="0"/>
        </w:rPr>
        <w:t>   </w:t>
      </w:r>
    </w:p>
    <w:p w14:paraId="4F994F7E"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2</w:t>
      </w:r>
      <w:r w:rsidRPr="00C510BA">
        <w:rPr>
          <w:rFonts w:ascii="Consolas" w:eastAsia="微软雅黑" w:hAnsi="Consolas" w:cs="Consolas"/>
          <w:color w:val="FF0000"/>
          <w:kern w:val="0"/>
        </w:rPr>
        <w:t>、配置切面类的每个通知方法，都在何时何地执行</w:t>
      </w:r>
      <w:r w:rsidRPr="00C510BA">
        <w:rPr>
          <w:rFonts w:ascii="Consolas" w:eastAsia="微软雅黑" w:hAnsi="Consolas" w:cs="Consolas"/>
          <w:color w:val="FF0000"/>
          <w:kern w:val="0"/>
        </w:rPr>
        <w:t>  </w:t>
      </w:r>
    </w:p>
    <w:p w14:paraId="478B6CE4"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3</w:t>
      </w:r>
      <w:r w:rsidRPr="00C510BA">
        <w:rPr>
          <w:rFonts w:ascii="Consolas" w:eastAsia="微软雅黑" w:hAnsi="Consolas" w:cs="Consolas"/>
          <w:color w:val="FF0000"/>
          <w:kern w:val="0"/>
        </w:rPr>
        <w:t>、开启基于注解的</w:t>
      </w:r>
      <w:proofErr w:type="spellStart"/>
      <w:r w:rsidRPr="00C510BA">
        <w:rPr>
          <w:rFonts w:ascii="Consolas" w:eastAsia="微软雅黑" w:hAnsi="Consolas" w:cs="Consolas"/>
          <w:color w:val="FF0000"/>
          <w:kern w:val="0"/>
        </w:rPr>
        <w:t>aop</w:t>
      </w:r>
      <w:proofErr w:type="spellEnd"/>
      <w:r w:rsidRPr="00C510BA">
        <w:rPr>
          <w:rFonts w:ascii="Consolas" w:eastAsia="微软雅黑" w:hAnsi="Consolas" w:cs="Consolas"/>
          <w:color w:val="FF0000"/>
          <w:kern w:val="0"/>
        </w:rPr>
        <w:t>功能</w:t>
      </w:r>
      <w:r w:rsidRPr="00C510BA">
        <w:rPr>
          <w:rFonts w:ascii="Consolas" w:eastAsia="微软雅黑" w:hAnsi="Consolas" w:cs="Consolas"/>
          <w:color w:val="FF0000"/>
          <w:kern w:val="0"/>
        </w:rPr>
        <w:t>  </w:t>
      </w:r>
    </w:p>
    <w:p w14:paraId="4ADD31AE"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--&gt;  </w:t>
      </w:r>
    </w:p>
    <w:p w14:paraId="22C7CBA9"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w:t>
      </w:r>
      <w:r w:rsidRPr="00C510BA">
        <w:rPr>
          <w:rFonts w:ascii="Consolas" w:eastAsia="微软雅黑" w:hAnsi="Consolas" w:cs="Consolas"/>
          <w:color w:val="FF0000"/>
          <w:kern w:val="0"/>
        </w:rPr>
        <w:t>基于</w:t>
      </w:r>
      <w:r w:rsidRPr="00C510BA">
        <w:rPr>
          <w:rFonts w:ascii="Consolas" w:eastAsia="微软雅黑" w:hAnsi="Consolas" w:cs="Consolas"/>
          <w:color w:val="FF0000"/>
          <w:kern w:val="0"/>
        </w:rPr>
        <w:t>XML</w:t>
      </w:r>
      <w:r w:rsidRPr="00C510BA">
        <w:rPr>
          <w:rFonts w:ascii="Consolas" w:eastAsia="微软雅黑" w:hAnsi="Consolas" w:cs="Consolas"/>
          <w:color w:val="FF0000"/>
          <w:kern w:val="0"/>
        </w:rPr>
        <w:t>的</w:t>
      </w:r>
      <w:r w:rsidRPr="00C510BA">
        <w:rPr>
          <w:rFonts w:ascii="Consolas" w:eastAsia="微软雅黑" w:hAnsi="Consolas" w:cs="Consolas"/>
          <w:color w:val="FF0000"/>
          <w:kern w:val="0"/>
        </w:rPr>
        <w:t>AOP  --&gt;  </w:t>
      </w:r>
    </w:p>
    <w:p w14:paraId="65DCD800"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-1</w:t>
      </w:r>
      <w:r w:rsidRPr="00C510BA">
        <w:rPr>
          <w:rFonts w:ascii="Consolas" w:eastAsia="微软雅黑" w:hAnsi="Consolas" w:cs="Consolas"/>
          <w:color w:val="FF0000"/>
          <w:kern w:val="0"/>
        </w:rPr>
        <w:t>、将这些组件加入到</w:t>
      </w:r>
      <w:proofErr w:type="spellStart"/>
      <w:r w:rsidRPr="00C510BA">
        <w:rPr>
          <w:rFonts w:ascii="Consolas" w:eastAsia="微软雅黑" w:hAnsi="Consolas" w:cs="Consolas"/>
          <w:color w:val="FF0000"/>
          <w:kern w:val="0"/>
        </w:rPr>
        <w:t>ioc</w:t>
      </w:r>
      <w:proofErr w:type="spellEnd"/>
      <w:r w:rsidRPr="00C510BA">
        <w:rPr>
          <w:rFonts w:ascii="Consolas" w:eastAsia="微软雅黑" w:hAnsi="Consolas" w:cs="Consolas"/>
          <w:color w:val="FF0000"/>
          <w:kern w:val="0"/>
        </w:rPr>
        <w:t>中</w:t>
      </w:r>
      <w:r w:rsidRPr="00C510BA">
        <w:rPr>
          <w:rFonts w:ascii="Consolas" w:eastAsia="微软雅黑" w:hAnsi="Consolas" w:cs="Consolas"/>
          <w:color w:val="FF0000"/>
          <w:kern w:val="0"/>
        </w:rPr>
        <w:t>  --&gt;  </w:t>
      </w:r>
    </w:p>
    <w:p w14:paraId="64576E63"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mathCalculator</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com.atguigu.inf.MathCalculator</w:t>
      </w:r>
      <w:proofErr w:type="spellEnd"/>
      <w:r w:rsidRPr="00C510BA">
        <w:rPr>
          <w:rFonts w:ascii="Consolas" w:eastAsia="微软雅黑" w:hAnsi="Consolas" w:cs="Consolas"/>
          <w:color w:val="FF0000"/>
          <w:kern w:val="0"/>
        </w:rPr>
        <w:t>"&gt;&lt;/bean&gt;  </w:t>
      </w:r>
    </w:p>
    <w:p w14:paraId="0932A582"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aalidatorAspect</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com.atguigu.aspect.AalidatorAspect</w:t>
      </w:r>
      <w:proofErr w:type="spellEnd"/>
      <w:r w:rsidRPr="00C510BA">
        <w:rPr>
          <w:rFonts w:ascii="Consolas" w:eastAsia="微软雅黑" w:hAnsi="Consolas" w:cs="Consolas"/>
          <w:color w:val="FF0000"/>
          <w:kern w:val="0"/>
        </w:rPr>
        <w:t>"&gt;&lt;/bean&gt;  </w:t>
      </w:r>
    </w:p>
    <w:p w14:paraId="77042206"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bean</w:t>
      </w:r>
      <w:proofErr w:type="gramEnd"/>
      <w:r w:rsidRPr="00C510BA">
        <w:rPr>
          <w:rFonts w:ascii="Consolas" w:eastAsia="微软雅黑" w:hAnsi="Consolas" w:cs="Consolas"/>
          <w:color w:val="FF0000"/>
          <w:kern w:val="0"/>
        </w:rPr>
        <w:t> id="</w:t>
      </w:r>
      <w:proofErr w:type="spellStart"/>
      <w:r w:rsidRPr="00C510BA">
        <w:rPr>
          <w:rFonts w:ascii="Consolas" w:eastAsia="微软雅黑" w:hAnsi="Consolas" w:cs="Consolas"/>
          <w:color w:val="FF0000"/>
          <w:kern w:val="0"/>
        </w:rPr>
        <w:t>logAspect</w:t>
      </w:r>
      <w:proofErr w:type="spellEnd"/>
      <w:r w:rsidRPr="00C510BA">
        <w:rPr>
          <w:rFonts w:ascii="Consolas" w:eastAsia="微软雅黑" w:hAnsi="Consolas" w:cs="Consolas"/>
          <w:color w:val="FF0000"/>
          <w:kern w:val="0"/>
        </w:rPr>
        <w:t>" class="</w:t>
      </w:r>
      <w:proofErr w:type="spellStart"/>
      <w:r w:rsidRPr="00C510BA">
        <w:rPr>
          <w:rFonts w:ascii="Consolas" w:eastAsia="微软雅黑" w:hAnsi="Consolas" w:cs="Consolas"/>
          <w:color w:val="FF0000"/>
          <w:kern w:val="0"/>
        </w:rPr>
        <w:t>com.atguigu.aspect.LogAspect</w:t>
      </w:r>
      <w:proofErr w:type="spellEnd"/>
      <w:r w:rsidRPr="00C510BA">
        <w:rPr>
          <w:rFonts w:ascii="Consolas" w:eastAsia="微软雅黑" w:hAnsi="Consolas" w:cs="Consolas"/>
          <w:color w:val="FF0000"/>
          <w:kern w:val="0"/>
        </w:rPr>
        <w:t>"&gt;&lt;/bean&gt;  </w:t>
      </w:r>
    </w:p>
    <w:p w14:paraId="749A2A0D"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w:t>
      </w:r>
    </w:p>
    <w:p w14:paraId="594C27E3"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w:t>
      </w:r>
    </w:p>
    <w:p w14:paraId="59A31059"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-2</w:t>
      </w:r>
      <w:r w:rsidRPr="00C510BA">
        <w:rPr>
          <w:rFonts w:ascii="Consolas" w:eastAsia="微软雅黑" w:hAnsi="Consolas" w:cs="Consolas"/>
          <w:color w:val="FF0000"/>
          <w:kern w:val="0"/>
        </w:rPr>
        <w:t>、配置切面类的详细信息</w:t>
      </w:r>
      <w:r w:rsidRPr="00C510BA">
        <w:rPr>
          <w:rFonts w:ascii="Consolas" w:eastAsia="微软雅黑" w:hAnsi="Consolas" w:cs="Consolas"/>
          <w:color w:val="FF0000"/>
          <w:kern w:val="0"/>
        </w:rPr>
        <w:t>,</w:t>
      </w:r>
      <w:r w:rsidRPr="00C510BA">
        <w:rPr>
          <w:rFonts w:ascii="Consolas" w:eastAsia="微软雅黑" w:hAnsi="Consolas" w:cs="Consolas"/>
          <w:color w:val="FF0000"/>
          <w:kern w:val="0"/>
        </w:rPr>
        <w:t>依赖于</w:t>
      </w:r>
      <w:proofErr w:type="spellStart"/>
      <w:r w:rsidRPr="00C510BA">
        <w:rPr>
          <w:rFonts w:ascii="Consolas" w:eastAsia="微软雅黑" w:hAnsi="Consolas" w:cs="Consolas"/>
          <w:color w:val="FF0000"/>
          <w:kern w:val="0"/>
        </w:rPr>
        <w:t>aop</w:t>
      </w:r>
      <w:proofErr w:type="spellEnd"/>
      <w:r w:rsidRPr="00C510BA">
        <w:rPr>
          <w:rFonts w:ascii="Consolas" w:eastAsia="微软雅黑" w:hAnsi="Consolas" w:cs="Consolas"/>
          <w:color w:val="FF0000"/>
          <w:kern w:val="0"/>
        </w:rPr>
        <w:t>名称空间</w:t>
      </w:r>
      <w:r w:rsidRPr="00C510BA">
        <w:rPr>
          <w:rFonts w:ascii="Consolas" w:eastAsia="微软雅黑" w:hAnsi="Consolas" w:cs="Consolas"/>
          <w:color w:val="FF0000"/>
          <w:kern w:val="0"/>
        </w:rPr>
        <w:t>  --&gt;  </w:t>
      </w:r>
    </w:p>
    <w:p w14:paraId="5FB6FAD9"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aop:config</w:t>
      </w:r>
      <w:proofErr w:type="spellEnd"/>
      <w:proofErr w:type="gramEnd"/>
      <w:r w:rsidRPr="00C510BA">
        <w:rPr>
          <w:rFonts w:ascii="Consolas" w:eastAsia="微软雅黑" w:hAnsi="Consolas" w:cs="Consolas"/>
          <w:color w:val="FF0000"/>
          <w:kern w:val="0"/>
        </w:rPr>
        <w:t>&gt;  </w:t>
      </w:r>
    </w:p>
    <w:p w14:paraId="09C252D8"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aop:pointcut</w:t>
      </w:r>
      <w:proofErr w:type="spellEnd"/>
      <w:proofErr w:type="gramEnd"/>
      <w:r w:rsidRPr="00C510BA">
        <w:rPr>
          <w:rFonts w:ascii="Consolas" w:eastAsia="微软雅黑" w:hAnsi="Consolas" w:cs="Consolas"/>
          <w:color w:val="FF0000"/>
          <w:kern w:val="0"/>
        </w:rPr>
        <w:t> expression="execution(* *.*(..))" id="</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"/&gt;  </w:t>
      </w:r>
    </w:p>
    <w:p w14:paraId="7EF0CD2E"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aop:pointcut</w:t>
      </w:r>
      <w:proofErr w:type="spellEnd"/>
      <w:proofErr w:type="gramEnd"/>
      <w:r w:rsidRPr="00C510BA">
        <w:rPr>
          <w:rFonts w:ascii="Consolas" w:eastAsia="微软雅黑" w:hAnsi="Consolas" w:cs="Consolas"/>
          <w:color w:val="FF0000"/>
          <w:kern w:val="0"/>
        </w:rPr>
        <w:t> expression="execution(* *.add(..))" id="mypoint1"/&gt;  </w:t>
      </w:r>
    </w:p>
    <w:p w14:paraId="76FC5E0F"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 </w:t>
      </w:r>
      <w:r w:rsidRPr="00C510BA">
        <w:rPr>
          <w:rFonts w:ascii="Consolas" w:eastAsia="微软雅黑" w:hAnsi="Consolas" w:cs="Consolas"/>
          <w:color w:val="FF0000"/>
          <w:kern w:val="0"/>
        </w:rPr>
        <w:t>配置第二个切面，默认根据切面配置的优先顺序执行</w:t>
      </w:r>
      <w:r w:rsidRPr="00C510BA">
        <w:rPr>
          <w:rFonts w:ascii="Consolas" w:eastAsia="微软雅黑" w:hAnsi="Consolas" w:cs="Consolas"/>
          <w:color w:val="FF0000"/>
          <w:kern w:val="0"/>
        </w:rPr>
        <w:t>--&gt;  </w:t>
      </w:r>
    </w:p>
    <w:p w14:paraId="4AB16B7F"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aop:aspect</w:t>
      </w:r>
      <w:proofErr w:type="spellEnd"/>
      <w:proofErr w:type="gramEnd"/>
      <w:r w:rsidRPr="00C510BA">
        <w:rPr>
          <w:rFonts w:ascii="Consolas" w:eastAsia="微软雅黑" w:hAnsi="Consolas" w:cs="Consolas"/>
          <w:color w:val="FF0000"/>
          <w:kern w:val="0"/>
        </w:rPr>
        <w:t> ref="</w:t>
      </w:r>
      <w:proofErr w:type="spellStart"/>
      <w:r w:rsidRPr="00C510BA">
        <w:rPr>
          <w:rFonts w:ascii="Consolas" w:eastAsia="微软雅黑" w:hAnsi="Consolas" w:cs="Consolas"/>
          <w:color w:val="FF0000"/>
          <w:kern w:val="0"/>
        </w:rPr>
        <w:t>aalidatorAspect</w:t>
      </w:r>
      <w:proofErr w:type="spellEnd"/>
      <w:r w:rsidRPr="00C510BA">
        <w:rPr>
          <w:rFonts w:ascii="Consolas" w:eastAsia="微软雅黑" w:hAnsi="Consolas" w:cs="Consolas"/>
          <w:color w:val="FF0000"/>
          <w:kern w:val="0"/>
        </w:rPr>
        <w:t>" order="1"&gt;  </w:t>
      </w:r>
    </w:p>
    <w:p w14:paraId="1375BF55"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aop:before</w:t>
      </w:r>
      <w:proofErr w:type="spellEnd"/>
      <w:proofErr w:type="gram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validStart</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-ref="</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"/&gt;  </w:t>
      </w:r>
    </w:p>
    <w:p w14:paraId="2739CB57"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aop:after</w:t>
      </w:r>
      <w:proofErr w:type="gramEnd"/>
      <w:r w:rsidRPr="00C510BA">
        <w:rPr>
          <w:rFonts w:ascii="Consolas" w:eastAsia="微软雅黑" w:hAnsi="Consolas" w:cs="Consolas"/>
          <w:color w:val="FF0000"/>
          <w:kern w:val="0"/>
        </w:rPr>
        <w:t>-returning</w:t>
      </w:r>
      <w:proofErr w:type="spell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validReturn</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-ref="</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 returning="res"/&gt;  </w:t>
      </w:r>
    </w:p>
    <w:p w14:paraId="6F3A8991"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r w:rsidRPr="00C510BA">
        <w:rPr>
          <w:rFonts w:ascii="Consolas" w:eastAsia="微软雅黑" w:hAnsi="Consolas" w:cs="Consolas"/>
          <w:color w:val="FF0000"/>
          <w:kern w:val="0"/>
        </w:rPr>
        <w:t>aop</w:t>
      </w:r>
      <w:proofErr w:type="gramStart"/>
      <w:r w:rsidRPr="00C510BA">
        <w:rPr>
          <w:rFonts w:ascii="Consolas" w:eastAsia="微软雅黑" w:hAnsi="Consolas" w:cs="Consolas"/>
          <w:color w:val="FF0000"/>
          <w:kern w:val="0"/>
        </w:rPr>
        <w:t>:aspect</w:t>
      </w:r>
      <w:proofErr w:type="spellEnd"/>
      <w:proofErr w:type="gramEnd"/>
      <w:r w:rsidRPr="00C510BA">
        <w:rPr>
          <w:rFonts w:ascii="Consolas" w:eastAsia="微软雅黑" w:hAnsi="Consolas" w:cs="Consolas"/>
          <w:color w:val="FF0000"/>
          <w:kern w:val="0"/>
        </w:rPr>
        <w:t>&gt;  </w:t>
      </w:r>
    </w:p>
    <w:p w14:paraId="33BC6C06"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w:t>
      </w:r>
      <w:r w:rsidRPr="00C510BA">
        <w:rPr>
          <w:rFonts w:ascii="Consolas" w:eastAsia="微软雅黑" w:hAnsi="Consolas" w:cs="Consolas"/>
          <w:color w:val="FF0000"/>
          <w:kern w:val="0"/>
        </w:rPr>
        <w:t>使用</w:t>
      </w:r>
      <w:proofErr w:type="spellStart"/>
      <w:r w:rsidRPr="00C510BA">
        <w:rPr>
          <w:rFonts w:ascii="Consolas" w:eastAsia="微软雅黑" w:hAnsi="Consolas" w:cs="Consolas"/>
          <w:color w:val="FF0000"/>
          <w:kern w:val="0"/>
        </w:rPr>
        <w:t>aop:aspect</w:t>
      </w:r>
      <w:proofErr w:type="spellEnd"/>
      <w:r w:rsidRPr="00C510BA">
        <w:rPr>
          <w:rFonts w:ascii="Consolas" w:eastAsia="微软雅黑" w:hAnsi="Consolas" w:cs="Consolas"/>
          <w:color w:val="FF0000"/>
          <w:kern w:val="0"/>
        </w:rPr>
        <w:t>配置一个切面</w:t>
      </w:r>
      <w:r w:rsidRPr="00C510BA">
        <w:rPr>
          <w:rFonts w:ascii="Consolas" w:eastAsia="微软雅黑" w:hAnsi="Consolas" w:cs="Consolas"/>
          <w:color w:val="FF0000"/>
          <w:kern w:val="0"/>
        </w:rPr>
        <w:t>  --&gt;  </w:t>
      </w:r>
    </w:p>
    <w:p w14:paraId="5E88EED4"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proofErr w:type="gramStart"/>
      <w:r w:rsidRPr="00C510BA">
        <w:rPr>
          <w:rFonts w:ascii="Consolas" w:eastAsia="微软雅黑" w:hAnsi="Consolas" w:cs="Consolas"/>
          <w:color w:val="FF0000"/>
          <w:kern w:val="0"/>
        </w:rPr>
        <w:t>aop:aspect</w:t>
      </w:r>
      <w:proofErr w:type="spellEnd"/>
      <w:proofErr w:type="gramEnd"/>
      <w:r w:rsidRPr="00C510BA">
        <w:rPr>
          <w:rFonts w:ascii="Consolas" w:eastAsia="微软雅黑" w:hAnsi="Consolas" w:cs="Consolas"/>
          <w:color w:val="FF0000"/>
          <w:kern w:val="0"/>
        </w:rPr>
        <w:t> ref="</w:t>
      </w:r>
      <w:proofErr w:type="spellStart"/>
      <w:r w:rsidRPr="00C510BA">
        <w:rPr>
          <w:rFonts w:ascii="Consolas" w:eastAsia="微软雅黑" w:hAnsi="Consolas" w:cs="Consolas"/>
          <w:color w:val="FF0000"/>
          <w:kern w:val="0"/>
        </w:rPr>
        <w:t>logAspect</w:t>
      </w:r>
      <w:proofErr w:type="spellEnd"/>
      <w:r w:rsidRPr="00C510BA">
        <w:rPr>
          <w:rFonts w:ascii="Consolas" w:eastAsia="微软雅黑" w:hAnsi="Consolas" w:cs="Consolas"/>
          <w:color w:val="FF0000"/>
          <w:kern w:val="0"/>
        </w:rPr>
        <w:t>" order="0"&gt;  </w:t>
      </w:r>
    </w:p>
    <w:p w14:paraId="463F3440"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 </w:t>
      </w:r>
      <w:r w:rsidRPr="00C510BA">
        <w:rPr>
          <w:rFonts w:ascii="Consolas" w:eastAsia="微软雅黑" w:hAnsi="Consolas" w:cs="Consolas"/>
          <w:color w:val="FF0000"/>
          <w:kern w:val="0"/>
        </w:rPr>
        <w:t>配置前置通知是哪个方法</w:t>
      </w:r>
      <w:r w:rsidRPr="00C510BA">
        <w:rPr>
          <w:rFonts w:ascii="Consolas" w:eastAsia="微软雅黑" w:hAnsi="Consolas" w:cs="Consolas"/>
          <w:color w:val="FF0000"/>
          <w:kern w:val="0"/>
        </w:rPr>
        <w:t> --&gt;  </w:t>
      </w:r>
    </w:p>
    <w:p w14:paraId="01C4510C"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aop:before</w:t>
      </w:r>
      <w:proofErr w:type="spellEnd"/>
      <w:proofErr w:type="gram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logStart</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="execution(* *.*(..))"/&gt;  </w:t>
      </w:r>
    </w:p>
    <w:p w14:paraId="6365EC02"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aop:after</w:t>
      </w:r>
      <w:proofErr w:type="spellEnd"/>
      <w:proofErr w:type="gram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logEnd</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-ref="</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"/&gt;  </w:t>
      </w:r>
    </w:p>
    <w:p w14:paraId="581C00D6"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-returning</w:t>
      </w:r>
      <w:r w:rsidRPr="00C510BA">
        <w:rPr>
          <w:rFonts w:ascii="Consolas" w:eastAsia="微软雅黑" w:hAnsi="Consolas" w:cs="Consolas"/>
          <w:color w:val="FF0000"/>
          <w:kern w:val="0"/>
        </w:rPr>
        <w:t>指定返回值</w:t>
      </w:r>
      <w:r w:rsidRPr="00C510BA">
        <w:rPr>
          <w:rFonts w:ascii="Consolas" w:eastAsia="微软雅黑" w:hAnsi="Consolas" w:cs="Consolas"/>
          <w:color w:val="FF0000"/>
          <w:kern w:val="0"/>
        </w:rPr>
        <w:t>  --&gt;  </w:t>
      </w:r>
    </w:p>
    <w:p w14:paraId="4559091A"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aop:after</w:t>
      </w:r>
      <w:proofErr w:type="gramEnd"/>
      <w:r w:rsidRPr="00C510BA">
        <w:rPr>
          <w:rFonts w:ascii="Consolas" w:eastAsia="微软雅黑" w:hAnsi="Consolas" w:cs="Consolas"/>
          <w:color w:val="FF0000"/>
          <w:kern w:val="0"/>
        </w:rPr>
        <w:t>-returning</w:t>
      </w:r>
      <w:proofErr w:type="spell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logReturn</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-ref="</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 returning="res"/&gt;  </w:t>
      </w:r>
    </w:p>
    <w:p w14:paraId="03BF11DA"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gramStart"/>
      <w:r w:rsidRPr="00C510BA">
        <w:rPr>
          <w:rFonts w:ascii="Consolas" w:eastAsia="微软雅黑" w:hAnsi="Consolas" w:cs="Consolas"/>
          <w:color w:val="FF0000"/>
          <w:kern w:val="0"/>
        </w:rPr>
        <w:t>!-</w:t>
      </w:r>
      <w:proofErr w:type="gramEnd"/>
      <w:r w:rsidRPr="00C510BA">
        <w:rPr>
          <w:rFonts w:ascii="Consolas" w:eastAsia="微软雅黑" w:hAnsi="Consolas" w:cs="Consolas"/>
          <w:color w:val="FF0000"/>
          <w:kern w:val="0"/>
        </w:rPr>
        <w:t>-throwing</w:t>
      </w:r>
      <w:r w:rsidRPr="00C510BA">
        <w:rPr>
          <w:rFonts w:ascii="Consolas" w:eastAsia="微软雅黑" w:hAnsi="Consolas" w:cs="Consolas"/>
          <w:color w:val="FF0000"/>
          <w:kern w:val="0"/>
        </w:rPr>
        <w:t>指定异常参数的名</w:t>
      </w:r>
      <w:r w:rsidRPr="00C510BA">
        <w:rPr>
          <w:rFonts w:ascii="Consolas" w:eastAsia="微软雅黑" w:hAnsi="Consolas" w:cs="Consolas"/>
          <w:color w:val="FF0000"/>
          <w:kern w:val="0"/>
        </w:rPr>
        <w:t> --&gt;  </w:t>
      </w:r>
    </w:p>
    <w:p w14:paraId="541C7EC8"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    &lt;</w:t>
      </w:r>
      <w:proofErr w:type="spellStart"/>
      <w:proofErr w:type="gramStart"/>
      <w:r w:rsidRPr="00C510BA">
        <w:rPr>
          <w:rFonts w:ascii="Consolas" w:eastAsia="微软雅黑" w:hAnsi="Consolas" w:cs="Consolas"/>
          <w:color w:val="FF0000"/>
          <w:kern w:val="0"/>
        </w:rPr>
        <w:t>aop:after</w:t>
      </w:r>
      <w:proofErr w:type="gramEnd"/>
      <w:r w:rsidRPr="00C510BA">
        <w:rPr>
          <w:rFonts w:ascii="Consolas" w:eastAsia="微软雅黑" w:hAnsi="Consolas" w:cs="Consolas"/>
          <w:color w:val="FF0000"/>
          <w:kern w:val="0"/>
        </w:rPr>
        <w:t>-throwing</w:t>
      </w:r>
      <w:proofErr w:type="spellEnd"/>
      <w:r w:rsidRPr="00C510BA">
        <w:rPr>
          <w:rFonts w:ascii="Consolas" w:eastAsia="微软雅黑" w:hAnsi="Consolas" w:cs="Consolas"/>
          <w:color w:val="FF0000"/>
          <w:kern w:val="0"/>
        </w:rPr>
        <w:t> method="</w:t>
      </w:r>
      <w:proofErr w:type="spellStart"/>
      <w:r w:rsidRPr="00C510BA">
        <w:rPr>
          <w:rFonts w:ascii="Consolas" w:eastAsia="微软雅黑" w:hAnsi="Consolas" w:cs="Consolas"/>
          <w:color w:val="FF0000"/>
          <w:kern w:val="0"/>
        </w:rPr>
        <w:t>logException</w:t>
      </w:r>
      <w:proofErr w:type="spellEnd"/>
      <w:r w:rsidRPr="00C510BA">
        <w:rPr>
          <w:rFonts w:ascii="Consolas" w:eastAsia="微软雅黑" w:hAnsi="Consolas" w:cs="Consolas"/>
          <w:color w:val="FF0000"/>
          <w:kern w:val="0"/>
        </w:rPr>
        <w:t>" </w:t>
      </w:r>
      <w:proofErr w:type="spellStart"/>
      <w:r w:rsidRPr="00C510BA">
        <w:rPr>
          <w:rFonts w:ascii="Consolas" w:eastAsia="微软雅黑" w:hAnsi="Consolas" w:cs="Consolas"/>
          <w:color w:val="FF0000"/>
          <w:kern w:val="0"/>
        </w:rPr>
        <w:t>pointcut</w:t>
      </w:r>
      <w:proofErr w:type="spellEnd"/>
      <w:r w:rsidRPr="00C510BA">
        <w:rPr>
          <w:rFonts w:ascii="Consolas" w:eastAsia="微软雅黑" w:hAnsi="Consolas" w:cs="Consolas"/>
          <w:color w:val="FF0000"/>
          <w:kern w:val="0"/>
        </w:rPr>
        <w:t>-ref="</w:t>
      </w:r>
      <w:proofErr w:type="spellStart"/>
      <w:r w:rsidRPr="00C510BA">
        <w:rPr>
          <w:rFonts w:ascii="Consolas" w:eastAsia="微软雅黑" w:hAnsi="Consolas" w:cs="Consolas"/>
          <w:color w:val="FF0000"/>
          <w:kern w:val="0"/>
        </w:rPr>
        <w:t>mypoint</w:t>
      </w:r>
      <w:proofErr w:type="spellEnd"/>
      <w:r w:rsidRPr="00C510BA">
        <w:rPr>
          <w:rFonts w:ascii="Consolas" w:eastAsia="微软雅黑" w:hAnsi="Consolas" w:cs="Consolas"/>
          <w:color w:val="FF0000"/>
          <w:kern w:val="0"/>
        </w:rPr>
        <w:t>" throwing="</w:t>
      </w:r>
      <w:proofErr w:type="spellStart"/>
      <w:r w:rsidRPr="00C510BA">
        <w:rPr>
          <w:rFonts w:ascii="Consolas" w:eastAsia="微软雅黑" w:hAnsi="Consolas" w:cs="Consolas"/>
          <w:color w:val="FF0000"/>
          <w:kern w:val="0"/>
        </w:rPr>
        <w:t>abc</w:t>
      </w:r>
      <w:proofErr w:type="spellEnd"/>
      <w:r w:rsidRPr="00C510BA">
        <w:rPr>
          <w:rFonts w:ascii="Consolas" w:eastAsia="微软雅黑" w:hAnsi="Consolas" w:cs="Consolas"/>
          <w:color w:val="FF0000"/>
          <w:kern w:val="0"/>
        </w:rPr>
        <w:t>"/&gt;  </w:t>
      </w:r>
    </w:p>
    <w:p w14:paraId="6438AD66"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r w:rsidRPr="00C510BA">
        <w:rPr>
          <w:rFonts w:ascii="Consolas" w:eastAsia="微软雅黑" w:hAnsi="Consolas" w:cs="Consolas"/>
          <w:color w:val="FF0000"/>
          <w:kern w:val="0"/>
        </w:rPr>
        <w:t>aop</w:t>
      </w:r>
      <w:proofErr w:type="gramStart"/>
      <w:r w:rsidRPr="00C510BA">
        <w:rPr>
          <w:rFonts w:ascii="Consolas" w:eastAsia="微软雅黑" w:hAnsi="Consolas" w:cs="Consolas"/>
          <w:color w:val="FF0000"/>
          <w:kern w:val="0"/>
        </w:rPr>
        <w:t>:aspect</w:t>
      </w:r>
      <w:proofErr w:type="spellEnd"/>
      <w:proofErr w:type="gramEnd"/>
      <w:r w:rsidRPr="00C510BA">
        <w:rPr>
          <w:rFonts w:ascii="Consolas" w:eastAsia="微软雅黑" w:hAnsi="Consolas" w:cs="Consolas"/>
          <w:color w:val="FF0000"/>
          <w:kern w:val="0"/>
        </w:rPr>
        <w:t>&gt;  </w:t>
      </w:r>
    </w:p>
    <w:p w14:paraId="6D610DB9" w14:textId="77777777" w:rsidR="00AD25AA" w:rsidRPr="00C510BA" w:rsidRDefault="00AD25AA" w:rsidP="00AD25AA">
      <w:pPr>
        <w:widowControl/>
        <w:numPr>
          <w:ilvl w:val="0"/>
          <w:numId w:val="12"/>
        </w:numPr>
        <w:tabs>
          <w:tab w:val="left" w:pos="220"/>
          <w:tab w:val="left" w:pos="720"/>
        </w:tabs>
        <w:autoSpaceDE w:val="0"/>
        <w:autoSpaceDN w:val="0"/>
        <w:adjustRightInd w:val="0"/>
        <w:ind w:hanging="720"/>
        <w:jc w:val="left"/>
        <w:rPr>
          <w:rFonts w:ascii="Consolas" w:eastAsia="微软雅黑" w:hAnsi="Consolas" w:cs="Consolas"/>
          <w:color w:val="FF0000"/>
          <w:kern w:val="0"/>
        </w:rPr>
      </w:pPr>
      <w:r w:rsidRPr="00C510BA">
        <w:rPr>
          <w:rFonts w:ascii="Consolas" w:eastAsia="微软雅黑" w:hAnsi="Consolas" w:cs="Consolas"/>
          <w:color w:val="FF0000"/>
          <w:kern w:val="0"/>
        </w:rPr>
        <w:t>&lt;/</w:t>
      </w:r>
      <w:proofErr w:type="spellStart"/>
      <w:r w:rsidRPr="00C510BA">
        <w:rPr>
          <w:rFonts w:ascii="Consolas" w:eastAsia="微软雅黑" w:hAnsi="Consolas" w:cs="Consolas"/>
          <w:color w:val="FF0000"/>
          <w:kern w:val="0"/>
        </w:rPr>
        <w:t>aop</w:t>
      </w:r>
      <w:proofErr w:type="gramStart"/>
      <w:r w:rsidRPr="00C510BA">
        <w:rPr>
          <w:rFonts w:ascii="Consolas" w:eastAsia="微软雅黑" w:hAnsi="Consolas" w:cs="Consolas"/>
          <w:color w:val="FF0000"/>
          <w:kern w:val="0"/>
        </w:rPr>
        <w:t>:config</w:t>
      </w:r>
      <w:proofErr w:type="spellEnd"/>
      <w:proofErr w:type="gramEnd"/>
      <w:r w:rsidRPr="00C510BA">
        <w:rPr>
          <w:rFonts w:ascii="Consolas" w:eastAsia="微软雅黑" w:hAnsi="Consolas" w:cs="Consolas"/>
          <w:color w:val="FF0000"/>
          <w:kern w:val="0"/>
        </w:rPr>
        <w:t>&gt;   </w:t>
      </w:r>
    </w:p>
    <w:p w14:paraId="3F587316" w14:textId="77777777" w:rsidR="00AD25AA" w:rsidRPr="00C510BA" w:rsidRDefault="00AD25AA" w:rsidP="00AD25AA">
      <w:pPr>
        <w:widowControl/>
        <w:autoSpaceDE w:val="0"/>
        <w:autoSpaceDN w:val="0"/>
        <w:adjustRightInd w:val="0"/>
        <w:jc w:val="left"/>
        <w:rPr>
          <w:rFonts w:ascii="Arial" w:eastAsia="微软雅黑" w:hAnsi="Arial" w:cs="Arial"/>
          <w:color w:val="FF0000"/>
          <w:kern w:val="0"/>
          <w:sz w:val="28"/>
          <w:szCs w:val="28"/>
        </w:rPr>
      </w:pPr>
    </w:p>
    <w:p w14:paraId="3F43D6A7" w14:textId="77777777" w:rsidR="00AD25AA" w:rsidRPr="00C510BA" w:rsidRDefault="00AD25AA" w:rsidP="00AD25AA">
      <w:pPr>
        <w:widowControl/>
        <w:autoSpaceDE w:val="0"/>
        <w:autoSpaceDN w:val="0"/>
        <w:adjustRightInd w:val="0"/>
        <w:jc w:val="left"/>
        <w:rPr>
          <w:rFonts w:ascii="Arial" w:eastAsia="微软雅黑" w:hAnsi="Arial" w:cs="Arial"/>
          <w:color w:val="FF0000"/>
          <w:kern w:val="0"/>
          <w:sz w:val="28"/>
          <w:szCs w:val="28"/>
        </w:rPr>
      </w:pPr>
    </w:p>
    <w:p w14:paraId="288E9F55" w14:textId="77777777" w:rsidR="00AD25AA" w:rsidRPr="00C510BA" w:rsidRDefault="00AD25AA" w:rsidP="00AD25AA">
      <w:pPr>
        <w:widowControl/>
        <w:autoSpaceDE w:val="0"/>
        <w:autoSpaceDN w:val="0"/>
        <w:adjustRightInd w:val="0"/>
        <w:jc w:val="left"/>
        <w:rPr>
          <w:rFonts w:ascii="Arial" w:eastAsia="微软雅黑" w:hAnsi="Arial" w:cs="Arial"/>
          <w:color w:val="FF0000"/>
          <w:kern w:val="0"/>
          <w:sz w:val="28"/>
          <w:szCs w:val="28"/>
        </w:rPr>
      </w:pPr>
    </w:p>
    <w:p w14:paraId="0283517B"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02D987BF" w14:textId="77777777" w:rsidR="00AD25AA" w:rsidRDefault="00AD25AA" w:rsidP="00AD25AA">
      <w:pPr>
        <w:widowControl/>
        <w:autoSpaceDE w:val="0"/>
        <w:autoSpaceDN w:val="0"/>
        <w:adjustRightInd w:val="0"/>
        <w:jc w:val="left"/>
        <w:rPr>
          <w:rFonts w:ascii="Arial" w:eastAsia="微软雅黑" w:hAnsi="Arial" w:cs="Arial"/>
          <w:kern w:val="0"/>
          <w:sz w:val="28"/>
          <w:szCs w:val="28"/>
        </w:rPr>
      </w:pPr>
    </w:p>
    <w:p w14:paraId="4F6CF4D8" w14:textId="77777777" w:rsidR="00AD25AA" w:rsidRPr="006B01CC" w:rsidRDefault="00AD25AA" w:rsidP="006B01CC">
      <w:pPr>
        <w:rPr>
          <w:rFonts w:hint="eastAsia"/>
        </w:rPr>
      </w:pPr>
    </w:p>
    <w:sectPr w:rsidR="00AD25AA" w:rsidRPr="006B01CC" w:rsidSect="0053129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Lantinghei SC Extralight">
    <w:panose1 w:val="02000000000000000000"/>
    <w:charset w:val="00"/>
    <w:family w:val="auto"/>
    <w:pitch w:val="variable"/>
    <w:sig w:usb0="00000003" w:usb1="08000000" w:usb2="00000000" w:usb3="00000000" w:csb0="0004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172"/>
    <w:rsid w:val="002B3172"/>
    <w:rsid w:val="003728B0"/>
    <w:rsid w:val="006B01CC"/>
    <w:rsid w:val="00A013FB"/>
    <w:rsid w:val="00AD25AA"/>
    <w:rsid w:val="00B1511F"/>
    <w:rsid w:val="00B243DE"/>
    <w:rsid w:val="00C51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01CC"/>
    <w:rPr>
      <w:rFonts w:ascii="Heiti SC Light" w:eastAsia="Heiti SC Light"/>
      <w:sz w:val="18"/>
      <w:szCs w:val="18"/>
    </w:rPr>
  </w:style>
  <w:style w:type="character" w:customStyle="1" w:styleId="a4">
    <w:name w:val="批注框文本字符"/>
    <w:basedOn w:val="a0"/>
    <w:link w:val="a3"/>
    <w:uiPriority w:val="99"/>
    <w:semiHidden/>
    <w:rsid w:val="006B01C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01CC"/>
    <w:rPr>
      <w:rFonts w:ascii="Heiti SC Light" w:eastAsia="Heiti SC Light"/>
      <w:sz w:val="18"/>
      <w:szCs w:val="18"/>
    </w:rPr>
  </w:style>
  <w:style w:type="character" w:customStyle="1" w:styleId="a4">
    <w:name w:val="批注框文本字符"/>
    <w:basedOn w:val="a0"/>
    <w:link w:val="a3"/>
    <w:uiPriority w:val="99"/>
    <w:semiHidden/>
    <w:rsid w:val="006B01C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dn.net/tag/%e5%9f%ba%e4%ba%8exml" TargetMode="External"/><Relationship Id="rId12" Type="http://schemas.openxmlformats.org/officeDocument/2006/relationships/hyperlink" Target="javascript:void(0);"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log.csdn.net/onlylove_longshao/article/details/53560785" TargetMode="External"/><Relationship Id="rId8" Type="http://schemas.openxmlformats.org/officeDocument/2006/relationships/hyperlink" Target="http://www.csdn.net/tag/spring" TargetMode="External"/><Relationship Id="rId9" Type="http://schemas.openxmlformats.org/officeDocument/2006/relationships/hyperlink" Target="http://www.csdn.net/tag/aop" TargetMode="External"/><Relationship Id="rId10" Type="http://schemas.openxmlformats.org/officeDocument/2006/relationships/hyperlink" Target="http://www.csdn.net/tag/%e5%9f%ba%e4%ba%8e%e6%b3%a8%e8%a7%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1938</Words>
  <Characters>11051</Characters>
  <Application>Microsoft Macintosh Word</Application>
  <DocSecurity>0</DocSecurity>
  <Lines>92</Lines>
  <Paragraphs>25</Paragraphs>
  <ScaleCrop>false</ScaleCrop>
  <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彭骁</dc:creator>
  <cp:keywords/>
  <dc:description/>
  <cp:lastModifiedBy>fancw</cp:lastModifiedBy>
  <cp:revision>6</cp:revision>
  <dcterms:created xsi:type="dcterms:W3CDTF">2017-07-25T11:19:00Z</dcterms:created>
  <dcterms:modified xsi:type="dcterms:W3CDTF">2017-07-28T05:52:00Z</dcterms:modified>
</cp:coreProperties>
</file>